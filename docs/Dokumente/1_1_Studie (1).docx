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mc:Ignorable="w14 w15 w16se w16cid w16 w16cex w16sdtdh wp14">
  <w:body>
    <w:p w:rsidR="001501D4" w:rsidRDefault="00E0415A" w14:paraId="57C8087F" w14:textId="77777777">
      <w:pPr>
        <w:pStyle w:val="CDBTitel"/>
      </w:pPr>
      <w:r>
        <w:t>Studie</w:t>
      </w:r>
    </w:p>
    <w:p w:rsidR="001501D4" w:rsidRDefault="001501D4" w14:paraId="57C80880" w14:textId="77777777">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7C80883" w14:textId="77777777">
        <w:tc>
          <w:tcPr>
            <w:tcW w:w="2388" w:type="dxa"/>
            <w:tcBorders>
              <w:left w:val="single" w:color="FFFFFF" w:sz="4" w:space="0"/>
              <w:bottom w:val="single" w:color="FFFFFF" w:sz="4" w:space="0"/>
            </w:tcBorders>
            <w:shd w:val="clear" w:color="auto" w:fill="333399"/>
            <w:vAlign w:val="center"/>
          </w:tcPr>
          <w:p w:rsidR="001501D4" w:rsidRDefault="006E5967" w14:paraId="57C80881" w14:textId="77777777">
            <w:pPr>
              <w:snapToGrid w:val="0"/>
              <w:spacing w:before="40" w:after="40"/>
              <w:jc w:val="right"/>
              <w:rPr>
                <w:b/>
                <w:color w:val="FFFFFF"/>
              </w:rPr>
            </w:pPr>
            <w:r>
              <w:rPr>
                <w:b/>
                <w:color w:val="FFFFFF"/>
              </w:rPr>
              <w:t xml:space="preserve">Status </w:t>
            </w:r>
          </w:p>
        </w:tc>
        <w:tc>
          <w:tcPr>
            <w:tcW w:w="7251" w:type="dxa"/>
            <w:tcBorders>
              <w:left w:val="single" w:color="FFFFFF" w:sz="4" w:space="0"/>
              <w:bottom w:val="single" w:color="FFFFFF" w:sz="4" w:space="0"/>
              <w:right w:val="single" w:color="FFFFFF" w:sz="4" w:space="0"/>
            </w:tcBorders>
            <w:shd w:val="clear" w:color="auto" w:fill="D9D9D9"/>
          </w:tcPr>
          <w:p w:rsidR="001501D4" w:rsidRDefault="001501D4" w14:paraId="57C80882" w14:textId="706B8407">
            <w:pPr>
              <w:snapToGrid w:val="0"/>
              <w:spacing w:before="40" w:after="40"/>
            </w:pPr>
            <w:r>
              <w:t>Abgeschlossen</w:t>
            </w:r>
          </w:p>
        </w:tc>
      </w:tr>
      <w:tr w:rsidR="001501D4" w14:paraId="57C80886" w14:textId="77777777">
        <w:tc>
          <w:tcPr>
            <w:tcW w:w="2388" w:type="dxa"/>
            <w:tcBorders>
              <w:left w:val="single" w:color="FFFFFF" w:sz="4" w:space="0"/>
              <w:bottom w:val="single" w:color="FFFFFF" w:sz="4" w:space="0"/>
            </w:tcBorders>
            <w:shd w:val="clear" w:color="auto" w:fill="333399"/>
            <w:vAlign w:val="center"/>
          </w:tcPr>
          <w:p w:rsidR="001501D4" w:rsidRDefault="001501D4" w14:paraId="57C80884" w14:textId="77777777">
            <w:pPr>
              <w:snapToGrid w:val="0"/>
              <w:spacing w:before="40" w:after="40"/>
              <w:jc w:val="right"/>
              <w:rPr>
                <w:b/>
                <w:color w:val="FFFFFF"/>
              </w:rPr>
            </w:pPr>
            <w:r>
              <w:rPr>
                <w:b/>
                <w:color w:val="FFFFFF"/>
              </w:rPr>
              <w:t>Projektname</w:t>
            </w:r>
          </w:p>
        </w:tc>
        <w:tc>
          <w:tcPr>
            <w:tcW w:w="7251" w:type="dxa"/>
            <w:tcBorders>
              <w:left w:val="single" w:color="FFFFFF" w:sz="4" w:space="0"/>
              <w:bottom w:val="single" w:color="FFFFFF" w:sz="4" w:space="0"/>
              <w:right w:val="single" w:color="FFFFFF" w:sz="4" w:space="0"/>
            </w:tcBorders>
            <w:shd w:val="clear" w:color="auto" w:fill="D9D9D9"/>
          </w:tcPr>
          <w:p w:rsidR="001501D4" w:rsidRDefault="00413F51" w14:paraId="57C80885" w14:textId="7874293F">
            <w:pPr>
              <w:snapToGrid w:val="0"/>
              <w:spacing w:before="40" w:after="40"/>
              <w:rPr>
                <w:b/>
                <w:color w:val="FFFFFF"/>
              </w:rPr>
            </w:pPr>
            <w:proofErr w:type="spellStart"/>
            <w:r>
              <w:t>MonkeyGames</w:t>
            </w:r>
            <w:proofErr w:type="spellEnd"/>
          </w:p>
        </w:tc>
      </w:tr>
      <w:tr w:rsidR="001501D4" w14:paraId="57C80889" w14:textId="77777777">
        <w:tc>
          <w:tcPr>
            <w:tcW w:w="2388" w:type="dxa"/>
            <w:tcBorders>
              <w:left w:val="single" w:color="FFFFFF" w:sz="4" w:space="0"/>
              <w:bottom w:val="single" w:color="FFFFFF" w:sz="4" w:space="0"/>
            </w:tcBorders>
            <w:shd w:val="clear" w:color="auto" w:fill="333399"/>
            <w:vAlign w:val="center"/>
          </w:tcPr>
          <w:p w:rsidR="001501D4" w:rsidRDefault="001501D4" w14:paraId="57C80887" w14:textId="77777777">
            <w:pPr>
              <w:snapToGrid w:val="0"/>
              <w:spacing w:before="40" w:after="40"/>
              <w:jc w:val="right"/>
              <w:rPr>
                <w:b/>
                <w:color w:val="FFFFFF"/>
              </w:rPr>
            </w:pPr>
            <w:r>
              <w:rPr>
                <w:b/>
                <w:color w:val="FFFFFF"/>
              </w:rPr>
              <w:t>Projektleiter</w:t>
            </w:r>
          </w:p>
        </w:tc>
        <w:tc>
          <w:tcPr>
            <w:tcW w:w="7251" w:type="dxa"/>
            <w:tcBorders>
              <w:left w:val="single" w:color="FFFFFF" w:sz="4" w:space="0"/>
              <w:bottom w:val="single" w:color="FFFFFF" w:sz="4" w:space="0"/>
              <w:right w:val="single" w:color="FFFFFF" w:sz="4" w:space="0"/>
            </w:tcBorders>
            <w:shd w:val="clear" w:color="auto" w:fill="D9D9D9"/>
          </w:tcPr>
          <w:p w:rsidR="001501D4" w:rsidRDefault="00413F51" w14:paraId="57C80888" w14:textId="16A0D901">
            <w:pPr>
              <w:snapToGrid w:val="0"/>
              <w:spacing w:before="40" w:after="40"/>
              <w:rPr>
                <w:b/>
                <w:color w:val="FFFFFF"/>
              </w:rPr>
            </w:pPr>
            <w:proofErr w:type="spellStart"/>
            <w:r>
              <w:t>Rafaa</w:t>
            </w:r>
            <w:proofErr w:type="spellEnd"/>
            <w:r>
              <w:t xml:space="preserve"> El Sherkasi</w:t>
            </w:r>
          </w:p>
        </w:tc>
      </w:tr>
      <w:tr w:rsidR="001501D4" w14:paraId="57C8088C" w14:textId="77777777">
        <w:tc>
          <w:tcPr>
            <w:tcW w:w="2388" w:type="dxa"/>
            <w:tcBorders>
              <w:left w:val="single" w:color="FFFFFF" w:sz="4" w:space="0"/>
              <w:bottom w:val="single" w:color="FFFFFF" w:sz="4" w:space="0"/>
            </w:tcBorders>
            <w:shd w:val="clear" w:color="auto" w:fill="333399"/>
            <w:vAlign w:val="center"/>
          </w:tcPr>
          <w:p w:rsidR="001501D4" w:rsidRDefault="001501D4" w14:paraId="57C8088A" w14:textId="77777777">
            <w:pPr>
              <w:snapToGrid w:val="0"/>
              <w:spacing w:before="40" w:after="40"/>
              <w:jc w:val="right"/>
              <w:rPr>
                <w:b/>
                <w:color w:val="FFFFFF"/>
              </w:rPr>
            </w:pPr>
            <w:r>
              <w:rPr>
                <w:b/>
                <w:color w:val="FFFFFF"/>
              </w:rPr>
              <w:t>Auftraggeber</w:t>
            </w:r>
          </w:p>
        </w:tc>
        <w:tc>
          <w:tcPr>
            <w:tcW w:w="7251" w:type="dxa"/>
            <w:tcBorders>
              <w:left w:val="single" w:color="FFFFFF" w:sz="4" w:space="0"/>
              <w:bottom w:val="single" w:color="FFFFFF" w:sz="4" w:space="0"/>
              <w:right w:val="single" w:color="FFFFFF" w:sz="4" w:space="0"/>
            </w:tcBorders>
            <w:shd w:val="clear" w:color="auto" w:fill="D9D9D9"/>
          </w:tcPr>
          <w:p w:rsidR="001501D4" w:rsidRDefault="00413F51" w14:paraId="57C8088B" w14:textId="0363A41F">
            <w:pPr>
              <w:snapToGrid w:val="0"/>
              <w:spacing w:before="40" w:after="40"/>
              <w:rPr>
                <w:b/>
                <w:color w:val="FFFFFF"/>
              </w:rPr>
            </w:pPr>
            <w:r>
              <w:t xml:space="preserve">Miriam </w:t>
            </w:r>
            <w:proofErr w:type="spellStart"/>
            <w:r>
              <w:t>Schluep</w:t>
            </w:r>
            <w:proofErr w:type="spellEnd"/>
          </w:p>
        </w:tc>
      </w:tr>
      <w:tr w:rsidR="001501D4" w14:paraId="57C8088F" w14:textId="77777777">
        <w:tc>
          <w:tcPr>
            <w:tcW w:w="2388" w:type="dxa"/>
            <w:tcBorders>
              <w:left w:val="single" w:color="FFFFFF" w:sz="4" w:space="0"/>
              <w:bottom w:val="single" w:color="FFFFFF" w:sz="4" w:space="0"/>
            </w:tcBorders>
            <w:shd w:val="clear" w:color="auto" w:fill="333399"/>
            <w:vAlign w:val="center"/>
          </w:tcPr>
          <w:p w:rsidR="001501D4" w:rsidRDefault="001501D4" w14:paraId="57C8088D" w14:textId="77777777">
            <w:pPr>
              <w:snapToGrid w:val="0"/>
              <w:spacing w:before="40" w:after="40"/>
              <w:jc w:val="right"/>
              <w:rPr>
                <w:b/>
                <w:color w:val="FFFFFF"/>
              </w:rPr>
            </w:pPr>
            <w:r>
              <w:rPr>
                <w:b/>
                <w:color w:val="FFFFFF"/>
              </w:rPr>
              <w:t>Autor</w:t>
            </w:r>
            <w:r w:rsidR="006E5967">
              <w:rPr>
                <w:b/>
                <w:color w:val="FFFFFF"/>
              </w:rPr>
              <w:t>en</w:t>
            </w:r>
          </w:p>
        </w:tc>
        <w:tc>
          <w:tcPr>
            <w:tcW w:w="7251" w:type="dxa"/>
            <w:tcBorders>
              <w:left w:val="single" w:color="FFFFFF" w:sz="4" w:space="0"/>
              <w:bottom w:val="single" w:color="FFFFFF" w:sz="4" w:space="0"/>
              <w:right w:val="single" w:color="FFFFFF" w:sz="4" w:space="0"/>
            </w:tcBorders>
            <w:shd w:val="clear" w:color="auto" w:fill="D9D9D9"/>
          </w:tcPr>
          <w:p w:rsidRPr="0031382E" w:rsidR="001501D4" w:rsidRDefault="00DC29C4" w14:paraId="57C8088E" w14:textId="0835C645">
            <w:pPr>
              <w:snapToGrid w:val="0"/>
              <w:spacing w:before="40" w:after="40"/>
              <w:rPr>
                <w:b/>
                <w:color w:val="FFFFFF"/>
              </w:rPr>
            </w:pPr>
            <w:r w:rsidRPr="0031382E">
              <w:t xml:space="preserve">Aleksandar </w:t>
            </w:r>
            <w:proofErr w:type="spellStart"/>
            <w:r w:rsidRPr="0031382E">
              <w:t>Milankovic</w:t>
            </w:r>
            <w:proofErr w:type="spellEnd"/>
            <w:r w:rsidRPr="0031382E">
              <w:t xml:space="preserve">, Arianit Selimi, Hamza </w:t>
            </w:r>
            <w:proofErr w:type="spellStart"/>
            <w:r w:rsidRPr="0031382E">
              <w:t>Abdulahi</w:t>
            </w:r>
            <w:proofErr w:type="spellEnd"/>
            <w:r w:rsidRPr="0031382E">
              <w:t xml:space="preserve">, </w:t>
            </w:r>
            <w:proofErr w:type="spellStart"/>
            <w:r w:rsidRPr="0031382E">
              <w:t>Rafaa</w:t>
            </w:r>
            <w:proofErr w:type="spellEnd"/>
            <w:r w:rsidRPr="0031382E">
              <w:t xml:space="preserve"> El Sherkasi</w:t>
            </w:r>
          </w:p>
        </w:tc>
      </w:tr>
      <w:tr w:rsidR="001501D4" w14:paraId="57C80892" w14:textId="77777777">
        <w:tc>
          <w:tcPr>
            <w:tcW w:w="2388" w:type="dxa"/>
            <w:tcBorders>
              <w:left w:val="single" w:color="FFFFFF" w:sz="4" w:space="0"/>
              <w:bottom w:val="single" w:color="FFFFFF" w:sz="4" w:space="0"/>
            </w:tcBorders>
            <w:shd w:val="clear" w:color="auto" w:fill="333399"/>
            <w:vAlign w:val="center"/>
          </w:tcPr>
          <w:p w:rsidR="001501D4" w:rsidRDefault="001501D4" w14:paraId="57C80890" w14:textId="77777777">
            <w:pPr>
              <w:snapToGrid w:val="0"/>
              <w:spacing w:before="40" w:after="40"/>
              <w:jc w:val="right"/>
              <w:rPr>
                <w:b/>
                <w:color w:val="FFFFFF"/>
              </w:rPr>
            </w:pPr>
            <w:r>
              <w:rPr>
                <w:b/>
                <w:color w:val="FFFFFF"/>
              </w:rPr>
              <w:t>Verteiler</w:t>
            </w:r>
          </w:p>
        </w:tc>
        <w:tc>
          <w:tcPr>
            <w:tcW w:w="7251" w:type="dxa"/>
            <w:tcBorders>
              <w:left w:val="single" w:color="FFFFFF" w:sz="4" w:space="0"/>
              <w:bottom w:val="single" w:color="FFFFFF" w:sz="4" w:space="0"/>
              <w:right w:val="single" w:color="FFFFFF" w:sz="4" w:space="0"/>
            </w:tcBorders>
            <w:shd w:val="clear" w:color="auto" w:fill="D9D9D9"/>
          </w:tcPr>
          <w:p w:rsidR="001501D4" w:rsidRDefault="00DC29C4" w14:paraId="57C80891" w14:textId="2978D878">
            <w:pPr>
              <w:snapToGrid w:val="0"/>
              <w:spacing w:before="40" w:after="40"/>
              <w:rPr>
                <w:sz w:val="16"/>
                <w:szCs w:val="16"/>
              </w:rPr>
            </w:pPr>
            <w:r>
              <w:t>Arianit Selimi</w:t>
            </w:r>
          </w:p>
        </w:tc>
      </w:tr>
    </w:tbl>
    <w:p w:rsidR="001501D4" w:rsidP="006E5967" w:rsidRDefault="001501D4" w14:paraId="57C80893" w14:textId="7777777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57C80898" w14:textId="77777777">
        <w:tc>
          <w:tcPr>
            <w:tcW w:w="1129" w:type="dxa"/>
            <w:tcBorders>
              <w:top w:val="single" w:color="FFFFFF" w:sz="4" w:space="0"/>
              <w:left w:val="single" w:color="FFFFFF" w:sz="4" w:space="0"/>
              <w:bottom w:val="single" w:color="FFFFFF" w:sz="4" w:space="0"/>
            </w:tcBorders>
            <w:shd w:val="clear" w:color="auto" w:fill="333399"/>
          </w:tcPr>
          <w:p w:rsidR="001501D4" w:rsidRDefault="001501D4" w14:paraId="57C80894" w14:textId="77777777">
            <w:pPr>
              <w:pStyle w:val="Tabellenberschrift"/>
              <w:snapToGrid w:val="0"/>
            </w:pPr>
            <w:r>
              <w:t>Version</w:t>
            </w:r>
          </w:p>
        </w:tc>
        <w:tc>
          <w:tcPr>
            <w:tcW w:w="1239" w:type="dxa"/>
            <w:tcBorders>
              <w:top w:val="single" w:color="FFFFFF" w:sz="4" w:space="0"/>
              <w:left w:val="single" w:color="FFFFFF" w:sz="4" w:space="0"/>
              <w:bottom w:val="single" w:color="FFFFFF" w:sz="4" w:space="0"/>
            </w:tcBorders>
            <w:shd w:val="clear" w:color="auto" w:fill="333399"/>
          </w:tcPr>
          <w:p w:rsidR="001501D4" w:rsidRDefault="001501D4" w14:paraId="57C80895" w14:textId="77777777">
            <w:pPr>
              <w:pStyle w:val="Tabellenberschrift"/>
              <w:snapToGrid w:val="0"/>
            </w:pPr>
            <w:r>
              <w:t>Datum</w:t>
            </w:r>
          </w:p>
        </w:tc>
        <w:tc>
          <w:tcPr>
            <w:tcW w:w="3903" w:type="dxa"/>
            <w:tcBorders>
              <w:top w:val="single" w:color="FFFFFF" w:sz="4" w:space="0"/>
              <w:left w:val="single" w:color="FFFFFF" w:sz="4" w:space="0"/>
              <w:bottom w:val="single" w:color="FFFFFF" w:sz="4" w:space="0"/>
            </w:tcBorders>
            <w:shd w:val="clear" w:color="auto" w:fill="333399"/>
          </w:tcPr>
          <w:p w:rsidR="001501D4" w:rsidRDefault="001501D4" w14:paraId="57C80896" w14:textId="77777777">
            <w:pPr>
              <w:pStyle w:val="Tabellenberschrift"/>
              <w:snapToGrid w:val="0"/>
            </w:pPr>
            <w:r>
              <w:t>Beschreibung, Bemerkung</w:t>
            </w:r>
          </w:p>
        </w:tc>
        <w:tc>
          <w:tcPr>
            <w:tcW w:w="3368" w:type="dxa"/>
            <w:tcBorders>
              <w:top w:val="single" w:color="FFFFFF" w:sz="4" w:space="0"/>
              <w:left w:val="single" w:color="FFFFFF" w:sz="4" w:space="0"/>
              <w:bottom w:val="single" w:color="FFFFFF" w:sz="4" w:space="0"/>
              <w:right w:val="single" w:color="FFFFFF" w:sz="4" w:space="0"/>
            </w:tcBorders>
            <w:shd w:val="clear" w:color="auto" w:fill="333399"/>
          </w:tcPr>
          <w:p w:rsidR="001501D4" w:rsidRDefault="001501D4" w14:paraId="57C80897" w14:textId="77777777">
            <w:pPr>
              <w:pStyle w:val="Tabellenberschrift"/>
              <w:snapToGrid w:val="0"/>
            </w:pPr>
            <w:r>
              <w:t>Name oder Rolle</w:t>
            </w:r>
          </w:p>
        </w:tc>
      </w:tr>
      <w:tr w:rsidR="006E5967" w14:paraId="57C8089D" w14:textId="77777777">
        <w:tc>
          <w:tcPr>
            <w:tcW w:w="1129" w:type="dxa"/>
            <w:tcBorders>
              <w:left w:val="single" w:color="FFFFFF" w:sz="4" w:space="0"/>
              <w:bottom w:val="single" w:color="FFFFFF" w:sz="4" w:space="0"/>
            </w:tcBorders>
            <w:shd w:val="clear" w:color="auto" w:fill="D9D9D9"/>
          </w:tcPr>
          <w:p w:rsidR="006E5967" w:rsidP="001501D4" w:rsidRDefault="00DC29C4" w14:paraId="57C80899" w14:textId="60567146">
            <w:pPr>
              <w:pStyle w:val="TabellenInhalt"/>
              <w:snapToGrid w:val="0"/>
            </w:pPr>
            <w:r>
              <w:t>1.0</w:t>
            </w:r>
          </w:p>
        </w:tc>
        <w:tc>
          <w:tcPr>
            <w:tcW w:w="1239" w:type="dxa"/>
            <w:tcBorders>
              <w:left w:val="single" w:color="FFFFFF" w:sz="4" w:space="0"/>
              <w:bottom w:val="single" w:color="FFFFFF" w:sz="4" w:space="0"/>
            </w:tcBorders>
            <w:shd w:val="clear" w:color="auto" w:fill="D9D9D9"/>
          </w:tcPr>
          <w:p w:rsidR="006E5967" w:rsidP="001501D4" w:rsidRDefault="00DC29C4" w14:paraId="57C8089A" w14:textId="05138278">
            <w:pPr>
              <w:pStyle w:val="TabellenInhalt"/>
              <w:snapToGrid w:val="0"/>
            </w:pPr>
            <w:r>
              <w:t>02.12.2022</w:t>
            </w:r>
          </w:p>
        </w:tc>
        <w:tc>
          <w:tcPr>
            <w:tcW w:w="3903" w:type="dxa"/>
            <w:tcBorders>
              <w:left w:val="single" w:color="FFFFFF" w:sz="4" w:space="0"/>
              <w:bottom w:val="single" w:color="FFFFFF" w:sz="4" w:space="0"/>
            </w:tcBorders>
            <w:shd w:val="clear" w:color="auto" w:fill="D9D9D9"/>
          </w:tcPr>
          <w:p w:rsidR="006E5967" w:rsidP="001501D4" w:rsidRDefault="006E5967" w14:paraId="57C8089B" w14:textId="77777777">
            <w:pPr>
              <w:pStyle w:val="TabellenInhalt"/>
              <w:snapToGrid w:val="0"/>
            </w:pPr>
          </w:p>
        </w:tc>
        <w:tc>
          <w:tcPr>
            <w:tcW w:w="3368" w:type="dxa"/>
            <w:tcBorders>
              <w:left w:val="single" w:color="FFFFFF" w:sz="4" w:space="0"/>
              <w:bottom w:val="single" w:color="FFFFFF" w:sz="4" w:space="0"/>
              <w:right w:val="single" w:color="FFFFFF" w:sz="4" w:space="0"/>
            </w:tcBorders>
            <w:shd w:val="clear" w:color="auto" w:fill="D9D9D9"/>
          </w:tcPr>
          <w:p w:rsidR="006E5967" w:rsidP="001501D4" w:rsidRDefault="006E5967" w14:paraId="57C8089C" w14:textId="77777777">
            <w:pPr>
              <w:pStyle w:val="TabellenInhalt"/>
              <w:snapToGrid w:val="0"/>
            </w:pPr>
          </w:p>
        </w:tc>
      </w:tr>
      <w:tr w:rsidR="006E5967" w14:paraId="57C808A2" w14:textId="77777777">
        <w:tc>
          <w:tcPr>
            <w:tcW w:w="1129" w:type="dxa"/>
            <w:tcBorders>
              <w:left w:val="single" w:color="FFFFFF" w:sz="4" w:space="0"/>
              <w:bottom w:val="single" w:color="FFFFFF" w:sz="4" w:space="0"/>
            </w:tcBorders>
            <w:shd w:val="clear" w:color="auto" w:fill="D9D9D9"/>
          </w:tcPr>
          <w:p w:rsidR="006E5967" w:rsidP="001501D4" w:rsidRDefault="006E5967" w14:paraId="57C8089E" w14:textId="77777777">
            <w:pPr>
              <w:pStyle w:val="TabellenInhalt"/>
              <w:snapToGrid w:val="0"/>
            </w:pPr>
          </w:p>
        </w:tc>
        <w:tc>
          <w:tcPr>
            <w:tcW w:w="1239" w:type="dxa"/>
            <w:tcBorders>
              <w:left w:val="single" w:color="FFFFFF" w:sz="4" w:space="0"/>
              <w:bottom w:val="single" w:color="FFFFFF" w:sz="4" w:space="0"/>
            </w:tcBorders>
            <w:shd w:val="clear" w:color="auto" w:fill="D9D9D9"/>
          </w:tcPr>
          <w:p w:rsidR="006E5967" w:rsidP="001501D4" w:rsidRDefault="006E5967" w14:paraId="57C8089F" w14:textId="77777777">
            <w:pPr>
              <w:pStyle w:val="TabellenInhalt"/>
              <w:snapToGrid w:val="0"/>
            </w:pPr>
          </w:p>
        </w:tc>
        <w:tc>
          <w:tcPr>
            <w:tcW w:w="3903" w:type="dxa"/>
            <w:tcBorders>
              <w:left w:val="single" w:color="FFFFFF" w:sz="4" w:space="0"/>
              <w:bottom w:val="single" w:color="FFFFFF" w:sz="4" w:space="0"/>
            </w:tcBorders>
            <w:shd w:val="clear" w:color="auto" w:fill="D9D9D9"/>
          </w:tcPr>
          <w:p w:rsidR="006E5967" w:rsidP="001501D4" w:rsidRDefault="006E5967" w14:paraId="57C808A0" w14:textId="77777777">
            <w:pPr>
              <w:pStyle w:val="TabellenInhalt"/>
              <w:snapToGrid w:val="0"/>
            </w:pPr>
          </w:p>
        </w:tc>
        <w:tc>
          <w:tcPr>
            <w:tcW w:w="3368" w:type="dxa"/>
            <w:tcBorders>
              <w:left w:val="single" w:color="FFFFFF" w:sz="4" w:space="0"/>
              <w:bottom w:val="single" w:color="FFFFFF" w:sz="4" w:space="0"/>
              <w:right w:val="single" w:color="FFFFFF" w:sz="4" w:space="0"/>
            </w:tcBorders>
            <w:shd w:val="clear" w:color="auto" w:fill="D9D9D9"/>
          </w:tcPr>
          <w:p w:rsidR="006E5967" w:rsidP="001501D4" w:rsidRDefault="006E5967" w14:paraId="57C808A1" w14:textId="77777777">
            <w:pPr>
              <w:pStyle w:val="TabellenInhalt"/>
              <w:snapToGrid w:val="0"/>
            </w:pPr>
          </w:p>
        </w:tc>
      </w:tr>
      <w:tr w:rsidR="006E5967" w14:paraId="57C808A7" w14:textId="77777777">
        <w:tc>
          <w:tcPr>
            <w:tcW w:w="1129" w:type="dxa"/>
            <w:tcBorders>
              <w:left w:val="single" w:color="FFFFFF" w:sz="4" w:space="0"/>
              <w:bottom w:val="single" w:color="FFFFFF" w:sz="4" w:space="0"/>
            </w:tcBorders>
            <w:shd w:val="clear" w:color="auto" w:fill="D9D9D9"/>
          </w:tcPr>
          <w:p w:rsidR="006E5967" w:rsidP="001501D4" w:rsidRDefault="006E5967" w14:paraId="57C808A3" w14:textId="77777777">
            <w:pPr>
              <w:pStyle w:val="TabellenInhalt"/>
              <w:snapToGrid w:val="0"/>
            </w:pPr>
          </w:p>
        </w:tc>
        <w:tc>
          <w:tcPr>
            <w:tcW w:w="1239" w:type="dxa"/>
            <w:tcBorders>
              <w:left w:val="single" w:color="FFFFFF" w:sz="4" w:space="0"/>
              <w:bottom w:val="single" w:color="FFFFFF" w:sz="4" w:space="0"/>
            </w:tcBorders>
            <w:shd w:val="clear" w:color="auto" w:fill="D9D9D9"/>
          </w:tcPr>
          <w:p w:rsidR="006E5967" w:rsidP="001501D4" w:rsidRDefault="006E5967" w14:paraId="57C808A4" w14:textId="77777777">
            <w:pPr>
              <w:pStyle w:val="TabellenInhalt"/>
              <w:snapToGrid w:val="0"/>
            </w:pPr>
          </w:p>
        </w:tc>
        <w:tc>
          <w:tcPr>
            <w:tcW w:w="3903" w:type="dxa"/>
            <w:tcBorders>
              <w:left w:val="single" w:color="FFFFFF" w:sz="4" w:space="0"/>
              <w:bottom w:val="single" w:color="FFFFFF" w:sz="4" w:space="0"/>
            </w:tcBorders>
            <w:shd w:val="clear" w:color="auto" w:fill="D9D9D9"/>
          </w:tcPr>
          <w:p w:rsidR="006E5967" w:rsidP="001501D4" w:rsidRDefault="006E5967" w14:paraId="57C808A5" w14:textId="77777777">
            <w:pPr>
              <w:pStyle w:val="TabellenInhalt"/>
              <w:snapToGrid w:val="0"/>
            </w:pPr>
          </w:p>
        </w:tc>
        <w:tc>
          <w:tcPr>
            <w:tcW w:w="3368" w:type="dxa"/>
            <w:tcBorders>
              <w:left w:val="single" w:color="FFFFFF" w:sz="4" w:space="0"/>
              <w:bottom w:val="single" w:color="FFFFFF" w:sz="4" w:space="0"/>
              <w:right w:val="single" w:color="FFFFFF" w:sz="4" w:space="0"/>
            </w:tcBorders>
            <w:shd w:val="clear" w:color="auto" w:fill="D9D9D9"/>
          </w:tcPr>
          <w:p w:rsidR="006E5967" w:rsidP="001501D4" w:rsidRDefault="006E5967" w14:paraId="57C808A6" w14:textId="77777777">
            <w:pPr>
              <w:pStyle w:val="TabellenInhalt"/>
              <w:snapToGrid w:val="0"/>
            </w:pPr>
          </w:p>
        </w:tc>
      </w:tr>
      <w:tr w:rsidR="001501D4" w14:paraId="57C808AC" w14:textId="77777777">
        <w:tc>
          <w:tcPr>
            <w:tcW w:w="1129" w:type="dxa"/>
            <w:tcBorders>
              <w:left w:val="single" w:color="FFFFFF" w:sz="4" w:space="0"/>
              <w:bottom w:val="single" w:color="FFFFFF" w:sz="4" w:space="0"/>
            </w:tcBorders>
            <w:shd w:val="clear" w:color="auto" w:fill="D9D9D9"/>
          </w:tcPr>
          <w:p w:rsidR="001501D4" w:rsidRDefault="001501D4" w14:paraId="57C808A8" w14:textId="77777777">
            <w:pPr>
              <w:pStyle w:val="TabellenInhalt"/>
              <w:snapToGrid w:val="0"/>
            </w:pPr>
          </w:p>
        </w:tc>
        <w:tc>
          <w:tcPr>
            <w:tcW w:w="1239" w:type="dxa"/>
            <w:tcBorders>
              <w:left w:val="single" w:color="FFFFFF" w:sz="4" w:space="0"/>
              <w:bottom w:val="single" w:color="FFFFFF" w:sz="4" w:space="0"/>
            </w:tcBorders>
            <w:shd w:val="clear" w:color="auto" w:fill="D9D9D9"/>
          </w:tcPr>
          <w:p w:rsidR="001501D4" w:rsidRDefault="001501D4" w14:paraId="57C808A9" w14:textId="77777777">
            <w:pPr>
              <w:pStyle w:val="TabellenInhalt"/>
              <w:snapToGrid w:val="0"/>
            </w:pPr>
          </w:p>
        </w:tc>
        <w:tc>
          <w:tcPr>
            <w:tcW w:w="3903" w:type="dxa"/>
            <w:tcBorders>
              <w:left w:val="single" w:color="FFFFFF" w:sz="4" w:space="0"/>
              <w:bottom w:val="single" w:color="FFFFFF" w:sz="4" w:space="0"/>
            </w:tcBorders>
            <w:shd w:val="clear" w:color="auto" w:fill="D9D9D9"/>
          </w:tcPr>
          <w:p w:rsidR="001501D4" w:rsidRDefault="001501D4" w14:paraId="57C808AA" w14:textId="77777777">
            <w:pPr>
              <w:pStyle w:val="TabellenInhalt"/>
              <w:snapToGrid w:val="0"/>
            </w:pPr>
          </w:p>
        </w:tc>
        <w:tc>
          <w:tcPr>
            <w:tcW w:w="3368" w:type="dxa"/>
            <w:tcBorders>
              <w:left w:val="single" w:color="FFFFFF" w:sz="4" w:space="0"/>
              <w:bottom w:val="single" w:color="FFFFFF" w:sz="4" w:space="0"/>
              <w:right w:val="single" w:color="FFFFFF" w:sz="4" w:space="0"/>
            </w:tcBorders>
            <w:shd w:val="clear" w:color="auto" w:fill="D9D9D9"/>
          </w:tcPr>
          <w:p w:rsidR="001501D4" w:rsidRDefault="001501D4" w14:paraId="57C808AB" w14:textId="77777777">
            <w:pPr>
              <w:pStyle w:val="TabellenInhalt"/>
              <w:snapToGrid w:val="0"/>
            </w:pPr>
          </w:p>
        </w:tc>
      </w:tr>
    </w:tbl>
    <w:p w:rsidR="001501D4" w:rsidRDefault="001501D4" w14:paraId="57C808AD" w14:textId="77777777">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57C808B0" w14:textId="77777777">
        <w:tc>
          <w:tcPr>
            <w:tcW w:w="2160" w:type="dxa"/>
            <w:tcBorders>
              <w:top w:val="single" w:color="FFFFFF" w:sz="4" w:space="0"/>
              <w:left w:val="single" w:color="FFFFFF" w:sz="4" w:space="0"/>
              <w:bottom w:val="single" w:color="FFFFFF" w:sz="4" w:space="0"/>
            </w:tcBorders>
            <w:shd w:val="clear" w:color="auto" w:fill="333399"/>
          </w:tcPr>
          <w:p w:rsidR="001501D4" w:rsidRDefault="001501D4" w14:paraId="57C808AE" w14:textId="77777777">
            <w:pPr>
              <w:pStyle w:val="Tabellenberschrift"/>
              <w:snapToGrid w:val="0"/>
            </w:pPr>
            <w:r>
              <w:t>Begriff / Abkürzung</w:t>
            </w:r>
          </w:p>
        </w:tc>
        <w:tc>
          <w:tcPr>
            <w:tcW w:w="7479" w:type="dxa"/>
            <w:tcBorders>
              <w:top w:val="single" w:color="FFFFFF" w:sz="4" w:space="0"/>
              <w:left w:val="single" w:color="FFFFFF" w:sz="4" w:space="0"/>
              <w:bottom w:val="single" w:color="FFFFFF" w:sz="4" w:space="0"/>
              <w:right w:val="single" w:color="FFFFFF" w:sz="4" w:space="0"/>
            </w:tcBorders>
            <w:shd w:val="clear" w:color="auto" w:fill="333399"/>
          </w:tcPr>
          <w:p w:rsidR="001501D4" w:rsidRDefault="001501D4" w14:paraId="57C808AF" w14:textId="77777777">
            <w:pPr>
              <w:pStyle w:val="Tabellenberschrift"/>
              <w:snapToGrid w:val="0"/>
            </w:pPr>
            <w:r>
              <w:t>Bedeutung</w:t>
            </w:r>
          </w:p>
        </w:tc>
      </w:tr>
      <w:tr w:rsidR="001501D4" w14:paraId="57C808B3" w14:textId="77777777">
        <w:tc>
          <w:tcPr>
            <w:tcW w:w="2160" w:type="dxa"/>
            <w:tcBorders>
              <w:left w:val="single" w:color="FFFFFF" w:sz="4" w:space="0"/>
              <w:bottom w:val="single" w:color="FFFFFF" w:sz="4" w:space="0"/>
            </w:tcBorders>
            <w:shd w:val="clear" w:color="auto" w:fill="D9D9D9"/>
          </w:tcPr>
          <w:p w:rsidR="001501D4" w:rsidRDefault="001501D4" w14:paraId="57C808B1" w14:textId="77777777">
            <w:pPr>
              <w:pStyle w:val="TabellenInhalt"/>
              <w:snapToGrid w:val="0"/>
              <w:rPr>
                <w:color w:val="FFFFFF"/>
              </w:rPr>
            </w:pPr>
          </w:p>
        </w:tc>
        <w:tc>
          <w:tcPr>
            <w:tcW w:w="7479" w:type="dxa"/>
            <w:tcBorders>
              <w:left w:val="single" w:color="FFFFFF" w:sz="4" w:space="0"/>
              <w:bottom w:val="single" w:color="FFFFFF" w:sz="4" w:space="0"/>
              <w:right w:val="single" w:color="FFFFFF" w:sz="4" w:space="0"/>
            </w:tcBorders>
            <w:shd w:val="clear" w:color="auto" w:fill="D9D9D9"/>
          </w:tcPr>
          <w:p w:rsidR="001501D4" w:rsidRDefault="001501D4" w14:paraId="57C808B2" w14:textId="77777777">
            <w:pPr>
              <w:pStyle w:val="TabellenInhalt"/>
              <w:snapToGrid w:val="0"/>
            </w:pPr>
          </w:p>
        </w:tc>
      </w:tr>
    </w:tbl>
    <w:p w:rsidR="001501D4" w:rsidRDefault="001501D4" w14:paraId="57C808B4" w14:textId="77777777">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7C808B7" w14:textId="77777777">
        <w:tc>
          <w:tcPr>
            <w:tcW w:w="2151" w:type="dxa"/>
            <w:tcBorders>
              <w:top w:val="single" w:color="FFFFFF" w:sz="4" w:space="0"/>
              <w:left w:val="single" w:color="FFFFFF" w:sz="4" w:space="0"/>
              <w:bottom w:val="single" w:color="FFFFFF" w:sz="4" w:space="0"/>
            </w:tcBorders>
            <w:shd w:val="clear" w:color="auto" w:fill="333399"/>
          </w:tcPr>
          <w:p w:rsidR="001501D4" w:rsidRDefault="004F6CEE" w14:paraId="57C808B5" w14:textId="77777777">
            <w:pPr>
              <w:pStyle w:val="Tabellenberschrift"/>
              <w:snapToGrid w:val="0"/>
            </w:pPr>
            <w:r>
              <w:t>Referenz</w:t>
            </w:r>
          </w:p>
        </w:tc>
        <w:tc>
          <w:tcPr>
            <w:tcW w:w="7484" w:type="dxa"/>
            <w:tcBorders>
              <w:top w:val="single" w:color="FFFFFF" w:sz="4" w:space="0"/>
              <w:left w:val="single" w:color="FFFFFF" w:sz="4" w:space="0"/>
              <w:bottom w:val="single" w:color="FFFFFF" w:sz="4" w:space="0"/>
              <w:right w:val="single" w:color="FFFFFF" w:sz="4" w:space="0"/>
            </w:tcBorders>
            <w:shd w:val="clear" w:color="auto" w:fill="333399"/>
          </w:tcPr>
          <w:p w:rsidR="001501D4" w:rsidRDefault="001501D4" w14:paraId="57C808B6" w14:textId="77777777">
            <w:pPr>
              <w:pStyle w:val="Tabellenberschrift"/>
              <w:snapToGrid w:val="0"/>
            </w:pPr>
            <w:r>
              <w:t>Titel, Quelle</w:t>
            </w:r>
          </w:p>
        </w:tc>
      </w:tr>
      <w:tr w:rsidR="006E5967" w14:paraId="57C808BA" w14:textId="77777777">
        <w:tc>
          <w:tcPr>
            <w:tcW w:w="2151" w:type="dxa"/>
            <w:tcBorders>
              <w:left w:val="single" w:color="FFFFFF" w:sz="4" w:space="0"/>
              <w:bottom w:val="single" w:color="FFFFFF" w:sz="4" w:space="0"/>
            </w:tcBorders>
            <w:shd w:val="clear" w:color="auto" w:fill="D9D9D9"/>
          </w:tcPr>
          <w:p w:rsidR="006E5967" w:rsidP="001501D4" w:rsidRDefault="006E5967" w14:paraId="57C808B8" w14:textId="77777777">
            <w:pPr>
              <w:pStyle w:val="TabellenInhalt"/>
              <w:snapToGrid w:val="0"/>
            </w:pPr>
            <w:r>
              <w:rPr>
                <w:rFonts w:cs="Arial"/>
              </w:rPr>
              <w:t>[1]</w:t>
            </w:r>
          </w:p>
        </w:tc>
        <w:tc>
          <w:tcPr>
            <w:tcW w:w="7484" w:type="dxa"/>
            <w:tcBorders>
              <w:left w:val="single" w:color="FFFFFF" w:sz="4" w:space="0"/>
              <w:bottom w:val="single" w:color="FFFFFF" w:sz="4" w:space="0"/>
              <w:right w:val="single" w:color="FFFFFF" w:sz="4" w:space="0"/>
            </w:tcBorders>
            <w:shd w:val="clear" w:color="auto" w:fill="D9D9D9"/>
          </w:tcPr>
          <w:p w:rsidR="006E5967" w:rsidP="001501D4" w:rsidRDefault="006E5967" w14:paraId="57C808B9" w14:textId="77777777">
            <w:pPr>
              <w:pStyle w:val="TabellenInhalt"/>
              <w:snapToGrid w:val="0"/>
            </w:pPr>
          </w:p>
        </w:tc>
      </w:tr>
      <w:tr w:rsidR="006E5967" w14:paraId="57C808BD" w14:textId="77777777">
        <w:tc>
          <w:tcPr>
            <w:tcW w:w="2151" w:type="dxa"/>
            <w:tcBorders>
              <w:left w:val="single" w:color="FFFFFF" w:sz="4" w:space="0"/>
              <w:bottom w:val="single" w:color="FFFFFF" w:sz="4" w:space="0"/>
            </w:tcBorders>
            <w:shd w:val="clear" w:color="auto" w:fill="D9D9D9"/>
          </w:tcPr>
          <w:p w:rsidR="006E5967" w:rsidP="001501D4" w:rsidRDefault="006E5967" w14:paraId="57C808BB" w14:textId="77777777">
            <w:pPr>
              <w:pStyle w:val="TabellenInhalt"/>
              <w:snapToGrid w:val="0"/>
            </w:pPr>
            <w:r>
              <w:rPr>
                <w:rFonts w:cs="Arial"/>
              </w:rPr>
              <w:t>[2]</w:t>
            </w:r>
          </w:p>
        </w:tc>
        <w:tc>
          <w:tcPr>
            <w:tcW w:w="7484" w:type="dxa"/>
            <w:tcBorders>
              <w:left w:val="single" w:color="FFFFFF" w:sz="4" w:space="0"/>
              <w:bottom w:val="single" w:color="FFFFFF" w:sz="4" w:space="0"/>
              <w:right w:val="single" w:color="FFFFFF" w:sz="4" w:space="0"/>
            </w:tcBorders>
            <w:shd w:val="clear" w:color="auto" w:fill="D9D9D9"/>
          </w:tcPr>
          <w:p w:rsidR="006E5967" w:rsidP="001501D4" w:rsidRDefault="006E5967" w14:paraId="57C808BC" w14:textId="77777777">
            <w:pPr>
              <w:pStyle w:val="TabellenInhalt"/>
              <w:snapToGrid w:val="0"/>
            </w:pPr>
          </w:p>
        </w:tc>
      </w:tr>
      <w:tr w:rsidR="001501D4" w14:paraId="57C808C0" w14:textId="77777777">
        <w:tc>
          <w:tcPr>
            <w:tcW w:w="2151" w:type="dxa"/>
            <w:tcBorders>
              <w:left w:val="single" w:color="FFFFFF" w:sz="4" w:space="0"/>
              <w:bottom w:val="single" w:color="FFFFFF" w:sz="4" w:space="0"/>
            </w:tcBorders>
            <w:shd w:val="clear" w:color="auto" w:fill="D9D9D9"/>
          </w:tcPr>
          <w:p w:rsidR="001501D4" w:rsidRDefault="006E5967" w14:paraId="57C808BE" w14:textId="77777777">
            <w:pPr>
              <w:pStyle w:val="TabellenInhalt"/>
              <w:snapToGrid w:val="0"/>
            </w:pPr>
            <w:r>
              <w:rPr>
                <w:rFonts w:cs="Arial"/>
              </w:rPr>
              <w:t>[3]</w:t>
            </w:r>
          </w:p>
        </w:tc>
        <w:tc>
          <w:tcPr>
            <w:tcW w:w="7484" w:type="dxa"/>
            <w:tcBorders>
              <w:left w:val="single" w:color="FFFFFF" w:sz="4" w:space="0"/>
              <w:bottom w:val="single" w:color="FFFFFF" w:sz="4" w:space="0"/>
              <w:right w:val="single" w:color="FFFFFF" w:sz="4" w:space="0"/>
            </w:tcBorders>
            <w:shd w:val="clear" w:color="auto" w:fill="D9D9D9"/>
          </w:tcPr>
          <w:p w:rsidR="001501D4" w:rsidRDefault="001501D4" w14:paraId="57C808BF" w14:textId="77777777">
            <w:pPr>
              <w:pStyle w:val="TabellenInhalt"/>
              <w:snapToGrid w:val="0"/>
            </w:pPr>
          </w:p>
        </w:tc>
      </w:tr>
    </w:tbl>
    <w:p w:rsidR="007243ED" w:rsidP="007243ED" w:rsidRDefault="001501D4" w14:paraId="7D4FFB7D" w14:textId="77777777">
      <w:pPr>
        <w:rPr>
          <w:b/>
        </w:rPr>
      </w:pPr>
      <w:r>
        <w:br w:type="page"/>
      </w:r>
    </w:p>
    <w:sdt>
      <w:sdtPr>
        <w:rPr>
          <w:rFonts w:ascii="Arial" w:hAnsi="Arial" w:eastAsia="PMingLiU" w:cs="Times New Roman"/>
          <w:color w:val="auto"/>
          <w:sz w:val="20"/>
          <w:szCs w:val="20"/>
          <w:lang w:val="de-DE" w:eastAsia="ar-SA"/>
        </w:rPr>
        <w:id w:val="-74136189"/>
        <w:docPartObj>
          <w:docPartGallery w:val="Table of Contents"/>
          <w:docPartUnique/>
        </w:docPartObj>
      </w:sdtPr>
      <w:sdtEndPr>
        <w:rPr>
          <w:b/>
          <w:bCs/>
        </w:rPr>
      </w:sdtEndPr>
      <w:sdtContent>
        <w:p w:rsidRPr="007243ED" w:rsidR="007243ED" w:rsidRDefault="007243ED" w14:paraId="006FD7BC" w14:textId="400AEA48">
          <w:pPr>
            <w:pStyle w:val="Inhaltsverzeichnisberschrift"/>
            <w:rPr>
              <w:rFonts w:ascii="Arial" w:hAnsi="Arial" w:cs="Arial"/>
              <w:color w:val="auto"/>
              <w:sz w:val="28"/>
              <w:szCs w:val="28"/>
            </w:rPr>
          </w:pPr>
          <w:r w:rsidRPr="007243ED">
            <w:rPr>
              <w:rFonts w:ascii="Arial" w:hAnsi="Arial" w:cs="Arial"/>
              <w:color w:val="auto"/>
              <w:sz w:val="28"/>
              <w:szCs w:val="28"/>
              <w:lang w:val="de-DE"/>
            </w:rPr>
            <w:t>Inhaltsverzeichnis</w:t>
          </w:r>
        </w:p>
        <w:p w:rsidR="00952411" w:rsidRDefault="007243ED" w14:paraId="0B01093C" w14:textId="5BC5248C">
          <w:pPr>
            <w:pStyle w:val="Verzeichnis1"/>
            <w:tabs>
              <w:tab w:val="right" w:leader="dot" w:pos="9627"/>
            </w:tabs>
            <w:rPr>
              <w:rFonts w:asciiTheme="minorHAnsi" w:hAnsiTheme="minorHAnsi" w:eastAsiaTheme="minorEastAsia" w:cstheme="minorBidi"/>
              <w:noProof/>
              <w:kern w:val="0"/>
              <w:sz w:val="22"/>
              <w:szCs w:val="22"/>
              <w:lang w:eastAsia="de-CH"/>
            </w:rPr>
          </w:pPr>
          <w:r>
            <w:fldChar w:fldCharType="begin"/>
          </w:r>
          <w:r>
            <w:instrText xml:space="preserve"> TOC \o "1-3" \h \z \u </w:instrText>
          </w:r>
          <w:r>
            <w:fldChar w:fldCharType="separate"/>
          </w:r>
          <w:hyperlink w:history="1" w:anchor="_Toc120916605">
            <w:r w:rsidRPr="000A504C" w:rsidR="00952411">
              <w:rPr>
                <w:rStyle w:val="Hyperlink"/>
                <w:noProof/>
                <w:kern w:val="32"/>
              </w:rPr>
              <w:t>1</w:t>
            </w:r>
            <w:r w:rsidR="00952411">
              <w:rPr>
                <w:rFonts w:asciiTheme="minorHAnsi" w:hAnsiTheme="minorHAnsi" w:eastAsiaTheme="minorEastAsia" w:cstheme="minorBidi"/>
                <w:noProof/>
                <w:kern w:val="0"/>
                <w:sz w:val="22"/>
                <w:szCs w:val="22"/>
                <w:lang w:eastAsia="de-CH"/>
              </w:rPr>
              <w:tab/>
            </w:r>
            <w:r w:rsidRPr="000A504C" w:rsidR="00952411">
              <w:rPr>
                <w:rStyle w:val="Hyperlink"/>
                <w:noProof/>
              </w:rPr>
              <w:t>Situationsanalyse</w:t>
            </w:r>
            <w:r w:rsidR="00952411">
              <w:rPr>
                <w:noProof/>
                <w:webHidden/>
              </w:rPr>
              <w:tab/>
            </w:r>
            <w:r w:rsidR="00952411">
              <w:rPr>
                <w:noProof/>
                <w:webHidden/>
              </w:rPr>
              <w:fldChar w:fldCharType="begin"/>
            </w:r>
            <w:r w:rsidR="00952411">
              <w:rPr>
                <w:noProof/>
                <w:webHidden/>
              </w:rPr>
              <w:instrText xml:space="preserve"> PAGEREF _Toc120916605 \h </w:instrText>
            </w:r>
            <w:r w:rsidR="00952411">
              <w:rPr>
                <w:noProof/>
                <w:webHidden/>
              </w:rPr>
            </w:r>
            <w:r w:rsidR="00952411">
              <w:rPr>
                <w:noProof/>
                <w:webHidden/>
              </w:rPr>
              <w:fldChar w:fldCharType="separate"/>
            </w:r>
            <w:r w:rsidR="00952411">
              <w:rPr>
                <w:noProof/>
                <w:webHidden/>
              </w:rPr>
              <w:t>3</w:t>
            </w:r>
            <w:r w:rsidR="00952411">
              <w:rPr>
                <w:noProof/>
                <w:webHidden/>
              </w:rPr>
              <w:fldChar w:fldCharType="end"/>
            </w:r>
          </w:hyperlink>
        </w:p>
        <w:p w:rsidR="00952411" w:rsidRDefault="00952411" w14:paraId="41CC0290" w14:textId="63D3743B">
          <w:pPr>
            <w:pStyle w:val="Verzeichnis2"/>
            <w:tabs>
              <w:tab w:val="right" w:leader="dot" w:pos="9627"/>
            </w:tabs>
            <w:rPr>
              <w:rFonts w:asciiTheme="minorHAnsi" w:hAnsiTheme="minorHAnsi" w:eastAsiaTheme="minorEastAsia" w:cstheme="minorBidi"/>
              <w:noProof/>
              <w:kern w:val="0"/>
              <w:sz w:val="22"/>
              <w:szCs w:val="22"/>
              <w:lang w:eastAsia="de-CH"/>
            </w:rPr>
          </w:pPr>
          <w:hyperlink w:history="1" w:anchor="_Toc120916606">
            <w:r w:rsidRPr="000A504C">
              <w:rPr>
                <w:rStyle w:val="Hyperlink"/>
                <w:noProof/>
                <w:kern w:val="28"/>
              </w:rPr>
              <w:t>1.1</w:t>
            </w:r>
            <w:r>
              <w:rPr>
                <w:rFonts w:asciiTheme="minorHAnsi" w:hAnsiTheme="minorHAnsi" w:eastAsiaTheme="minorEastAsia" w:cstheme="minorBidi"/>
                <w:noProof/>
                <w:kern w:val="0"/>
                <w:sz w:val="22"/>
                <w:szCs w:val="22"/>
                <w:lang w:eastAsia="de-CH"/>
              </w:rPr>
              <w:tab/>
            </w:r>
            <w:r w:rsidRPr="000A504C">
              <w:rPr>
                <w:rStyle w:val="Hyperlink"/>
                <w:noProof/>
              </w:rPr>
              <w:t>Ausgangslage</w:t>
            </w:r>
            <w:r>
              <w:rPr>
                <w:noProof/>
                <w:webHidden/>
              </w:rPr>
              <w:tab/>
            </w:r>
            <w:r>
              <w:rPr>
                <w:noProof/>
                <w:webHidden/>
              </w:rPr>
              <w:fldChar w:fldCharType="begin"/>
            </w:r>
            <w:r>
              <w:rPr>
                <w:noProof/>
                <w:webHidden/>
              </w:rPr>
              <w:instrText xml:space="preserve"> PAGEREF _Toc120916606 \h </w:instrText>
            </w:r>
            <w:r>
              <w:rPr>
                <w:noProof/>
                <w:webHidden/>
              </w:rPr>
            </w:r>
            <w:r>
              <w:rPr>
                <w:noProof/>
                <w:webHidden/>
              </w:rPr>
              <w:fldChar w:fldCharType="separate"/>
            </w:r>
            <w:r>
              <w:rPr>
                <w:noProof/>
                <w:webHidden/>
              </w:rPr>
              <w:t>3</w:t>
            </w:r>
            <w:r>
              <w:rPr>
                <w:noProof/>
                <w:webHidden/>
              </w:rPr>
              <w:fldChar w:fldCharType="end"/>
            </w:r>
          </w:hyperlink>
        </w:p>
        <w:p w:rsidR="00952411" w:rsidRDefault="00952411" w14:paraId="4A8B17E4" w14:textId="75447328">
          <w:pPr>
            <w:pStyle w:val="Verzeichnis2"/>
            <w:tabs>
              <w:tab w:val="right" w:leader="dot" w:pos="9627"/>
            </w:tabs>
            <w:rPr>
              <w:rFonts w:asciiTheme="minorHAnsi" w:hAnsiTheme="minorHAnsi" w:eastAsiaTheme="minorEastAsia" w:cstheme="minorBidi"/>
              <w:noProof/>
              <w:kern w:val="0"/>
              <w:sz w:val="22"/>
              <w:szCs w:val="22"/>
              <w:lang w:eastAsia="de-CH"/>
            </w:rPr>
          </w:pPr>
          <w:hyperlink w:history="1" w:anchor="_Toc120916607">
            <w:r w:rsidRPr="000A504C">
              <w:rPr>
                <w:rStyle w:val="Hyperlink"/>
                <w:noProof/>
                <w:kern w:val="28"/>
              </w:rPr>
              <w:t>1.2</w:t>
            </w:r>
            <w:r>
              <w:rPr>
                <w:rFonts w:asciiTheme="minorHAnsi" w:hAnsiTheme="minorHAnsi" w:eastAsiaTheme="minorEastAsia" w:cstheme="minorBidi"/>
                <w:noProof/>
                <w:kern w:val="0"/>
                <w:sz w:val="22"/>
                <w:szCs w:val="22"/>
                <w:lang w:eastAsia="de-CH"/>
              </w:rPr>
              <w:tab/>
            </w:r>
            <w:r w:rsidRPr="000A504C">
              <w:rPr>
                <w:rStyle w:val="Hyperlink"/>
                <w:noProof/>
              </w:rPr>
              <w:t>Stärken</w:t>
            </w:r>
            <w:r>
              <w:rPr>
                <w:noProof/>
                <w:webHidden/>
              </w:rPr>
              <w:tab/>
            </w:r>
            <w:r>
              <w:rPr>
                <w:noProof/>
                <w:webHidden/>
              </w:rPr>
              <w:fldChar w:fldCharType="begin"/>
            </w:r>
            <w:r>
              <w:rPr>
                <w:noProof/>
                <w:webHidden/>
              </w:rPr>
              <w:instrText xml:space="preserve"> PAGEREF _Toc120916607 \h </w:instrText>
            </w:r>
            <w:r>
              <w:rPr>
                <w:noProof/>
                <w:webHidden/>
              </w:rPr>
            </w:r>
            <w:r>
              <w:rPr>
                <w:noProof/>
                <w:webHidden/>
              </w:rPr>
              <w:fldChar w:fldCharType="separate"/>
            </w:r>
            <w:r>
              <w:rPr>
                <w:noProof/>
                <w:webHidden/>
              </w:rPr>
              <w:t>3</w:t>
            </w:r>
            <w:r>
              <w:rPr>
                <w:noProof/>
                <w:webHidden/>
              </w:rPr>
              <w:fldChar w:fldCharType="end"/>
            </w:r>
          </w:hyperlink>
        </w:p>
        <w:p w:rsidR="00952411" w:rsidRDefault="00952411" w14:paraId="55206DE7" w14:textId="0868D8C9">
          <w:pPr>
            <w:pStyle w:val="Verzeichnis2"/>
            <w:tabs>
              <w:tab w:val="right" w:leader="dot" w:pos="9627"/>
            </w:tabs>
            <w:rPr>
              <w:rFonts w:asciiTheme="minorHAnsi" w:hAnsiTheme="minorHAnsi" w:eastAsiaTheme="minorEastAsia" w:cstheme="minorBidi"/>
              <w:noProof/>
              <w:kern w:val="0"/>
              <w:sz w:val="22"/>
              <w:szCs w:val="22"/>
              <w:lang w:eastAsia="de-CH"/>
            </w:rPr>
          </w:pPr>
          <w:hyperlink w:history="1" w:anchor="_Toc120916608">
            <w:r w:rsidRPr="000A504C">
              <w:rPr>
                <w:rStyle w:val="Hyperlink"/>
                <w:noProof/>
                <w:kern w:val="28"/>
              </w:rPr>
              <w:t>1.3</w:t>
            </w:r>
            <w:r>
              <w:rPr>
                <w:rFonts w:asciiTheme="minorHAnsi" w:hAnsiTheme="minorHAnsi" w:eastAsiaTheme="minorEastAsia" w:cstheme="minorBidi"/>
                <w:noProof/>
                <w:kern w:val="0"/>
                <w:sz w:val="22"/>
                <w:szCs w:val="22"/>
                <w:lang w:eastAsia="de-CH"/>
              </w:rPr>
              <w:tab/>
            </w:r>
            <w:r w:rsidRPr="000A504C">
              <w:rPr>
                <w:rStyle w:val="Hyperlink"/>
                <w:noProof/>
              </w:rPr>
              <w:t>Schwächen</w:t>
            </w:r>
            <w:r>
              <w:rPr>
                <w:noProof/>
                <w:webHidden/>
              </w:rPr>
              <w:tab/>
            </w:r>
            <w:r>
              <w:rPr>
                <w:noProof/>
                <w:webHidden/>
              </w:rPr>
              <w:fldChar w:fldCharType="begin"/>
            </w:r>
            <w:r>
              <w:rPr>
                <w:noProof/>
                <w:webHidden/>
              </w:rPr>
              <w:instrText xml:space="preserve"> PAGEREF _Toc120916608 \h </w:instrText>
            </w:r>
            <w:r>
              <w:rPr>
                <w:noProof/>
                <w:webHidden/>
              </w:rPr>
            </w:r>
            <w:r>
              <w:rPr>
                <w:noProof/>
                <w:webHidden/>
              </w:rPr>
              <w:fldChar w:fldCharType="separate"/>
            </w:r>
            <w:r>
              <w:rPr>
                <w:noProof/>
                <w:webHidden/>
              </w:rPr>
              <w:t>3</w:t>
            </w:r>
            <w:r>
              <w:rPr>
                <w:noProof/>
                <w:webHidden/>
              </w:rPr>
              <w:fldChar w:fldCharType="end"/>
            </w:r>
          </w:hyperlink>
        </w:p>
        <w:p w:rsidR="00952411" w:rsidRDefault="00952411" w14:paraId="58251C38" w14:textId="38010F6E">
          <w:pPr>
            <w:pStyle w:val="Verzeichnis1"/>
            <w:tabs>
              <w:tab w:val="right" w:leader="dot" w:pos="9627"/>
            </w:tabs>
            <w:rPr>
              <w:rFonts w:asciiTheme="minorHAnsi" w:hAnsiTheme="minorHAnsi" w:eastAsiaTheme="minorEastAsia" w:cstheme="minorBidi"/>
              <w:noProof/>
              <w:kern w:val="0"/>
              <w:sz w:val="22"/>
              <w:szCs w:val="22"/>
              <w:lang w:eastAsia="de-CH"/>
            </w:rPr>
          </w:pPr>
          <w:hyperlink w:history="1" w:anchor="_Toc120916609">
            <w:r w:rsidRPr="000A504C">
              <w:rPr>
                <w:rStyle w:val="Hyperlink"/>
                <w:noProof/>
                <w:kern w:val="32"/>
              </w:rPr>
              <w:t>2</w:t>
            </w:r>
            <w:r>
              <w:rPr>
                <w:rFonts w:asciiTheme="minorHAnsi" w:hAnsiTheme="minorHAnsi" w:eastAsiaTheme="minorEastAsia" w:cstheme="minorBidi"/>
                <w:noProof/>
                <w:kern w:val="0"/>
                <w:sz w:val="22"/>
                <w:szCs w:val="22"/>
                <w:lang w:eastAsia="de-CH"/>
              </w:rPr>
              <w:tab/>
            </w:r>
            <w:r w:rsidRPr="000A504C">
              <w:rPr>
                <w:rStyle w:val="Hyperlink"/>
                <w:noProof/>
              </w:rPr>
              <w:t>Ziele</w:t>
            </w:r>
            <w:r>
              <w:rPr>
                <w:noProof/>
                <w:webHidden/>
              </w:rPr>
              <w:tab/>
            </w:r>
            <w:r>
              <w:rPr>
                <w:noProof/>
                <w:webHidden/>
              </w:rPr>
              <w:fldChar w:fldCharType="begin"/>
            </w:r>
            <w:r>
              <w:rPr>
                <w:noProof/>
                <w:webHidden/>
              </w:rPr>
              <w:instrText xml:space="preserve"> PAGEREF _Toc120916609 \h </w:instrText>
            </w:r>
            <w:r>
              <w:rPr>
                <w:noProof/>
                <w:webHidden/>
              </w:rPr>
            </w:r>
            <w:r>
              <w:rPr>
                <w:noProof/>
                <w:webHidden/>
              </w:rPr>
              <w:fldChar w:fldCharType="separate"/>
            </w:r>
            <w:r>
              <w:rPr>
                <w:noProof/>
                <w:webHidden/>
              </w:rPr>
              <w:t>3</w:t>
            </w:r>
            <w:r>
              <w:rPr>
                <w:noProof/>
                <w:webHidden/>
              </w:rPr>
              <w:fldChar w:fldCharType="end"/>
            </w:r>
          </w:hyperlink>
        </w:p>
        <w:p w:rsidR="00952411" w:rsidRDefault="00952411" w14:paraId="22B8805D" w14:textId="31A61D48">
          <w:pPr>
            <w:pStyle w:val="Verzeichnis2"/>
            <w:tabs>
              <w:tab w:val="right" w:leader="dot" w:pos="9627"/>
            </w:tabs>
            <w:rPr>
              <w:rFonts w:asciiTheme="minorHAnsi" w:hAnsiTheme="minorHAnsi" w:eastAsiaTheme="minorEastAsia" w:cstheme="minorBidi"/>
              <w:noProof/>
              <w:kern w:val="0"/>
              <w:sz w:val="22"/>
              <w:szCs w:val="22"/>
              <w:lang w:eastAsia="de-CH"/>
            </w:rPr>
          </w:pPr>
          <w:hyperlink w:history="1" w:anchor="_Toc120916610">
            <w:r w:rsidRPr="000A504C">
              <w:rPr>
                <w:rStyle w:val="Hyperlink"/>
                <w:noProof/>
                <w:kern w:val="28"/>
                <w:lang w:eastAsia="de-CH"/>
              </w:rPr>
              <w:t>2.1</w:t>
            </w:r>
            <w:r>
              <w:rPr>
                <w:rFonts w:asciiTheme="minorHAnsi" w:hAnsiTheme="minorHAnsi" w:eastAsiaTheme="minorEastAsia" w:cstheme="minorBidi"/>
                <w:noProof/>
                <w:kern w:val="0"/>
                <w:sz w:val="22"/>
                <w:szCs w:val="22"/>
                <w:lang w:eastAsia="de-CH"/>
              </w:rPr>
              <w:tab/>
            </w:r>
            <w:r w:rsidRPr="000A504C">
              <w:rPr>
                <w:rStyle w:val="Hyperlink"/>
                <w:noProof/>
              </w:rPr>
              <w:t>Rahmenbedingungen</w:t>
            </w:r>
            <w:r>
              <w:rPr>
                <w:noProof/>
                <w:webHidden/>
              </w:rPr>
              <w:tab/>
            </w:r>
            <w:r>
              <w:rPr>
                <w:noProof/>
                <w:webHidden/>
              </w:rPr>
              <w:fldChar w:fldCharType="begin"/>
            </w:r>
            <w:r>
              <w:rPr>
                <w:noProof/>
                <w:webHidden/>
              </w:rPr>
              <w:instrText xml:space="preserve"> PAGEREF _Toc120916610 \h </w:instrText>
            </w:r>
            <w:r>
              <w:rPr>
                <w:noProof/>
                <w:webHidden/>
              </w:rPr>
            </w:r>
            <w:r>
              <w:rPr>
                <w:noProof/>
                <w:webHidden/>
              </w:rPr>
              <w:fldChar w:fldCharType="separate"/>
            </w:r>
            <w:r>
              <w:rPr>
                <w:noProof/>
                <w:webHidden/>
              </w:rPr>
              <w:t>3</w:t>
            </w:r>
            <w:r>
              <w:rPr>
                <w:noProof/>
                <w:webHidden/>
              </w:rPr>
              <w:fldChar w:fldCharType="end"/>
            </w:r>
          </w:hyperlink>
        </w:p>
        <w:p w:rsidR="00952411" w:rsidRDefault="00952411" w14:paraId="1B213878" w14:textId="03F856DC">
          <w:pPr>
            <w:pStyle w:val="Verzeichnis2"/>
            <w:tabs>
              <w:tab w:val="right" w:leader="dot" w:pos="9627"/>
            </w:tabs>
            <w:rPr>
              <w:rFonts w:asciiTheme="minorHAnsi" w:hAnsiTheme="minorHAnsi" w:eastAsiaTheme="minorEastAsia" w:cstheme="minorBidi"/>
              <w:noProof/>
              <w:kern w:val="0"/>
              <w:sz w:val="22"/>
              <w:szCs w:val="22"/>
              <w:lang w:eastAsia="de-CH"/>
            </w:rPr>
          </w:pPr>
          <w:hyperlink w:history="1" w:anchor="_Toc120916611">
            <w:r w:rsidRPr="000A504C">
              <w:rPr>
                <w:rStyle w:val="Hyperlink"/>
                <w:noProof/>
                <w:kern w:val="28"/>
                <w:lang w:eastAsia="de-CH"/>
              </w:rPr>
              <w:t>2.2</w:t>
            </w:r>
            <w:r>
              <w:rPr>
                <w:rFonts w:asciiTheme="minorHAnsi" w:hAnsiTheme="minorHAnsi" w:eastAsiaTheme="minorEastAsia" w:cstheme="minorBidi"/>
                <w:noProof/>
                <w:kern w:val="0"/>
                <w:sz w:val="22"/>
                <w:szCs w:val="22"/>
                <w:lang w:eastAsia="de-CH"/>
              </w:rPr>
              <w:tab/>
            </w:r>
            <w:r w:rsidRPr="000A504C">
              <w:rPr>
                <w:rStyle w:val="Hyperlink"/>
                <w:noProof/>
              </w:rPr>
              <w:t>Abgrenzung</w:t>
            </w:r>
            <w:r>
              <w:rPr>
                <w:noProof/>
                <w:webHidden/>
              </w:rPr>
              <w:tab/>
            </w:r>
            <w:r>
              <w:rPr>
                <w:noProof/>
                <w:webHidden/>
              </w:rPr>
              <w:fldChar w:fldCharType="begin"/>
            </w:r>
            <w:r>
              <w:rPr>
                <w:noProof/>
                <w:webHidden/>
              </w:rPr>
              <w:instrText xml:space="preserve"> PAGEREF _Toc120916611 \h </w:instrText>
            </w:r>
            <w:r>
              <w:rPr>
                <w:noProof/>
                <w:webHidden/>
              </w:rPr>
            </w:r>
            <w:r>
              <w:rPr>
                <w:noProof/>
                <w:webHidden/>
              </w:rPr>
              <w:fldChar w:fldCharType="separate"/>
            </w:r>
            <w:r>
              <w:rPr>
                <w:noProof/>
                <w:webHidden/>
              </w:rPr>
              <w:t>3</w:t>
            </w:r>
            <w:r>
              <w:rPr>
                <w:noProof/>
                <w:webHidden/>
              </w:rPr>
              <w:fldChar w:fldCharType="end"/>
            </w:r>
          </w:hyperlink>
        </w:p>
        <w:p w:rsidR="00952411" w:rsidRDefault="00952411" w14:paraId="64800E69" w14:textId="7865730E">
          <w:pPr>
            <w:pStyle w:val="Verzeichnis1"/>
            <w:tabs>
              <w:tab w:val="right" w:leader="dot" w:pos="9627"/>
            </w:tabs>
            <w:rPr>
              <w:rFonts w:asciiTheme="minorHAnsi" w:hAnsiTheme="minorHAnsi" w:eastAsiaTheme="minorEastAsia" w:cstheme="minorBidi"/>
              <w:noProof/>
              <w:kern w:val="0"/>
              <w:sz w:val="22"/>
              <w:szCs w:val="22"/>
              <w:lang w:eastAsia="de-CH"/>
            </w:rPr>
          </w:pPr>
          <w:hyperlink w:history="1" w:anchor="_Toc120916612">
            <w:r w:rsidRPr="000A504C">
              <w:rPr>
                <w:rStyle w:val="Hyperlink"/>
                <w:noProof/>
                <w:kern w:val="32"/>
              </w:rPr>
              <w:t>3</w:t>
            </w:r>
            <w:r>
              <w:rPr>
                <w:rFonts w:asciiTheme="minorHAnsi" w:hAnsiTheme="minorHAnsi" w:eastAsiaTheme="minorEastAsia" w:cstheme="minorBidi"/>
                <w:noProof/>
                <w:kern w:val="0"/>
                <w:sz w:val="22"/>
                <w:szCs w:val="22"/>
                <w:lang w:eastAsia="de-CH"/>
              </w:rPr>
              <w:tab/>
            </w:r>
            <w:r w:rsidRPr="000A504C">
              <w:rPr>
                <w:rStyle w:val="Hyperlink"/>
                <w:noProof/>
              </w:rPr>
              <w:t>Liste der Stakeholder</w:t>
            </w:r>
            <w:r>
              <w:rPr>
                <w:noProof/>
                <w:webHidden/>
              </w:rPr>
              <w:tab/>
            </w:r>
            <w:r>
              <w:rPr>
                <w:noProof/>
                <w:webHidden/>
              </w:rPr>
              <w:fldChar w:fldCharType="begin"/>
            </w:r>
            <w:r>
              <w:rPr>
                <w:noProof/>
                <w:webHidden/>
              </w:rPr>
              <w:instrText xml:space="preserve"> PAGEREF _Toc120916612 \h </w:instrText>
            </w:r>
            <w:r>
              <w:rPr>
                <w:noProof/>
                <w:webHidden/>
              </w:rPr>
            </w:r>
            <w:r>
              <w:rPr>
                <w:noProof/>
                <w:webHidden/>
              </w:rPr>
              <w:fldChar w:fldCharType="separate"/>
            </w:r>
            <w:r>
              <w:rPr>
                <w:noProof/>
                <w:webHidden/>
              </w:rPr>
              <w:t>4</w:t>
            </w:r>
            <w:r>
              <w:rPr>
                <w:noProof/>
                <w:webHidden/>
              </w:rPr>
              <w:fldChar w:fldCharType="end"/>
            </w:r>
          </w:hyperlink>
        </w:p>
        <w:p w:rsidR="00952411" w:rsidRDefault="00952411" w14:paraId="1FB5C28A" w14:textId="37CE370B">
          <w:pPr>
            <w:pStyle w:val="Verzeichnis1"/>
            <w:tabs>
              <w:tab w:val="right" w:leader="dot" w:pos="9627"/>
            </w:tabs>
            <w:rPr>
              <w:rFonts w:asciiTheme="minorHAnsi" w:hAnsiTheme="minorHAnsi" w:eastAsiaTheme="minorEastAsia" w:cstheme="minorBidi"/>
              <w:noProof/>
              <w:kern w:val="0"/>
              <w:sz w:val="22"/>
              <w:szCs w:val="22"/>
              <w:lang w:eastAsia="de-CH"/>
            </w:rPr>
          </w:pPr>
          <w:hyperlink w:history="1" w:anchor="_Toc120916613">
            <w:r w:rsidRPr="000A504C">
              <w:rPr>
                <w:rStyle w:val="Hyperlink"/>
                <w:noProof/>
                <w:kern w:val="32"/>
                <w:lang w:eastAsia="de-CH"/>
              </w:rPr>
              <w:t>4</w:t>
            </w:r>
            <w:r>
              <w:rPr>
                <w:rFonts w:asciiTheme="minorHAnsi" w:hAnsiTheme="minorHAnsi" w:eastAsiaTheme="minorEastAsia" w:cstheme="minorBidi"/>
                <w:noProof/>
                <w:kern w:val="0"/>
                <w:sz w:val="22"/>
                <w:szCs w:val="22"/>
                <w:lang w:eastAsia="de-CH"/>
              </w:rPr>
              <w:tab/>
            </w:r>
            <w:r w:rsidRPr="000A504C">
              <w:rPr>
                <w:rStyle w:val="Hyperlink"/>
                <w:noProof/>
              </w:rPr>
              <w:t>Anforderungen</w:t>
            </w:r>
            <w:r>
              <w:rPr>
                <w:noProof/>
                <w:webHidden/>
              </w:rPr>
              <w:tab/>
            </w:r>
            <w:r>
              <w:rPr>
                <w:noProof/>
                <w:webHidden/>
              </w:rPr>
              <w:fldChar w:fldCharType="begin"/>
            </w:r>
            <w:r>
              <w:rPr>
                <w:noProof/>
                <w:webHidden/>
              </w:rPr>
              <w:instrText xml:space="preserve"> PAGEREF _Toc120916613 \h </w:instrText>
            </w:r>
            <w:r>
              <w:rPr>
                <w:noProof/>
                <w:webHidden/>
              </w:rPr>
            </w:r>
            <w:r>
              <w:rPr>
                <w:noProof/>
                <w:webHidden/>
              </w:rPr>
              <w:fldChar w:fldCharType="separate"/>
            </w:r>
            <w:r>
              <w:rPr>
                <w:noProof/>
                <w:webHidden/>
              </w:rPr>
              <w:t>4</w:t>
            </w:r>
            <w:r>
              <w:rPr>
                <w:noProof/>
                <w:webHidden/>
              </w:rPr>
              <w:fldChar w:fldCharType="end"/>
            </w:r>
          </w:hyperlink>
        </w:p>
        <w:p w:rsidR="00952411" w:rsidRDefault="00952411" w14:paraId="1AF4ED4B" w14:textId="76987977">
          <w:pPr>
            <w:pStyle w:val="Verzeichnis1"/>
            <w:tabs>
              <w:tab w:val="right" w:leader="dot" w:pos="9627"/>
            </w:tabs>
            <w:rPr>
              <w:rFonts w:asciiTheme="minorHAnsi" w:hAnsiTheme="minorHAnsi" w:eastAsiaTheme="minorEastAsia" w:cstheme="minorBidi"/>
              <w:noProof/>
              <w:kern w:val="0"/>
              <w:sz w:val="22"/>
              <w:szCs w:val="22"/>
              <w:lang w:eastAsia="de-CH"/>
            </w:rPr>
          </w:pPr>
          <w:hyperlink w:history="1" w:anchor="_Toc120916614">
            <w:r w:rsidRPr="000A504C">
              <w:rPr>
                <w:rStyle w:val="Hyperlink"/>
                <w:noProof/>
                <w:kern w:val="32"/>
              </w:rPr>
              <w:t>5</w:t>
            </w:r>
            <w:r>
              <w:rPr>
                <w:rFonts w:asciiTheme="minorHAnsi" w:hAnsiTheme="minorHAnsi" w:eastAsiaTheme="minorEastAsia" w:cstheme="minorBidi"/>
                <w:noProof/>
                <w:kern w:val="0"/>
                <w:sz w:val="22"/>
                <w:szCs w:val="22"/>
                <w:lang w:eastAsia="de-CH"/>
              </w:rPr>
              <w:tab/>
            </w:r>
            <w:r w:rsidRPr="000A504C">
              <w:rPr>
                <w:rStyle w:val="Hyperlink"/>
                <w:noProof/>
              </w:rPr>
              <w:t>Lösungsvarianten</w:t>
            </w:r>
            <w:r>
              <w:rPr>
                <w:noProof/>
                <w:webHidden/>
              </w:rPr>
              <w:tab/>
            </w:r>
            <w:r>
              <w:rPr>
                <w:noProof/>
                <w:webHidden/>
              </w:rPr>
              <w:fldChar w:fldCharType="begin"/>
            </w:r>
            <w:r>
              <w:rPr>
                <w:noProof/>
                <w:webHidden/>
              </w:rPr>
              <w:instrText xml:space="preserve"> PAGEREF _Toc120916614 \h </w:instrText>
            </w:r>
            <w:r>
              <w:rPr>
                <w:noProof/>
                <w:webHidden/>
              </w:rPr>
            </w:r>
            <w:r>
              <w:rPr>
                <w:noProof/>
                <w:webHidden/>
              </w:rPr>
              <w:fldChar w:fldCharType="separate"/>
            </w:r>
            <w:r>
              <w:rPr>
                <w:noProof/>
                <w:webHidden/>
              </w:rPr>
              <w:t>4</w:t>
            </w:r>
            <w:r>
              <w:rPr>
                <w:noProof/>
                <w:webHidden/>
              </w:rPr>
              <w:fldChar w:fldCharType="end"/>
            </w:r>
          </w:hyperlink>
        </w:p>
        <w:p w:rsidR="00952411" w:rsidRDefault="00952411" w14:paraId="414022D3" w14:textId="33BCA073">
          <w:pPr>
            <w:pStyle w:val="Verzeichnis2"/>
            <w:tabs>
              <w:tab w:val="right" w:leader="dot" w:pos="9627"/>
            </w:tabs>
            <w:rPr>
              <w:rFonts w:asciiTheme="minorHAnsi" w:hAnsiTheme="minorHAnsi" w:eastAsiaTheme="minorEastAsia" w:cstheme="minorBidi"/>
              <w:noProof/>
              <w:kern w:val="0"/>
              <w:sz w:val="22"/>
              <w:szCs w:val="22"/>
              <w:lang w:eastAsia="de-CH"/>
            </w:rPr>
          </w:pPr>
          <w:hyperlink w:history="1" w:anchor="_Toc120916615">
            <w:r w:rsidRPr="000A504C">
              <w:rPr>
                <w:rStyle w:val="Hyperlink"/>
                <w:noProof/>
                <w:kern w:val="28"/>
              </w:rPr>
              <w:t>5.1</w:t>
            </w:r>
            <w:r>
              <w:rPr>
                <w:rFonts w:asciiTheme="minorHAnsi" w:hAnsiTheme="minorHAnsi" w:eastAsiaTheme="minorEastAsia" w:cstheme="minorBidi"/>
                <w:noProof/>
                <w:kern w:val="0"/>
                <w:sz w:val="22"/>
                <w:szCs w:val="22"/>
                <w:lang w:eastAsia="de-CH"/>
              </w:rPr>
              <w:tab/>
            </w:r>
            <w:r w:rsidRPr="000A504C">
              <w:rPr>
                <w:rStyle w:val="Hyperlink"/>
                <w:noProof/>
              </w:rPr>
              <w:t>Variantenübersicht</w:t>
            </w:r>
            <w:r>
              <w:rPr>
                <w:noProof/>
                <w:webHidden/>
              </w:rPr>
              <w:tab/>
            </w:r>
            <w:r>
              <w:rPr>
                <w:noProof/>
                <w:webHidden/>
              </w:rPr>
              <w:fldChar w:fldCharType="begin"/>
            </w:r>
            <w:r>
              <w:rPr>
                <w:noProof/>
                <w:webHidden/>
              </w:rPr>
              <w:instrText xml:space="preserve"> PAGEREF _Toc120916615 \h </w:instrText>
            </w:r>
            <w:r>
              <w:rPr>
                <w:noProof/>
                <w:webHidden/>
              </w:rPr>
            </w:r>
            <w:r>
              <w:rPr>
                <w:noProof/>
                <w:webHidden/>
              </w:rPr>
              <w:fldChar w:fldCharType="separate"/>
            </w:r>
            <w:r>
              <w:rPr>
                <w:noProof/>
                <w:webHidden/>
              </w:rPr>
              <w:t>4</w:t>
            </w:r>
            <w:r>
              <w:rPr>
                <w:noProof/>
                <w:webHidden/>
              </w:rPr>
              <w:fldChar w:fldCharType="end"/>
            </w:r>
          </w:hyperlink>
        </w:p>
        <w:p w:rsidR="00952411" w:rsidRDefault="00952411" w14:paraId="5484C48E" w14:textId="6A2920D4">
          <w:pPr>
            <w:pStyle w:val="Verzeichnis2"/>
            <w:tabs>
              <w:tab w:val="right" w:leader="dot" w:pos="9627"/>
            </w:tabs>
            <w:rPr>
              <w:rFonts w:asciiTheme="minorHAnsi" w:hAnsiTheme="minorHAnsi" w:eastAsiaTheme="minorEastAsia" w:cstheme="minorBidi"/>
              <w:noProof/>
              <w:kern w:val="0"/>
              <w:sz w:val="22"/>
              <w:szCs w:val="22"/>
              <w:lang w:eastAsia="de-CH"/>
            </w:rPr>
          </w:pPr>
          <w:hyperlink w:history="1" w:anchor="_Toc120916616">
            <w:r w:rsidRPr="000A504C">
              <w:rPr>
                <w:rStyle w:val="Hyperlink"/>
                <w:noProof/>
                <w:kern w:val="28"/>
              </w:rPr>
              <w:t>5.2</w:t>
            </w:r>
            <w:r>
              <w:rPr>
                <w:rFonts w:asciiTheme="minorHAnsi" w:hAnsiTheme="minorHAnsi" w:eastAsiaTheme="minorEastAsia" w:cstheme="minorBidi"/>
                <w:noProof/>
                <w:kern w:val="0"/>
                <w:sz w:val="22"/>
                <w:szCs w:val="22"/>
                <w:lang w:eastAsia="de-CH"/>
              </w:rPr>
              <w:tab/>
            </w:r>
            <w:r w:rsidRPr="000A504C">
              <w:rPr>
                <w:rStyle w:val="Hyperlink"/>
                <w:noProof/>
              </w:rPr>
              <w:t>Beschreibung der Varianten</w:t>
            </w:r>
            <w:r>
              <w:rPr>
                <w:noProof/>
                <w:webHidden/>
              </w:rPr>
              <w:tab/>
            </w:r>
            <w:r>
              <w:rPr>
                <w:noProof/>
                <w:webHidden/>
              </w:rPr>
              <w:fldChar w:fldCharType="begin"/>
            </w:r>
            <w:r>
              <w:rPr>
                <w:noProof/>
                <w:webHidden/>
              </w:rPr>
              <w:instrText xml:space="preserve"> PAGEREF _Toc120916616 \h </w:instrText>
            </w:r>
            <w:r>
              <w:rPr>
                <w:noProof/>
                <w:webHidden/>
              </w:rPr>
            </w:r>
            <w:r>
              <w:rPr>
                <w:noProof/>
                <w:webHidden/>
              </w:rPr>
              <w:fldChar w:fldCharType="separate"/>
            </w:r>
            <w:r>
              <w:rPr>
                <w:noProof/>
                <w:webHidden/>
              </w:rPr>
              <w:t>4</w:t>
            </w:r>
            <w:r>
              <w:rPr>
                <w:noProof/>
                <w:webHidden/>
              </w:rPr>
              <w:fldChar w:fldCharType="end"/>
            </w:r>
          </w:hyperlink>
        </w:p>
        <w:p w:rsidR="00952411" w:rsidRDefault="00952411" w14:paraId="04755581" w14:textId="4D5116B8">
          <w:pPr>
            <w:pStyle w:val="Verzeichnis1"/>
            <w:tabs>
              <w:tab w:val="right" w:leader="dot" w:pos="9627"/>
            </w:tabs>
            <w:rPr>
              <w:rFonts w:asciiTheme="minorHAnsi" w:hAnsiTheme="minorHAnsi" w:eastAsiaTheme="minorEastAsia" w:cstheme="minorBidi"/>
              <w:noProof/>
              <w:kern w:val="0"/>
              <w:sz w:val="22"/>
              <w:szCs w:val="22"/>
              <w:lang w:eastAsia="de-CH"/>
            </w:rPr>
          </w:pPr>
          <w:hyperlink w:history="1" w:anchor="_Toc120916617">
            <w:r w:rsidRPr="000A504C">
              <w:rPr>
                <w:rStyle w:val="Hyperlink"/>
                <w:noProof/>
                <w:kern w:val="32"/>
              </w:rPr>
              <w:t>6</w:t>
            </w:r>
            <w:r>
              <w:rPr>
                <w:rFonts w:asciiTheme="minorHAnsi" w:hAnsiTheme="minorHAnsi" w:eastAsiaTheme="minorEastAsia" w:cstheme="minorBidi"/>
                <w:noProof/>
                <w:kern w:val="0"/>
                <w:sz w:val="22"/>
                <w:szCs w:val="22"/>
                <w:lang w:eastAsia="de-CH"/>
              </w:rPr>
              <w:tab/>
            </w:r>
            <w:r w:rsidRPr="000A504C">
              <w:rPr>
                <w:rStyle w:val="Hyperlink"/>
                <w:noProof/>
              </w:rPr>
              <w:t>Bewertung der Varianten (Tabelle)</w:t>
            </w:r>
            <w:r>
              <w:rPr>
                <w:noProof/>
                <w:webHidden/>
              </w:rPr>
              <w:tab/>
            </w:r>
            <w:r>
              <w:rPr>
                <w:noProof/>
                <w:webHidden/>
              </w:rPr>
              <w:fldChar w:fldCharType="begin"/>
            </w:r>
            <w:r>
              <w:rPr>
                <w:noProof/>
                <w:webHidden/>
              </w:rPr>
              <w:instrText xml:space="preserve"> PAGEREF _Toc120916617 \h </w:instrText>
            </w:r>
            <w:r>
              <w:rPr>
                <w:noProof/>
                <w:webHidden/>
              </w:rPr>
            </w:r>
            <w:r>
              <w:rPr>
                <w:noProof/>
                <w:webHidden/>
              </w:rPr>
              <w:fldChar w:fldCharType="separate"/>
            </w:r>
            <w:r>
              <w:rPr>
                <w:noProof/>
                <w:webHidden/>
              </w:rPr>
              <w:t>4</w:t>
            </w:r>
            <w:r>
              <w:rPr>
                <w:noProof/>
                <w:webHidden/>
              </w:rPr>
              <w:fldChar w:fldCharType="end"/>
            </w:r>
          </w:hyperlink>
        </w:p>
        <w:p w:rsidR="00952411" w:rsidRDefault="00952411" w14:paraId="245DE824" w14:textId="72266265">
          <w:pPr>
            <w:pStyle w:val="Verzeichnis1"/>
            <w:tabs>
              <w:tab w:val="right" w:leader="dot" w:pos="9627"/>
            </w:tabs>
            <w:rPr>
              <w:rFonts w:asciiTheme="minorHAnsi" w:hAnsiTheme="minorHAnsi" w:eastAsiaTheme="minorEastAsia" w:cstheme="minorBidi"/>
              <w:noProof/>
              <w:kern w:val="0"/>
              <w:sz w:val="22"/>
              <w:szCs w:val="22"/>
              <w:lang w:eastAsia="de-CH"/>
            </w:rPr>
          </w:pPr>
          <w:hyperlink w:history="1" w:anchor="_Toc120916618">
            <w:r w:rsidRPr="000A504C">
              <w:rPr>
                <w:rStyle w:val="Hyperlink"/>
                <w:noProof/>
                <w:kern w:val="32"/>
              </w:rPr>
              <w:t>7</w:t>
            </w:r>
            <w:r>
              <w:rPr>
                <w:rFonts w:asciiTheme="minorHAnsi" w:hAnsiTheme="minorHAnsi" w:eastAsiaTheme="minorEastAsia" w:cstheme="minorBidi"/>
                <w:noProof/>
                <w:kern w:val="0"/>
                <w:sz w:val="22"/>
                <w:szCs w:val="22"/>
                <w:lang w:eastAsia="de-CH"/>
              </w:rPr>
              <w:tab/>
            </w:r>
            <w:r w:rsidRPr="000A504C">
              <w:rPr>
                <w:rStyle w:val="Hyperlink"/>
                <w:noProof/>
              </w:rPr>
              <w:t>Lösungsbeschreibung</w:t>
            </w:r>
            <w:r>
              <w:rPr>
                <w:noProof/>
                <w:webHidden/>
              </w:rPr>
              <w:tab/>
            </w:r>
            <w:r>
              <w:rPr>
                <w:noProof/>
                <w:webHidden/>
              </w:rPr>
              <w:fldChar w:fldCharType="begin"/>
            </w:r>
            <w:r>
              <w:rPr>
                <w:noProof/>
                <w:webHidden/>
              </w:rPr>
              <w:instrText xml:space="preserve"> PAGEREF _Toc120916618 \h </w:instrText>
            </w:r>
            <w:r>
              <w:rPr>
                <w:noProof/>
                <w:webHidden/>
              </w:rPr>
            </w:r>
            <w:r>
              <w:rPr>
                <w:noProof/>
                <w:webHidden/>
              </w:rPr>
              <w:fldChar w:fldCharType="separate"/>
            </w:r>
            <w:r>
              <w:rPr>
                <w:noProof/>
                <w:webHidden/>
              </w:rPr>
              <w:t>5</w:t>
            </w:r>
            <w:r>
              <w:rPr>
                <w:noProof/>
                <w:webHidden/>
              </w:rPr>
              <w:fldChar w:fldCharType="end"/>
            </w:r>
          </w:hyperlink>
        </w:p>
        <w:p w:rsidR="00952411" w:rsidRDefault="00952411" w14:paraId="419F8259" w14:textId="752430B4">
          <w:pPr>
            <w:pStyle w:val="Verzeichnis1"/>
            <w:tabs>
              <w:tab w:val="right" w:leader="dot" w:pos="9627"/>
            </w:tabs>
            <w:rPr>
              <w:rFonts w:asciiTheme="minorHAnsi" w:hAnsiTheme="minorHAnsi" w:eastAsiaTheme="minorEastAsia" w:cstheme="minorBidi"/>
              <w:noProof/>
              <w:kern w:val="0"/>
              <w:sz w:val="22"/>
              <w:szCs w:val="22"/>
              <w:lang w:eastAsia="de-CH"/>
            </w:rPr>
          </w:pPr>
          <w:hyperlink w:history="1" w:anchor="_Toc120916619">
            <w:r w:rsidRPr="000A504C">
              <w:rPr>
                <w:rStyle w:val="Hyperlink"/>
                <w:noProof/>
                <w:kern w:val="32"/>
              </w:rPr>
              <w:t>8</w:t>
            </w:r>
            <w:r>
              <w:rPr>
                <w:rFonts w:asciiTheme="minorHAnsi" w:hAnsiTheme="minorHAnsi" w:eastAsiaTheme="minorEastAsia" w:cstheme="minorBidi"/>
                <w:noProof/>
                <w:kern w:val="0"/>
                <w:sz w:val="22"/>
                <w:szCs w:val="22"/>
                <w:lang w:eastAsia="de-CH"/>
              </w:rPr>
              <w:tab/>
            </w:r>
            <w:r w:rsidRPr="000A504C">
              <w:rPr>
                <w:rStyle w:val="Hyperlink"/>
                <w:noProof/>
              </w:rPr>
              <w:t>Projektplanung</w:t>
            </w:r>
            <w:r>
              <w:rPr>
                <w:noProof/>
                <w:webHidden/>
              </w:rPr>
              <w:tab/>
            </w:r>
            <w:r>
              <w:rPr>
                <w:noProof/>
                <w:webHidden/>
              </w:rPr>
              <w:fldChar w:fldCharType="begin"/>
            </w:r>
            <w:r>
              <w:rPr>
                <w:noProof/>
                <w:webHidden/>
              </w:rPr>
              <w:instrText xml:space="preserve"> PAGEREF _Toc120916619 \h </w:instrText>
            </w:r>
            <w:r>
              <w:rPr>
                <w:noProof/>
                <w:webHidden/>
              </w:rPr>
            </w:r>
            <w:r>
              <w:rPr>
                <w:noProof/>
                <w:webHidden/>
              </w:rPr>
              <w:fldChar w:fldCharType="separate"/>
            </w:r>
            <w:r>
              <w:rPr>
                <w:noProof/>
                <w:webHidden/>
              </w:rPr>
              <w:t>6</w:t>
            </w:r>
            <w:r>
              <w:rPr>
                <w:noProof/>
                <w:webHidden/>
              </w:rPr>
              <w:fldChar w:fldCharType="end"/>
            </w:r>
          </w:hyperlink>
        </w:p>
        <w:p w:rsidR="00952411" w:rsidRDefault="00952411" w14:paraId="1F585EEF" w14:textId="12354809">
          <w:pPr>
            <w:pStyle w:val="Verzeichnis1"/>
            <w:tabs>
              <w:tab w:val="right" w:leader="dot" w:pos="9627"/>
            </w:tabs>
            <w:rPr>
              <w:rFonts w:asciiTheme="minorHAnsi" w:hAnsiTheme="minorHAnsi" w:eastAsiaTheme="minorEastAsia" w:cstheme="minorBidi"/>
              <w:noProof/>
              <w:kern w:val="0"/>
              <w:sz w:val="22"/>
              <w:szCs w:val="22"/>
              <w:lang w:eastAsia="de-CH"/>
            </w:rPr>
          </w:pPr>
          <w:hyperlink w:history="1" w:anchor="_Toc120916620">
            <w:r w:rsidRPr="000A504C">
              <w:rPr>
                <w:rStyle w:val="Hyperlink"/>
                <w:noProof/>
                <w:kern w:val="32"/>
              </w:rPr>
              <w:t>9</w:t>
            </w:r>
            <w:r>
              <w:rPr>
                <w:rFonts w:asciiTheme="minorHAnsi" w:hAnsiTheme="minorHAnsi" w:eastAsiaTheme="minorEastAsia" w:cstheme="minorBidi"/>
                <w:noProof/>
                <w:kern w:val="0"/>
                <w:sz w:val="22"/>
                <w:szCs w:val="22"/>
                <w:lang w:eastAsia="de-CH"/>
              </w:rPr>
              <w:tab/>
            </w:r>
            <w:r w:rsidRPr="000A504C">
              <w:rPr>
                <w:rStyle w:val="Hyperlink"/>
                <w:noProof/>
              </w:rPr>
              <w:t>Empfehlung</w:t>
            </w:r>
            <w:r>
              <w:rPr>
                <w:noProof/>
                <w:webHidden/>
              </w:rPr>
              <w:tab/>
            </w:r>
            <w:r>
              <w:rPr>
                <w:noProof/>
                <w:webHidden/>
              </w:rPr>
              <w:fldChar w:fldCharType="begin"/>
            </w:r>
            <w:r>
              <w:rPr>
                <w:noProof/>
                <w:webHidden/>
              </w:rPr>
              <w:instrText xml:space="preserve"> PAGEREF _Toc120916620 \h </w:instrText>
            </w:r>
            <w:r>
              <w:rPr>
                <w:noProof/>
                <w:webHidden/>
              </w:rPr>
            </w:r>
            <w:r>
              <w:rPr>
                <w:noProof/>
                <w:webHidden/>
              </w:rPr>
              <w:fldChar w:fldCharType="separate"/>
            </w:r>
            <w:r>
              <w:rPr>
                <w:noProof/>
                <w:webHidden/>
              </w:rPr>
              <w:t>8</w:t>
            </w:r>
            <w:r>
              <w:rPr>
                <w:noProof/>
                <w:webHidden/>
              </w:rPr>
              <w:fldChar w:fldCharType="end"/>
            </w:r>
          </w:hyperlink>
        </w:p>
        <w:p w:rsidR="00952411" w:rsidRDefault="00952411" w14:paraId="1C3EBF0F" w14:textId="30460405">
          <w:pPr>
            <w:pStyle w:val="Verzeichnis1"/>
            <w:tabs>
              <w:tab w:val="right" w:leader="dot" w:pos="9627"/>
            </w:tabs>
            <w:rPr>
              <w:rFonts w:asciiTheme="minorHAnsi" w:hAnsiTheme="minorHAnsi" w:eastAsiaTheme="minorEastAsia" w:cstheme="minorBidi"/>
              <w:noProof/>
              <w:kern w:val="0"/>
              <w:sz w:val="22"/>
              <w:szCs w:val="22"/>
              <w:lang w:eastAsia="de-CH"/>
            </w:rPr>
          </w:pPr>
          <w:hyperlink w:history="1" w:anchor="_Toc120916621">
            <w:r w:rsidRPr="000A504C">
              <w:rPr>
                <w:rStyle w:val="Hyperlink"/>
                <w:noProof/>
                <w:kern w:val="32"/>
              </w:rPr>
              <w:t>10</w:t>
            </w:r>
            <w:r>
              <w:rPr>
                <w:rFonts w:asciiTheme="minorHAnsi" w:hAnsiTheme="minorHAnsi" w:eastAsiaTheme="minorEastAsia" w:cstheme="minorBidi"/>
                <w:noProof/>
                <w:kern w:val="0"/>
                <w:sz w:val="22"/>
                <w:szCs w:val="22"/>
                <w:lang w:eastAsia="de-CH"/>
              </w:rPr>
              <w:tab/>
            </w:r>
            <w:r w:rsidRPr="000A504C">
              <w:rPr>
                <w:rStyle w:val="Hyperlink"/>
                <w:noProof/>
              </w:rPr>
              <w:t>Projektfreigabe</w:t>
            </w:r>
            <w:r>
              <w:rPr>
                <w:noProof/>
                <w:webHidden/>
              </w:rPr>
              <w:tab/>
            </w:r>
            <w:r>
              <w:rPr>
                <w:noProof/>
                <w:webHidden/>
              </w:rPr>
              <w:fldChar w:fldCharType="begin"/>
            </w:r>
            <w:r>
              <w:rPr>
                <w:noProof/>
                <w:webHidden/>
              </w:rPr>
              <w:instrText xml:space="preserve"> PAGEREF _Toc120916621 \h </w:instrText>
            </w:r>
            <w:r>
              <w:rPr>
                <w:noProof/>
                <w:webHidden/>
              </w:rPr>
            </w:r>
            <w:r>
              <w:rPr>
                <w:noProof/>
                <w:webHidden/>
              </w:rPr>
              <w:fldChar w:fldCharType="separate"/>
            </w:r>
            <w:r>
              <w:rPr>
                <w:noProof/>
                <w:webHidden/>
              </w:rPr>
              <w:t>8</w:t>
            </w:r>
            <w:r>
              <w:rPr>
                <w:noProof/>
                <w:webHidden/>
              </w:rPr>
              <w:fldChar w:fldCharType="end"/>
            </w:r>
          </w:hyperlink>
        </w:p>
        <w:p w:rsidR="007243ED" w:rsidRDefault="007243ED" w14:paraId="5DB3FB5F" w14:textId="2E3459D3">
          <w:r>
            <w:rPr>
              <w:b/>
              <w:bCs/>
              <w:lang w:val="de-DE"/>
            </w:rPr>
            <w:fldChar w:fldCharType="end"/>
          </w:r>
        </w:p>
      </w:sdtContent>
    </w:sdt>
    <w:p w:rsidR="007243ED" w:rsidP="007243ED" w:rsidRDefault="007243ED" w14:paraId="57C808C1" w14:textId="12A5CA56">
      <w:pPr>
        <w:rPr>
          <w:b/>
        </w:rPr>
      </w:pPr>
      <w:r>
        <w:rPr>
          <w:b/>
        </w:rPr>
        <w:t xml:space="preserve"> </w:t>
      </w:r>
    </w:p>
    <w:p w:rsidR="00A33095" w:rsidP="00810BEE" w:rsidRDefault="00A33095" w14:paraId="57C808D3" w14:textId="7F234713">
      <w:pPr>
        <w:pStyle w:val="Verzeichnis1"/>
        <w:tabs>
          <w:tab w:val="right" w:leader="dot" w:pos="9639"/>
        </w:tabs>
        <w:ind w:right="-2"/>
        <w:rPr>
          <w:b/>
        </w:rPr>
      </w:pPr>
    </w:p>
    <w:p w:rsidR="00A33095" w:rsidRDefault="00A33095" w14:paraId="57C808D4" w14:textId="77777777">
      <w:pPr>
        <w:spacing w:after="200"/>
        <w:rPr>
          <w:b/>
        </w:rPr>
      </w:pPr>
    </w:p>
    <w:p w:rsidR="00A33095" w:rsidRDefault="00A33095" w14:paraId="57C808D5" w14:textId="77777777">
      <w:pPr>
        <w:spacing w:after="200"/>
        <w:rPr>
          <w:b/>
        </w:rPr>
      </w:pPr>
    </w:p>
    <w:p w:rsidR="001501D4" w:rsidRDefault="001501D4" w14:paraId="57C808D6" w14:textId="77777777">
      <w:pPr>
        <w:tabs>
          <w:tab w:val="right" w:leader="dot" w:pos="9276"/>
        </w:tabs>
      </w:pPr>
    </w:p>
    <w:p w:rsidR="001501D4" w:rsidRDefault="001501D4" w14:paraId="57C808D7" w14:textId="77777777">
      <w:pPr>
        <w:spacing w:before="200" w:after="200"/>
        <w:rPr>
          <w:b/>
        </w:rPr>
      </w:pPr>
      <w:r>
        <w:rPr>
          <w:b/>
        </w:rPr>
        <w:t>Abbildungsverzeichnis</w:t>
      </w:r>
    </w:p>
    <w:p w:rsidR="001501D4" w:rsidRDefault="001501D4" w14:paraId="57C808D8" w14:textId="77777777"/>
    <w:p w:rsidR="00114661" w:rsidRDefault="00114661" w14:paraId="57C808D9" w14:textId="77777777">
      <w:pPr>
        <w:suppressAutoHyphens w:val="0"/>
        <w:rPr>
          <w:rFonts w:cs="Arial"/>
          <w:b/>
          <w:bCs/>
          <w:kern w:val="1"/>
          <w:sz w:val="24"/>
          <w:szCs w:val="32"/>
          <w:lang w:val="fr-FR"/>
        </w:rPr>
      </w:pPr>
      <w:bookmarkStart w:name="_Toc409788290" w:id="0"/>
      <w:bookmarkStart w:name="_Toc350764388" w:id="1"/>
      <w:r>
        <w:rPr>
          <w:lang w:val="fr-FR"/>
        </w:rPr>
        <w:br w:type="page"/>
      </w:r>
    </w:p>
    <w:p w:rsidR="00114661" w:rsidP="00114661" w:rsidRDefault="00114661" w14:paraId="57C808DA" w14:textId="77777777">
      <w:pPr>
        <w:pStyle w:val="berschrift1"/>
        <w:numPr>
          <w:ilvl w:val="0"/>
          <w:numId w:val="19"/>
        </w:numPr>
        <w:tabs>
          <w:tab w:val="left" w:pos="850"/>
          <w:tab w:val="left" w:pos="3262"/>
        </w:tabs>
        <w:suppressAutoHyphens w:val="0"/>
        <w:spacing w:before="120" w:after="120" w:line="288" w:lineRule="auto"/>
      </w:pPr>
      <w:r>
        <w:rPr>
          <w:lang w:val="fr-FR"/>
        </w:rPr>
        <w:lastRenderedPageBreak/>
        <w:t xml:space="preserve"> </w:t>
      </w:r>
      <w:bookmarkStart w:name="_Toc410741966" w:id="2"/>
      <w:bookmarkStart w:name="_Toc120916605" w:id="3"/>
      <w:r>
        <w:t>Situationsanalyse</w:t>
      </w:r>
      <w:bookmarkEnd w:id="0"/>
      <w:bookmarkEnd w:id="1"/>
      <w:bookmarkEnd w:id="2"/>
      <w:bookmarkEnd w:id="3"/>
      <w:r>
        <w:t xml:space="preserve"> </w:t>
      </w:r>
    </w:p>
    <w:p w:rsidR="00114661" w:rsidP="00114661" w:rsidRDefault="00114661" w14:paraId="57C808DB" w14:textId="77777777">
      <w:pPr>
        <w:pStyle w:val="berschrift2"/>
        <w:numPr>
          <w:ilvl w:val="1"/>
          <w:numId w:val="19"/>
        </w:numPr>
        <w:tabs>
          <w:tab w:val="left" w:pos="850"/>
          <w:tab w:val="left" w:pos="3262"/>
        </w:tabs>
        <w:suppressAutoHyphens w:val="0"/>
        <w:spacing w:before="120" w:after="120" w:line="288" w:lineRule="auto"/>
      </w:pPr>
      <w:bookmarkStart w:name="_Toc409788291" w:id="4"/>
      <w:bookmarkStart w:name="_Toc350764389" w:id="5"/>
      <w:bookmarkStart w:name="_Toc410741967" w:id="6"/>
      <w:bookmarkStart w:name="_Toc120916606" w:id="7"/>
      <w:r>
        <w:t>Ausgangslage</w:t>
      </w:r>
      <w:bookmarkEnd w:id="4"/>
      <w:bookmarkEnd w:id="5"/>
      <w:bookmarkEnd w:id="6"/>
      <w:bookmarkEnd w:id="7"/>
    </w:p>
    <w:p w:rsidR="00114661" w:rsidP="00E64584" w:rsidRDefault="00F71690" w14:paraId="57C808DE" w14:textId="27DB8615">
      <w:r>
        <w:t xml:space="preserve">Heutzutage gibt es </w:t>
      </w:r>
      <w:r w:rsidR="00A81E1B">
        <w:t xml:space="preserve">online </w:t>
      </w:r>
      <w:r w:rsidR="00552F82">
        <w:t xml:space="preserve">unzählige Seiten mit Minispielen. </w:t>
      </w:r>
      <w:r w:rsidR="006B0450">
        <w:t>Viele dieser Seiten haben auch gleiche Spiele</w:t>
      </w:r>
      <w:r w:rsidR="3BFFDE75">
        <w:t>,</w:t>
      </w:r>
      <w:r w:rsidR="00981C64">
        <w:t xml:space="preserve"> welche </w:t>
      </w:r>
      <w:r w:rsidR="006F5159">
        <w:t xml:space="preserve">nicht von ihnen </w:t>
      </w:r>
      <w:proofErr w:type="gramStart"/>
      <w:r w:rsidR="006F5159">
        <w:t>selber</w:t>
      </w:r>
      <w:proofErr w:type="gramEnd"/>
      <w:r w:rsidR="006F5159">
        <w:t xml:space="preserve"> programmiert wurden.</w:t>
      </w:r>
      <w:r w:rsidR="00D87F2D">
        <w:t xml:space="preserve"> Es hat tausende Spiele auf diesen Seiten und all diese Spiele sind in Kategorien geordnet. Man kann auch direkt nach dem Namen eines Spiels suchen mit Hilfe einer Suchfunktion auf der Seite.</w:t>
      </w:r>
    </w:p>
    <w:p w:rsidR="00E64584" w:rsidP="00E64584" w:rsidRDefault="00E64584" w14:paraId="2341523D" w14:textId="77777777"/>
    <w:p w:rsidR="00114661" w:rsidP="00114661" w:rsidRDefault="00114661" w14:paraId="57C808DF" w14:textId="77777777">
      <w:pPr>
        <w:pStyle w:val="berschrift2"/>
        <w:numPr>
          <w:ilvl w:val="1"/>
          <w:numId w:val="19"/>
        </w:numPr>
        <w:tabs>
          <w:tab w:val="left" w:pos="850"/>
          <w:tab w:val="left" w:pos="3262"/>
        </w:tabs>
        <w:suppressAutoHyphens w:val="0"/>
        <w:spacing w:before="120" w:after="120" w:line="288" w:lineRule="auto"/>
      </w:pPr>
      <w:bookmarkStart w:name="_Toc409788292" w:id="8"/>
      <w:bookmarkStart w:name="_Toc350764390" w:id="9"/>
      <w:bookmarkStart w:name="_Toc410741968" w:id="10"/>
      <w:bookmarkStart w:name="_Toc120916607" w:id="11"/>
      <w:r>
        <w:t>Stärken</w:t>
      </w:r>
      <w:bookmarkEnd w:id="8"/>
      <w:bookmarkEnd w:id="9"/>
      <w:bookmarkEnd w:id="10"/>
      <w:bookmarkEnd w:id="11"/>
    </w:p>
    <w:p w:rsidR="00F61654" w:rsidP="00F61654" w:rsidRDefault="00F61654" w14:paraId="2E0E497E" w14:textId="489867B7">
      <w:r>
        <w:t xml:space="preserve">All diese Seiten haben sehr viele Spiele und ganz </w:t>
      </w:r>
      <w:r w:rsidR="002F17A9">
        <w:t>wichtig</w:t>
      </w:r>
      <w:r>
        <w:t xml:space="preserve"> ist man kann sich auf der Seite nicht verlieren. Zu all diesen Spielen hat es auch eine Beschreibung, worin steht wie man es spielt und was das Ziel ist. Eine weitere Stärke ist die Suchfunktion und dass alles schön geordnet ist. Somit </w:t>
      </w:r>
      <w:r w:rsidR="002F17A9">
        <w:t>kann man schnell das finden was einem gefällt.</w:t>
      </w:r>
    </w:p>
    <w:p w:rsidR="00114661" w:rsidP="00114661" w:rsidRDefault="00114661" w14:paraId="57C808E1" w14:textId="77777777">
      <w:pPr>
        <w:pStyle w:val="TextCDB"/>
        <w:tabs>
          <w:tab w:val="left" w:pos="3262"/>
        </w:tabs>
        <w:rPr>
          <w:lang w:val="de-CH"/>
        </w:rPr>
      </w:pPr>
    </w:p>
    <w:p w:rsidRPr="004D06F4" w:rsidR="00114661" w:rsidP="00114661" w:rsidRDefault="00114661" w14:paraId="57C808E4" w14:textId="45730B3D">
      <w:pPr>
        <w:pStyle w:val="berschrift2"/>
        <w:numPr>
          <w:ilvl w:val="1"/>
          <w:numId w:val="19"/>
        </w:numPr>
        <w:tabs>
          <w:tab w:val="left" w:pos="850"/>
          <w:tab w:val="left" w:pos="3262"/>
        </w:tabs>
        <w:suppressAutoHyphens w:val="0"/>
        <w:spacing w:before="120" w:after="120" w:line="288" w:lineRule="auto"/>
      </w:pPr>
      <w:bookmarkStart w:name="_Toc409788293" w:id="12"/>
      <w:bookmarkStart w:name="_Toc350764391" w:id="13"/>
      <w:bookmarkStart w:name="_Toc410741969" w:id="14"/>
      <w:bookmarkStart w:name="_Toc120916608" w:id="15"/>
      <w:r>
        <w:t>Schwächen</w:t>
      </w:r>
      <w:bookmarkEnd w:id="12"/>
      <w:bookmarkEnd w:id="13"/>
      <w:bookmarkEnd w:id="14"/>
      <w:bookmarkEnd w:id="15"/>
      <w:r>
        <w:t xml:space="preserve"> </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72"/>
        <w:gridCol w:w="9281"/>
      </w:tblGrid>
      <w:tr w:rsidR="000F69F6" w:rsidTr="007269CC" w14:paraId="0B929E81" w14:textId="77777777">
        <w:tc>
          <w:tcPr>
            <w:tcW w:w="572" w:type="dxa"/>
            <w:tcBorders>
              <w:bottom w:val="single" w:color="auto" w:sz="4" w:space="0"/>
            </w:tcBorders>
          </w:tcPr>
          <w:p w:rsidR="000F69F6" w:rsidP="000F69F6" w:rsidRDefault="000F69F6" w14:paraId="37D58959" w14:textId="5ACE27EE">
            <w:r>
              <w:t>S1</w:t>
            </w:r>
          </w:p>
        </w:tc>
        <w:tc>
          <w:tcPr>
            <w:tcW w:w="9281" w:type="dxa"/>
            <w:tcBorders>
              <w:bottom w:val="single" w:color="auto" w:sz="4" w:space="0"/>
            </w:tcBorders>
          </w:tcPr>
          <w:p w:rsidR="000F69F6" w:rsidP="000F69F6" w:rsidRDefault="000F69F6" w14:paraId="1602FC38" w14:textId="56DC92DA">
            <w:r>
              <w:t xml:space="preserve">Ein grosser Kritikpunkt bei solchen Seiten ist das Design. Viele dieser Seiten sehen optisch </w:t>
            </w:r>
            <w:proofErr w:type="gramStart"/>
            <w:r>
              <w:t>einfach nicht</w:t>
            </w:r>
            <w:proofErr w:type="gramEnd"/>
            <w:r>
              <w:t xml:space="preserve"> gut aus. Die Schriftfarben und das ganze Farbkonzept sind </w:t>
            </w:r>
            <w:r w:rsidR="00236F61">
              <w:t>nicht sehr schön. Das wollen wir bei unserer Seite ändern.</w:t>
            </w:r>
          </w:p>
        </w:tc>
      </w:tr>
      <w:tr w:rsidR="000F69F6" w:rsidTr="007269CC" w14:paraId="13F2404F" w14:textId="77777777">
        <w:tc>
          <w:tcPr>
            <w:tcW w:w="572" w:type="dxa"/>
            <w:tcBorders>
              <w:top w:val="single" w:color="auto" w:sz="4" w:space="0"/>
            </w:tcBorders>
          </w:tcPr>
          <w:p w:rsidR="000F69F6" w:rsidP="000F69F6" w:rsidRDefault="000F69F6" w14:paraId="12D76A25" w14:textId="4A78C64B">
            <w:r>
              <w:t>S2</w:t>
            </w:r>
          </w:p>
        </w:tc>
        <w:tc>
          <w:tcPr>
            <w:tcW w:w="9281" w:type="dxa"/>
            <w:tcBorders>
              <w:top w:val="single" w:color="auto" w:sz="4" w:space="0"/>
            </w:tcBorders>
          </w:tcPr>
          <w:p w:rsidR="000F69F6" w:rsidP="000F69F6" w:rsidRDefault="00F17FBA" w14:paraId="6D0FD884" w14:textId="113E3E16">
            <w:r>
              <w:t xml:space="preserve">Die Beschreibungen der Spiele </w:t>
            </w:r>
            <w:r w:rsidR="34159697">
              <w:t>sind</w:t>
            </w:r>
            <w:r>
              <w:t xml:space="preserve"> meistens ungenau. Man liest die Beschreibung und weiss immer noch nicht</w:t>
            </w:r>
            <w:r w:rsidR="34BCE87D">
              <w:t>,</w:t>
            </w:r>
            <w:r>
              <w:t xml:space="preserve"> wie man das Spiel spielt.</w:t>
            </w:r>
          </w:p>
        </w:tc>
      </w:tr>
    </w:tbl>
    <w:p w:rsidR="000F69F6" w:rsidP="000F69F6" w:rsidRDefault="000F69F6" w14:paraId="592D624E" w14:textId="77777777"/>
    <w:p w:rsidR="00114661" w:rsidP="00114661" w:rsidRDefault="00114661" w14:paraId="57C808E5" w14:textId="77777777">
      <w:pPr>
        <w:pStyle w:val="TextCDB"/>
        <w:tabs>
          <w:tab w:val="left" w:pos="3262"/>
        </w:tabs>
        <w:rPr>
          <w:color w:val="B2A1C7" w:themeColor="accent4" w:themeTint="99"/>
          <w:lang w:val="de-CH"/>
        </w:rPr>
      </w:pPr>
    </w:p>
    <w:p w:rsidR="00114661" w:rsidP="00114661" w:rsidRDefault="00114661" w14:paraId="57C808E6" w14:textId="77777777">
      <w:pPr>
        <w:pStyle w:val="TextCDB"/>
        <w:tabs>
          <w:tab w:val="left" w:pos="3262"/>
        </w:tabs>
        <w:rPr>
          <w:lang w:val="de-CH"/>
        </w:rPr>
      </w:pPr>
    </w:p>
    <w:p w:rsidR="00114661" w:rsidP="00114661" w:rsidRDefault="00114661" w14:paraId="57C808E7" w14:textId="77777777">
      <w:pPr>
        <w:pStyle w:val="berschrift1"/>
        <w:numPr>
          <w:ilvl w:val="0"/>
          <w:numId w:val="19"/>
        </w:numPr>
        <w:tabs>
          <w:tab w:val="left" w:pos="850"/>
          <w:tab w:val="left" w:pos="3262"/>
        </w:tabs>
        <w:suppressAutoHyphens w:val="0"/>
        <w:spacing w:before="120" w:after="120" w:line="288" w:lineRule="auto"/>
      </w:pPr>
      <w:bookmarkStart w:name="_Toc409788294" w:id="16"/>
      <w:bookmarkStart w:name="_Toc350764392" w:id="17"/>
      <w:bookmarkStart w:name="_Toc410741970" w:id="18"/>
      <w:bookmarkStart w:name="_Toc120916609" w:id="19"/>
      <w:r>
        <w:t>Ziele</w:t>
      </w:r>
      <w:bookmarkEnd w:id="16"/>
      <w:bookmarkEnd w:id="17"/>
      <w:bookmarkEnd w:id="18"/>
      <w:bookmarkEnd w:id="19"/>
    </w:p>
    <w:p w:rsidR="006E5D12" w:rsidP="006E5D12" w:rsidRDefault="00E20039" w14:paraId="5DEC174F" w14:textId="77777777">
      <w:pPr>
        <w:rPr>
          <w:sz w:val="22"/>
          <w:szCs w:val="22"/>
        </w:rPr>
      </w:pPr>
      <w:r w:rsidRPr="00147B4C">
        <w:rPr>
          <w:sz w:val="22"/>
          <w:szCs w:val="22"/>
        </w:rPr>
        <w:t xml:space="preserve">Ein Konzept </w:t>
      </w:r>
      <w:r w:rsidRPr="00147B4C" w:rsidR="00147B4C">
        <w:rPr>
          <w:sz w:val="22"/>
          <w:szCs w:val="22"/>
        </w:rPr>
        <w:t>schreiben,</w:t>
      </w:r>
      <w:r w:rsidRPr="00147B4C" w:rsidR="000872B5">
        <w:rPr>
          <w:sz w:val="22"/>
          <w:szCs w:val="22"/>
        </w:rPr>
        <w:t xml:space="preserve"> indem</w:t>
      </w:r>
      <w:r w:rsidRPr="00147B4C" w:rsidR="00C14BF7">
        <w:rPr>
          <w:sz w:val="22"/>
          <w:szCs w:val="22"/>
        </w:rPr>
        <w:t xml:space="preserve"> das ganze System </w:t>
      </w:r>
      <w:r w:rsidRPr="00147B4C" w:rsidR="000A44AE">
        <w:rPr>
          <w:sz w:val="22"/>
          <w:szCs w:val="22"/>
        </w:rPr>
        <w:t>dargestellt wird</w:t>
      </w:r>
      <w:r w:rsidRPr="00147B4C" w:rsidR="002F1E2B">
        <w:rPr>
          <w:sz w:val="22"/>
          <w:szCs w:val="22"/>
        </w:rPr>
        <w:t>. Das sollte bis am</w:t>
      </w:r>
      <w:r w:rsidRPr="00147B4C" w:rsidR="006D3EE6">
        <w:rPr>
          <w:sz w:val="22"/>
          <w:szCs w:val="22"/>
        </w:rPr>
        <w:t xml:space="preserve"> </w:t>
      </w:r>
      <w:r w:rsidR="00832FB2">
        <w:rPr>
          <w:sz w:val="22"/>
          <w:szCs w:val="22"/>
        </w:rPr>
        <w:t>07.04.2023</w:t>
      </w:r>
      <w:r w:rsidR="006E5D12">
        <w:rPr>
          <w:sz w:val="22"/>
          <w:szCs w:val="22"/>
        </w:rPr>
        <w:t xml:space="preserve"> fertig sein.</w:t>
      </w:r>
    </w:p>
    <w:p w:rsidR="006E5D12" w:rsidP="006E5D12" w:rsidRDefault="00BB42ED" w14:paraId="55893127" w14:textId="445971C6">
      <w:pPr>
        <w:rPr>
          <w:sz w:val="22"/>
          <w:szCs w:val="22"/>
        </w:rPr>
      </w:pPr>
      <w:r>
        <w:rPr>
          <w:sz w:val="22"/>
          <w:szCs w:val="22"/>
        </w:rPr>
        <w:t xml:space="preserve">Die Realisierung muss am 26.04.2022 fertig sein. Dann muss die Website funktionsfähig </w:t>
      </w:r>
      <w:r w:rsidR="00D8264C">
        <w:rPr>
          <w:sz w:val="22"/>
          <w:szCs w:val="22"/>
        </w:rPr>
        <w:t xml:space="preserve">hochgeladen sein. </w:t>
      </w:r>
      <w:r w:rsidR="00E52911">
        <w:rPr>
          <w:sz w:val="22"/>
          <w:szCs w:val="22"/>
        </w:rPr>
        <w:t xml:space="preserve">Alle </w:t>
      </w:r>
      <w:r w:rsidRPr="41752341" w:rsidR="6B8B55DF">
        <w:rPr>
          <w:sz w:val="22"/>
          <w:szCs w:val="22"/>
        </w:rPr>
        <w:t>Spiele</w:t>
      </w:r>
      <w:r w:rsidR="009042A7">
        <w:rPr>
          <w:sz w:val="22"/>
          <w:szCs w:val="22"/>
        </w:rPr>
        <w:t xml:space="preserve"> müssen verlinkt sein. </w:t>
      </w:r>
    </w:p>
    <w:p w:rsidR="00D25CC9" w:rsidP="006E5D12" w:rsidRDefault="003E7FAE" w14:paraId="2BE76AAA" w14:textId="046C57FD">
      <w:pPr>
        <w:rPr>
          <w:sz w:val="22"/>
          <w:szCs w:val="22"/>
        </w:rPr>
      </w:pPr>
      <w:r>
        <w:rPr>
          <w:sz w:val="22"/>
          <w:szCs w:val="22"/>
        </w:rPr>
        <w:t>De</w:t>
      </w:r>
      <w:r w:rsidR="00CC070C">
        <w:rPr>
          <w:sz w:val="22"/>
          <w:szCs w:val="22"/>
        </w:rPr>
        <w:t>n Schlussbericht</w:t>
      </w:r>
      <w:r w:rsidR="00135C01">
        <w:rPr>
          <w:sz w:val="22"/>
          <w:szCs w:val="22"/>
        </w:rPr>
        <w:t xml:space="preserve"> </w:t>
      </w:r>
      <w:r w:rsidR="00C821A9">
        <w:rPr>
          <w:sz w:val="22"/>
          <w:szCs w:val="22"/>
        </w:rPr>
        <w:t xml:space="preserve">wird am </w:t>
      </w:r>
      <w:r w:rsidR="00F23264">
        <w:rPr>
          <w:sz w:val="22"/>
          <w:szCs w:val="22"/>
        </w:rPr>
        <w:t xml:space="preserve">27.04.2022 fertig sein. </w:t>
      </w:r>
      <w:r w:rsidR="001328C3">
        <w:rPr>
          <w:sz w:val="22"/>
          <w:szCs w:val="22"/>
        </w:rPr>
        <w:t>I</w:t>
      </w:r>
      <w:r w:rsidR="00435D9A">
        <w:rPr>
          <w:sz w:val="22"/>
          <w:szCs w:val="22"/>
        </w:rPr>
        <w:t xml:space="preserve">m Schlussbericht </w:t>
      </w:r>
      <w:r w:rsidR="00B274F3">
        <w:rPr>
          <w:sz w:val="22"/>
          <w:szCs w:val="22"/>
        </w:rPr>
        <w:t xml:space="preserve">werden </w:t>
      </w:r>
      <w:r w:rsidR="00A53855">
        <w:rPr>
          <w:sz w:val="22"/>
          <w:szCs w:val="22"/>
        </w:rPr>
        <w:t xml:space="preserve">alle unsere gesammelten Erfahrungen notiert. </w:t>
      </w:r>
    </w:p>
    <w:p w:rsidR="009042A7" w:rsidP="006E5D12" w:rsidRDefault="009042A7" w14:paraId="108C4D3E" w14:textId="362E67F0">
      <w:pPr>
        <w:rPr>
          <w:color w:val="000000" w:themeColor="text1"/>
          <w:sz w:val="22"/>
          <w:szCs w:val="22"/>
          <w:lang w:eastAsia="de-CH"/>
        </w:rPr>
      </w:pPr>
      <w:r w:rsidRPr="00D8068E">
        <w:rPr>
          <w:color w:val="000000" w:themeColor="text1"/>
          <w:sz w:val="22"/>
          <w:szCs w:val="22"/>
          <w:lang w:eastAsia="de-CH"/>
        </w:rPr>
        <w:t xml:space="preserve">Das </w:t>
      </w:r>
      <w:r w:rsidRPr="00D8068E" w:rsidR="00A56A43">
        <w:rPr>
          <w:color w:val="000000" w:themeColor="text1"/>
          <w:sz w:val="22"/>
          <w:szCs w:val="22"/>
          <w:lang w:eastAsia="de-CH"/>
        </w:rPr>
        <w:t>Konzept</w:t>
      </w:r>
      <w:r w:rsidRPr="00D8068E" w:rsidR="00164702">
        <w:rPr>
          <w:color w:val="000000" w:themeColor="text1"/>
          <w:sz w:val="22"/>
          <w:szCs w:val="22"/>
          <w:lang w:eastAsia="de-CH"/>
        </w:rPr>
        <w:t xml:space="preserve"> </w:t>
      </w:r>
      <w:r w:rsidRPr="00D8068E" w:rsidR="008E4205">
        <w:rPr>
          <w:color w:val="000000" w:themeColor="text1"/>
          <w:sz w:val="22"/>
          <w:szCs w:val="22"/>
          <w:lang w:eastAsia="de-CH"/>
        </w:rPr>
        <w:t xml:space="preserve">kann viel Zeit kosten und </w:t>
      </w:r>
      <w:r w:rsidRPr="00D8068E" w:rsidR="009E348F">
        <w:rPr>
          <w:color w:val="000000" w:themeColor="text1"/>
          <w:sz w:val="22"/>
          <w:szCs w:val="22"/>
          <w:lang w:eastAsia="de-CH"/>
        </w:rPr>
        <w:t>es können</w:t>
      </w:r>
      <w:r w:rsidRPr="00D8068E" w:rsidR="00EE1158">
        <w:rPr>
          <w:color w:val="000000" w:themeColor="text1"/>
          <w:sz w:val="22"/>
          <w:szCs w:val="22"/>
          <w:lang w:eastAsia="de-CH"/>
        </w:rPr>
        <w:t xml:space="preserve"> Probleme </w:t>
      </w:r>
      <w:r w:rsidRPr="00D8068E" w:rsidR="00F74814">
        <w:rPr>
          <w:color w:val="000000" w:themeColor="text1"/>
          <w:sz w:val="22"/>
          <w:szCs w:val="22"/>
          <w:lang w:eastAsia="de-CH"/>
        </w:rPr>
        <w:t>auftauchen,</w:t>
      </w:r>
      <w:r w:rsidRPr="00D8068E" w:rsidR="00EE1158">
        <w:rPr>
          <w:color w:val="000000" w:themeColor="text1"/>
          <w:sz w:val="22"/>
          <w:szCs w:val="22"/>
          <w:lang w:eastAsia="de-CH"/>
        </w:rPr>
        <w:t xml:space="preserve"> die </w:t>
      </w:r>
      <w:r w:rsidR="00C065AC">
        <w:rPr>
          <w:color w:val="000000" w:themeColor="text1"/>
          <w:sz w:val="22"/>
          <w:szCs w:val="22"/>
          <w:lang w:eastAsia="de-CH"/>
        </w:rPr>
        <w:t xml:space="preserve">die Realisierung schwerer machen. </w:t>
      </w:r>
    </w:p>
    <w:p w:rsidR="009802D4" w:rsidP="006E5D12" w:rsidRDefault="00C065AC" w14:paraId="6A783F9E" w14:textId="77777777">
      <w:pPr>
        <w:rPr>
          <w:color w:val="000000" w:themeColor="text1"/>
          <w:sz w:val="22"/>
          <w:szCs w:val="22"/>
          <w:lang w:eastAsia="de-CH"/>
        </w:rPr>
      </w:pPr>
      <w:r>
        <w:rPr>
          <w:color w:val="000000" w:themeColor="text1"/>
          <w:sz w:val="22"/>
          <w:szCs w:val="22"/>
          <w:lang w:eastAsia="de-CH"/>
        </w:rPr>
        <w:t>In der Realisierung</w:t>
      </w:r>
      <w:r w:rsidR="0015579C">
        <w:rPr>
          <w:color w:val="000000" w:themeColor="text1"/>
          <w:sz w:val="22"/>
          <w:szCs w:val="22"/>
          <w:lang w:eastAsia="de-CH"/>
        </w:rPr>
        <w:t xml:space="preserve"> </w:t>
      </w:r>
      <w:r w:rsidR="00D130C8">
        <w:rPr>
          <w:color w:val="000000" w:themeColor="text1"/>
          <w:sz w:val="22"/>
          <w:szCs w:val="22"/>
          <w:lang w:eastAsia="de-CH"/>
        </w:rPr>
        <w:t>können</w:t>
      </w:r>
      <w:r w:rsidR="00C8412B">
        <w:rPr>
          <w:color w:val="000000" w:themeColor="text1"/>
          <w:sz w:val="22"/>
          <w:szCs w:val="22"/>
          <w:lang w:eastAsia="de-CH"/>
        </w:rPr>
        <w:t xml:space="preserve"> </w:t>
      </w:r>
      <w:r w:rsidR="00D25CC9">
        <w:rPr>
          <w:color w:val="000000" w:themeColor="text1"/>
          <w:sz w:val="22"/>
          <w:szCs w:val="22"/>
          <w:lang w:eastAsia="de-CH"/>
        </w:rPr>
        <w:t>Fehler</w:t>
      </w:r>
      <w:r w:rsidR="00ED2980">
        <w:rPr>
          <w:color w:val="000000" w:themeColor="text1"/>
          <w:sz w:val="22"/>
          <w:szCs w:val="22"/>
          <w:lang w:eastAsia="de-CH"/>
        </w:rPr>
        <w:t xml:space="preserve"> </w:t>
      </w:r>
      <w:r w:rsidR="00045388">
        <w:rPr>
          <w:color w:val="000000" w:themeColor="text1"/>
          <w:sz w:val="22"/>
          <w:szCs w:val="22"/>
          <w:lang w:eastAsia="de-CH"/>
        </w:rPr>
        <w:t>passieren,</w:t>
      </w:r>
      <w:r w:rsidR="00D25CC9">
        <w:rPr>
          <w:color w:val="000000" w:themeColor="text1"/>
          <w:sz w:val="22"/>
          <w:szCs w:val="22"/>
          <w:lang w:eastAsia="de-CH"/>
        </w:rPr>
        <w:t xml:space="preserve"> die viel Zeit kosten.</w:t>
      </w:r>
      <w:r w:rsidR="00A53855">
        <w:rPr>
          <w:color w:val="000000" w:themeColor="text1"/>
          <w:sz w:val="22"/>
          <w:szCs w:val="22"/>
          <w:lang w:eastAsia="de-CH"/>
        </w:rPr>
        <w:t xml:space="preserve"> </w:t>
      </w:r>
    </w:p>
    <w:p w:rsidRPr="00D8068E" w:rsidR="00C065AC" w:rsidP="006E5D12" w:rsidRDefault="00AC4235" w14:paraId="540393AD" w14:textId="4B602DF2">
      <w:pPr>
        <w:rPr>
          <w:color w:val="000000" w:themeColor="text1"/>
          <w:sz w:val="22"/>
          <w:szCs w:val="22"/>
          <w:lang w:eastAsia="de-CH"/>
        </w:rPr>
      </w:pPr>
      <w:r>
        <w:rPr>
          <w:color w:val="000000" w:themeColor="text1"/>
          <w:sz w:val="22"/>
          <w:szCs w:val="22"/>
          <w:lang w:eastAsia="de-CH"/>
        </w:rPr>
        <w:t xml:space="preserve">Im Schlussbericht können uns </w:t>
      </w:r>
      <w:r w:rsidR="009C6CA8">
        <w:rPr>
          <w:color w:val="000000" w:themeColor="text1"/>
          <w:sz w:val="22"/>
          <w:szCs w:val="22"/>
          <w:lang w:eastAsia="de-CH"/>
        </w:rPr>
        <w:t>V</w:t>
      </w:r>
      <w:r>
        <w:rPr>
          <w:color w:val="000000" w:themeColor="text1"/>
          <w:sz w:val="22"/>
          <w:szCs w:val="22"/>
          <w:lang w:eastAsia="de-CH"/>
        </w:rPr>
        <w:t xml:space="preserve">erbesserungsmöglichkeiten </w:t>
      </w:r>
      <w:r w:rsidR="009C6CA8">
        <w:rPr>
          <w:color w:val="000000" w:themeColor="text1"/>
          <w:sz w:val="22"/>
          <w:szCs w:val="22"/>
          <w:lang w:eastAsia="de-CH"/>
        </w:rPr>
        <w:t>auftauchen,</w:t>
      </w:r>
      <w:r>
        <w:rPr>
          <w:color w:val="000000" w:themeColor="text1"/>
          <w:sz w:val="22"/>
          <w:szCs w:val="22"/>
          <w:lang w:eastAsia="de-CH"/>
        </w:rPr>
        <w:t xml:space="preserve"> die </w:t>
      </w:r>
      <w:r w:rsidR="00406E3C">
        <w:rPr>
          <w:color w:val="000000" w:themeColor="text1"/>
          <w:sz w:val="22"/>
          <w:szCs w:val="22"/>
          <w:lang w:eastAsia="de-CH"/>
        </w:rPr>
        <w:t>dann zu spät sind</w:t>
      </w:r>
    </w:p>
    <w:p w:rsidR="009C6CA8" w:rsidP="00114661" w:rsidRDefault="009C6CA8" w14:paraId="08FA7391" w14:textId="0DB772B5">
      <w:pPr>
        <w:pStyle w:val="TextCDB"/>
        <w:tabs>
          <w:tab w:val="left" w:pos="3262"/>
        </w:tabs>
        <w:rPr>
          <w:color w:val="B2A1C7" w:themeColor="accent4" w:themeTint="99"/>
          <w:lang w:val="de-CH" w:eastAsia="de-CH"/>
        </w:rPr>
      </w:pPr>
    </w:p>
    <w:p w:rsidR="00114661" w:rsidP="00114661" w:rsidRDefault="00114661" w14:paraId="57C808EB" w14:textId="77777777">
      <w:pPr>
        <w:pStyle w:val="TextCDB"/>
        <w:tabs>
          <w:tab w:val="left" w:pos="3262"/>
        </w:tabs>
        <w:rPr>
          <w:b/>
          <w:lang w:val="de-CH" w:eastAsia="de-CH"/>
        </w:rPr>
      </w:pPr>
    </w:p>
    <w:p w:rsidR="00114661" w:rsidP="00B06884" w:rsidRDefault="00114661" w14:paraId="57C808EC" w14:textId="77777777">
      <w:pPr>
        <w:pStyle w:val="berschrift2"/>
        <w:numPr>
          <w:ilvl w:val="1"/>
          <w:numId w:val="19"/>
        </w:numPr>
        <w:tabs>
          <w:tab w:val="left" w:pos="850"/>
          <w:tab w:val="left" w:pos="3262"/>
        </w:tabs>
        <w:suppressAutoHyphens w:val="0"/>
        <w:spacing w:before="120" w:after="120" w:line="288" w:lineRule="auto"/>
        <w:rPr>
          <w:b w:val="0"/>
          <w:lang w:eastAsia="de-CH"/>
        </w:rPr>
      </w:pPr>
      <w:bookmarkStart w:name="_Toc410741971" w:id="20"/>
      <w:bookmarkStart w:name="_Toc120916610" w:id="21"/>
      <w:r>
        <w:t>Rahmenbedingungen</w:t>
      </w:r>
      <w:bookmarkEnd w:id="20"/>
      <w:bookmarkEnd w:id="21"/>
    </w:p>
    <w:p w:rsidRPr="00F16481" w:rsidR="00114661" w:rsidP="00114661" w:rsidRDefault="00BC312C" w14:paraId="57C808ED" w14:textId="7EB78F70">
      <w:pPr>
        <w:pStyle w:val="TextCDB"/>
        <w:tabs>
          <w:tab w:val="left" w:pos="3262"/>
        </w:tabs>
        <w:rPr>
          <w:color w:val="000000" w:themeColor="text1"/>
          <w:lang w:val="de-CH" w:eastAsia="de-CH"/>
        </w:rPr>
      </w:pPr>
      <w:r w:rsidRPr="00F16481">
        <w:rPr>
          <w:color w:val="000000" w:themeColor="text1"/>
          <w:lang w:val="de-CH" w:eastAsia="de-CH"/>
        </w:rPr>
        <w:t xml:space="preserve">Initialisierung </w:t>
      </w:r>
      <w:r w:rsidRPr="00F16481" w:rsidR="00036DF3">
        <w:rPr>
          <w:color w:val="000000" w:themeColor="text1"/>
          <w:lang w:val="de-CH" w:eastAsia="de-CH"/>
        </w:rPr>
        <w:t>bis am 02.12.2022</w:t>
      </w:r>
    </w:p>
    <w:p w:rsidRPr="00F16481" w:rsidR="00036DF3" w:rsidP="00114661" w:rsidRDefault="00036DF3" w14:paraId="155A2075" w14:textId="5DF163A1">
      <w:pPr>
        <w:pStyle w:val="TextCDB"/>
        <w:tabs>
          <w:tab w:val="left" w:pos="3262"/>
        </w:tabs>
        <w:rPr>
          <w:color w:val="000000" w:themeColor="text1"/>
          <w:lang w:val="de-CH" w:eastAsia="de-CH"/>
        </w:rPr>
      </w:pPr>
      <w:r w:rsidRPr="00F16481">
        <w:rPr>
          <w:color w:val="000000" w:themeColor="text1"/>
          <w:lang w:val="de-CH" w:eastAsia="de-CH"/>
        </w:rPr>
        <w:t xml:space="preserve">Konzept bis am </w:t>
      </w:r>
      <w:r w:rsidRPr="00F16481" w:rsidR="00C9617A">
        <w:rPr>
          <w:color w:val="000000" w:themeColor="text1"/>
          <w:lang w:val="de-CH" w:eastAsia="de-CH"/>
        </w:rPr>
        <w:t>07.04.2023</w:t>
      </w:r>
    </w:p>
    <w:p w:rsidRPr="00F16481" w:rsidR="00C9617A" w:rsidP="00114661" w:rsidRDefault="00C9617A" w14:paraId="4CFB05CA" w14:textId="1738D29F">
      <w:pPr>
        <w:pStyle w:val="TextCDB"/>
        <w:tabs>
          <w:tab w:val="left" w:pos="3262"/>
        </w:tabs>
        <w:rPr>
          <w:color w:val="000000" w:themeColor="text1"/>
          <w:lang w:val="de-CH" w:eastAsia="de-CH"/>
        </w:rPr>
      </w:pPr>
      <w:r w:rsidRPr="00F16481">
        <w:rPr>
          <w:color w:val="000000" w:themeColor="text1"/>
          <w:lang w:val="de-CH" w:eastAsia="de-CH"/>
        </w:rPr>
        <w:t xml:space="preserve">Realisierung </w:t>
      </w:r>
      <w:r w:rsidRPr="00F16481" w:rsidR="00A533A8">
        <w:rPr>
          <w:color w:val="000000" w:themeColor="text1"/>
          <w:lang w:val="de-CH" w:eastAsia="de-CH"/>
        </w:rPr>
        <w:t xml:space="preserve">vom </w:t>
      </w:r>
      <w:r w:rsidRPr="00F16481" w:rsidR="00D62146">
        <w:rPr>
          <w:color w:val="000000" w:themeColor="text1"/>
          <w:lang w:val="de-CH" w:eastAsia="de-CH"/>
        </w:rPr>
        <w:t>24.04.202</w:t>
      </w:r>
      <w:r w:rsidRPr="00F16481" w:rsidR="00974F40">
        <w:rPr>
          <w:color w:val="000000" w:themeColor="text1"/>
          <w:lang w:val="de-CH" w:eastAsia="de-CH"/>
        </w:rPr>
        <w:t>3 bis am 26.04.2023</w:t>
      </w:r>
    </w:p>
    <w:p w:rsidRPr="00F16481" w:rsidR="00114661" w:rsidP="00114661" w:rsidRDefault="00974F40" w14:paraId="57C808EE" w14:textId="6B2E371A">
      <w:pPr>
        <w:pStyle w:val="TextCDB"/>
        <w:tabs>
          <w:tab w:val="left" w:pos="3262"/>
        </w:tabs>
        <w:rPr>
          <w:color w:val="000000" w:themeColor="text1"/>
          <w:lang w:val="de-CH" w:eastAsia="de-CH"/>
        </w:rPr>
      </w:pPr>
      <w:r w:rsidRPr="00F16481">
        <w:rPr>
          <w:color w:val="000000" w:themeColor="text1"/>
          <w:lang w:val="de-CH" w:eastAsia="de-CH"/>
        </w:rPr>
        <w:t>Schlussbericht bis am 2</w:t>
      </w:r>
      <w:r w:rsidRPr="00F16481" w:rsidR="00C733DB">
        <w:rPr>
          <w:color w:val="000000" w:themeColor="text1"/>
          <w:lang w:val="de-CH" w:eastAsia="de-CH"/>
        </w:rPr>
        <w:t>7.04.2023</w:t>
      </w:r>
    </w:p>
    <w:p w:rsidR="00C733DB" w:rsidP="00114661" w:rsidRDefault="00C733DB" w14:paraId="41676F43" w14:textId="0E37FCFD">
      <w:pPr>
        <w:pStyle w:val="TextCDB"/>
        <w:tabs>
          <w:tab w:val="left" w:pos="3262"/>
        </w:tabs>
        <w:rPr>
          <w:color w:val="000000" w:themeColor="text1"/>
          <w:lang w:val="de-CH" w:eastAsia="de-CH"/>
        </w:rPr>
      </w:pPr>
      <w:r w:rsidRPr="00F16481">
        <w:rPr>
          <w:color w:val="000000" w:themeColor="text1"/>
          <w:lang w:val="de-CH" w:eastAsia="de-CH"/>
        </w:rPr>
        <w:t xml:space="preserve">Präsentation am </w:t>
      </w:r>
      <w:r w:rsidRPr="00F16481" w:rsidR="00F16481">
        <w:rPr>
          <w:color w:val="000000" w:themeColor="text1"/>
          <w:lang w:val="de-CH" w:eastAsia="de-CH"/>
        </w:rPr>
        <w:t>28.04.2023</w:t>
      </w:r>
    </w:p>
    <w:p w:rsidRPr="00F16481" w:rsidR="00F16481" w:rsidP="00114661" w:rsidRDefault="00F16481" w14:paraId="01469E3B" w14:textId="77777777">
      <w:pPr>
        <w:pStyle w:val="TextCDB"/>
        <w:tabs>
          <w:tab w:val="left" w:pos="3262"/>
        </w:tabs>
        <w:rPr>
          <w:color w:val="000000" w:themeColor="text1"/>
          <w:lang w:val="de-CH" w:eastAsia="de-CH"/>
        </w:rPr>
      </w:pPr>
    </w:p>
    <w:p w:rsidR="00114661" w:rsidP="00B06884" w:rsidRDefault="00114661" w14:paraId="57C808EF" w14:textId="6A5BC608">
      <w:pPr>
        <w:pStyle w:val="berschrift2"/>
        <w:numPr>
          <w:ilvl w:val="1"/>
          <w:numId w:val="19"/>
        </w:numPr>
        <w:tabs>
          <w:tab w:val="left" w:pos="850"/>
          <w:tab w:val="left" w:pos="3262"/>
        </w:tabs>
        <w:suppressAutoHyphens w:val="0"/>
        <w:spacing w:before="120" w:after="120" w:line="288" w:lineRule="auto"/>
        <w:rPr>
          <w:b w:val="0"/>
          <w:lang w:eastAsia="de-CH"/>
        </w:rPr>
      </w:pPr>
      <w:bookmarkStart w:name="_Toc410741972" w:id="22"/>
      <w:bookmarkStart w:name="_Toc120916611" w:id="23"/>
      <w:r>
        <w:t>Abgrenzung</w:t>
      </w:r>
      <w:bookmarkEnd w:id="22"/>
      <w:bookmarkEnd w:id="23"/>
      <w:r w:rsidR="004B6962">
        <w:t xml:space="preserve"> </w:t>
      </w:r>
    </w:p>
    <w:p w:rsidR="00B41303" w:rsidP="00114661" w:rsidRDefault="00673DA4" w14:paraId="6CC0B357" w14:textId="7DB7720D">
      <w:pPr>
        <w:pStyle w:val="TextCDB"/>
        <w:tabs>
          <w:tab w:val="left" w:pos="3262"/>
        </w:tabs>
        <w:rPr>
          <w:lang w:val="de-CH"/>
        </w:rPr>
      </w:pPr>
      <w:r w:rsidRPr="1C461A87" w:rsidR="00673DA4">
        <w:rPr>
          <w:lang w:val="de-CH"/>
        </w:rPr>
        <w:t xml:space="preserve">Unser Projekt soll eine Website </w:t>
      </w:r>
      <w:r w:rsidRPr="1C461A87" w:rsidR="4B370561">
        <w:rPr>
          <w:lang w:val="de-CH"/>
        </w:rPr>
        <w:t>sein,</w:t>
      </w:r>
      <w:r w:rsidRPr="1C461A87" w:rsidR="00673DA4">
        <w:rPr>
          <w:lang w:val="de-CH"/>
        </w:rPr>
        <w:t xml:space="preserve"> in der schon bestehende spiele verlinkt sin</w:t>
      </w:r>
      <w:r w:rsidRPr="1C461A87" w:rsidR="00AB5719">
        <w:rPr>
          <w:lang w:val="de-CH"/>
        </w:rPr>
        <w:t xml:space="preserve">d. </w:t>
      </w:r>
      <w:r w:rsidRPr="1C461A87" w:rsidR="00B41303">
        <w:rPr>
          <w:lang w:val="de-CH"/>
        </w:rPr>
        <w:t>Es werden keine neuen Spiele programmiert. Die Spiele sollten alle</w:t>
      </w:r>
      <w:r w:rsidRPr="1C461A87" w:rsidR="00492BCF">
        <w:rPr>
          <w:lang w:val="de-CH"/>
        </w:rPr>
        <w:t xml:space="preserve"> mit</w:t>
      </w:r>
      <w:r w:rsidRPr="1C461A87" w:rsidR="00B41303">
        <w:rPr>
          <w:lang w:val="de-CH"/>
        </w:rPr>
        <w:t xml:space="preserve"> JavaScript </w:t>
      </w:r>
      <w:r w:rsidRPr="1C461A87" w:rsidR="00492BCF">
        <w:rPr>
          <w:lang w:val="de-CH"/>
        </w:rPr>
        <w:t>programmiert sein.</w:t>
      </w:r>
    </w:p>
    <w:p w:rsidR="00114661" w:rsidP="00114661" w:rsidRDefault="00114661" w14:paraId="57C808F4" w14:textId="77777777">
      <w:pPr>
        <w:pStyle w:val="berschrift1"/>
        <w:numPr>
          <w:ilvl w:val="0"/>
          <w:numId w:val="19"/>
        </w:numPr>
        <w:tabs>
          <w:tab w:val="left" w:pos="850"/>
          <w:tab w:val="left" w:pos="3262"/>
        </w:tabs>
        <w:suppressAutoHyphens w:val="0"/>
        <w:spacing w:before="120" w:after="120" w:line="288" w:lineRule="auto"/>
      </w:pPr>
      <w:bookmarkStart w:name="_Toc409788295" w:id="24"/>
      <w:bookmarkStart w:name="_Toc410741973" w:id="25"/>
      <w:bookmarkStart w:name="_Toc350764393" w:id="26"/>
      <w:bookmarkStart w:name="_Toc120916612" w:id="27"/>
      <w:r>
        <w:lastRenderedPageBreak/>
        <w:t>Liste der Stakeholder</w:t>
      </w:r>
      <w:bookmarkEnd w:id="24"/>
      <w:bookmarkEnd w:id="25"/>
      <w:bookmarkEnd w:id="27"/>
    </w:p>
    <w:p w:rsidRPr="00D8277B" w:rsidR="00F834D9" w:rsidP="00114661" w:rsidRDefault="00F834D9" w14:paraId="203C4AFD" w14:textId="2BC21596">
      <w:pPr>
        <w:pStyle w:val="TextCDB"/>
        <w:tabs>
          <w:tab w:val="left" w:pos="3262"/>
        </w:tabs>
        <w:rPr>
          <w:color w:val="000000" w:themeColor="text1"/>
          <w:lang w:val="de-CH" w:eastAsia="de-CH"/>
        </w:rPr>
      </w:pPr>
      <w:r w:rsidRPr="00D8277B">
        <w:rPr>
          <w:color w:val="000000" w:themeColor="text1"/>
          <w:lang w:val="de-CH" w:eastAsia="de-CH"/>
        </w:rPr>
        <w:t>Kunden: Schüler</w:t>
      </w:r>
      <w:r w:rsidRPr="00D8277B" w:rsidR="00C912F1">
        <w:rPr>
          <w:color w:val="000000" w:themeColor="text1"/>
          <w:lang w:val="de-CH" w:eastAsia="de-CH"/>
        </w:rPr>
        <w:t xml:space="preserve">, andere </w:t>
      </w:r>
    </w:p>
    <w:p w:rsidRPr="00D8277B" w:rsidR="00733816" w:rsidP="00114661" w:rsidRDefault="00CC7C95" w14:paraId="054931A6" w14:textId="77777777">
      <w:pPr>
        <w:pStyle w:val="TextCDB"/>
        <w:tabs>
          <w:tab w:val="left" w:pos="3262"/>
        </w:tabs>
        <w:rPr>
          <w:color w:val="000000" w:themeColor="text1"/>
          <w:lang w:val="de-CH" w:eastAsia="de-CH"/>
        </w:rPr>
      </w:pPr>
      <w:r w:rsidRPr="00D8277B">
        <w:rPr>
          <w:color w:val="000000" w:themeColor="text1"/>
          <w:lang w:val="de-CH" w:eastAsia="de-CH"/>
        </w:rPr>
        <w:t>Ämter: Schulleiter</w:t>
      </w:r>
      <w:r w:rsidRPr="00D8277B" w:rsidR="00C912F1">
        <w:rPr>
          <w:color w:val="000000" w:themeColor="text1"/>
          <w:lang w:val="de-CH" w:eastAsia="de-CH"/>
        </w:rPr>
        <w:t xml:space="preserve">, Lehrer, </w:t>
      </w:r>
    </w:p>
    <w:p w:rsidRPr="00D8277B" w:rsidR="00E53E0E" w:rsidP="00114661" w:rsidRDefault="00733816" w14:paraId="73D22106" w14:textId="69F3153B">
      <w:pPr>
        <w:pStyle w:val="TextCDB"/>
        <w:tabs>
          <w:tab w:val="left" w:pos="3262"/>
        </w:tabs>
        <w:rPr>
          <w:color w:val="000000" w:themeColor="text1"/>
          <w:lang w:val="de-CH" w:eastAsia="de-CH"/>
        </w:rPr>
      </w:pPr>
      <w:r w:rsidRPr="00D8277B">
        <w:rPr>
          <w:color w:val="000000" w:themeColor="text1"/>
          <w:lang w:val="de-CH" w:eastAsia="de-CH"/>
        </w:rPr>
        <w:t xml:space="preserve">Geschäftsleitung: </w:t>
      </w:r>
      <w:r w:rsidRPr="00D8277B" w:rsidR="00C912F1">
        <w:rPr>
          <w:color w:val="000000" w:themeColor="text1"/>
          <w:lang w:val="de-CH" w:eastAsia="de-CH"/>
        </w:rPr>
        <w:t>Auftraggeber</w:t>
      </w:r>
    </w:p>
    <w:p w:rsidR="00114661" w:rsidP="00114661" w:rsidRDefault="00114661" w14:paraId="57C808F7" w14:textId="77777777">
      <w:pPr>
        <w:pStyle w:val="TextCDB"/>
        <w:tabs>
          <w:tab w:val="left" w:pos="3262"/>
        </w:tabs>
        <w:rPr>
          <w:lang w:val="de-CH" w:eastAsia="de-CH"/>
        </w:rPr>
      </w:pPr>
    </w:p>
    <w:p w:rsidR="00114661" w:rsidP="00114661" w:rsidRDefault="00114661" w14:paraId="57C808F8" w14:textId="77777777">
      <w:pPr>
        <w:pStyle w:val="TextCDB"/>
        <w:tabs>
          <w:tab w:val="left" w:pos="3262"/>
        </w:tabs>
        <w:rPr>
          <w:lang w:val="de-CH" w:eastAsia="de-CH"/>
        </w:rPr>
      </w:pPr>
    </w:p>
    <w:p w:rsidR="00114661" w:rsidP="00114661" w:rsidRDefault="00114661" w14:paraId="57C808F9" w14:textId="77777777">
      <w:pPr>
        <w:pStyle w:val="berschrift1"/>
        <w:numPr>
          <w:ilvl w:val="0"/>
          <w:numId w:val="19"/>
        </w:numPr>
        <w:tabs>
          <w:tab w:val="left" w:pos="850"/>
          <w:tab w:val="left" w:pos="3262"/>
        </w:tabs>
        <w:suppressAutoHyphens w:val="0"/>
        <w:spacing w:before="120" w:after="120" w:line="288" w:lineRule="auto"/>
        <w:rPr>
          <w:lang w:eastAsia="de-CH"/>
        </w:rPr>
      </w:pPr>
      <w:bookmarkStart w:name="_Toc409788296" w:id="28"/>
      <w:bookmarkStart w:name="_Toc410741974" w:id="29"/>
      <w:bookmarkStart w:name="_Toc120916613" w:id="30"/>
      <w:r>
        <w:t>Anforderungen</w:t>
      </w:r>
      <w:bookmarkEnd w:id="26"/>
      <w:bookmarkEnd w:id="28"/>
      <w:bookmarkEnd w:id="29"/>
      <w:bookmarkEnd w:id="30"/>
    </w:p>
    <w:p w:rsidRPr="00A9315B" w:rsidR="00114661" w:rsidP="00114661" w:rsidRDefault="00A9315B" w14:paraId="57C808FC" w14:textId="12508A44">
      <w:pPr>
        <w:pStyle w:val="TextCDB"/>
        <w:tabs>
          <w:tab w:val="left" w:pos="3262"/>
        </w:tabs>
        <w:rPr>
          <w:lang w:val="de-CH"/>
        </w:rPr>
      </w:pPr>
      <w:r>
        <w:rPr>
          <w:b/>
          <w:iCs/>
          <w:lang w:val="de-CH"/>
        </w:rPr>
        <w:t xml:space="preserve">A1 </w:t>
      </w:r>
      <w:r w:rsidR="00353242">
        <w:rPr>
          <w:bCs/>
          <w:iCs/>
          <w:lang w:val="de-CH"/>
        </w:rPr>
        <w:t>Das Konzept soll</w:t>
      </w:r>
      <w:r w:rsidR="005400D3">
        <w:rPr>
          <w:bCs/>
          <w:iCs/>
          <w:lang w:val="de-CH"/>
        </w:rPr>
        <w:t xml:space="preserve"> verständlich und übersichtlich sein.</w:t>
      </w:r>
      <w:r w:rsidR="00560DC5">
        <w:rPr>
          <w:bCs/>
          <w:iCs/>
          <w:lang w:val="de-CH"/>
        </w:rPr>
        <w:t xml:space="preserve"> Man soll </w:t>
      </w:r>
      <w:r w:rsidR="00A55CBD">
        <w:rPr>
          <w:bCs/>
          <w:iCs/>
          <w:lang w:val="de-CH"/>
        </w:rPr>
        <w:t xml:space="preserve">es </w:t>
      </w:r>
      <w:r w:rsidR="00560DC5">
        <w:rPr>
          <w:bCs/>
          <w:iCs/>
          <w:lang w:val="de-CH"/>
        </w:rPr>
        <w:t xml:space="preserve">ohne Schwierigkeiten </w:t>
      </w:r>
      <w:r w:rsidR="00A55CBD">
        <w:rPr>
          <w:bCs/>
          <w:iCs/>
          <w:lang w:val="de-CH"/>
        </w:rPr>
        <w:t>durchgehen können</w:t>
      </w:r>
      <w:r w:rsidR="00603A5F">
        <w:rPr>
          <w:bCs/>
          <w:iCs/>
          <w:lang w:val="de-CH"/>
        </w:rPr>
        <w:t>.</w:t>
      </w:r>
    </w:p>
    <w:p w:rsidRPr="004A6DA7" w:rsidR="00A55CBD" w:rsidP="00114661" w:rsidRDefault="00A55CBD" w14:paraId="7BF463F8" w14:textId="4E2D4D42">
      <w:pPr>
        <w:pStyle w:val="TextCDB"/>
        <w:tabs>
          <w:tab w:val="left" w:pos="3262"/>
        </w:tabs>
        <w:rPr>
          <w:lang w:val="de-CH"/>
        </w:rPr>
      </w:pPr>
      <w:r>
        <w:rPr>
          <w:b/>
          <w:iCs/>
          <w:lang w:val="de-CH"/>
        </w:rPr>
        <w:t>A2</w:t>
      </w:r>
      <w:r w:rsidR="00EF1964">
        <w:rPr>
          <w:b/>
          <w:iCs/>
          <w:lang w:val="de-CH"/>
        </w:rPr>
        <w:t xml:space="preserve"> </w:t>
      </w:r>
      <w:r w:rsidR="00442280">
        <w:rPr>
          <w:bCs/>
          <w:iCs/>
          <w:lang w:val="de-CH"/>
        </w:rPr>
        <w:t>Die Realisierung des Konzep</w:t>
      </w:r>
      <w:r w:rsidR="00EE7EB3">
        <w:rPr>
          <w:bCs/>
          <w:iCs/>
          <w:lang w:val="de-CH"/>
        </w:rPr>
        <w:t xml:space="preserve">tes soll einwandfrei funktionieren. Alle Funktionen die im </w:t>
      </w:r>
      <w:r w:rsidR="0077769B">
        <w:rPr>
          <w:bCs/>
          <w:iCs/>
          <w:lang w:val="de-CH"/>
        </w:rPr>
        <w:t xml:space="preserve">Konzept </w:t>
      </w:r>
      <w:r w:rsidR="00A764A1">
        <w:rPr>
          <w:bCs/>
          <w:iCs/>
          <w:lang w:val="de-CH"/>
        </w:rPr>
        <w:t>genannt</w:t>
      </w:r>
      <w:r w:rsidR="0077769B">
        <w:rPr>
          <w:bCs/>
          <w:iCs/>
          <w:lang w:val="de-CH"/>
        </w:rPr>
        <w:t xml:space="preserve"> </w:t>
      </w:r>
      <w:r w:rsidR="00A764A1">
        <w:rPr>
          <w:bCs/>
          <w:iCs/>
          <w:lang w:val="de-CH"/>
        </w:rPr>
        <w:t>sollen</w:t>
      </w:r>
      <w:r w:rsidR="0077769B">
        <w:rPr>
          <w:bCs/>
          <w:iCs/>
          <w:lang w:val="de-CH"/>
        </w:rPr>
        <w:t xml:space="preserve"> </w:t>
      </w:r>
      <w:r w:rsidR="004C1B41">
        <w:rPr>
          <w:bCs/>
          <w:iCs/>
          <w:lang w:val="de-CH"/>
        </w:rPr>
        <w:t>implementiert sein.</w:t>
      </w:r>
    </w:p>
    <w:p w:rsidRPr="006A35B3" w:rsidR="004C1B41" w:rsidP="00114661" w:rsidRDefault="006A35B3" w14:paraId="7EBBBBD1" w14:textId="431B8881">
      <w:pPr>
        <w:pStyle w:val="TextCDB"/>
        <w:tabs>
          <w:tab w:val="left" w:pos="3262"/>
        </w:tabs>
        <w:rPr>
          <w:lang w:val="de-CH"/>
        </w:rPr>
      </w:pPr>
      <w:r>
        <w:rPr>
          <w:b/>
          <w:iCs/>
          <w:lang w:val="de-CH"/>
        </w:rPr>
        <w:t>A3</w:t>
      </w:r>
      <w:r>
        <w:rPr>
          <w:bCs/>
          <w:iCs/>
          <w:lang w:val="de-CH"/>
        </w:rPr>
        <w:t xml:space="preserve"> </w:t>
      </w:r>
      <w:r w:rsidR="00272CB0">
        <w:rPr>
          <w:bCs/>
          <w:iCs/>
          <w:lang w:val="de-CH"/>
        </w:rPr>
        <w:t xml:space="preserve">Der Schlussbericht. </w:t>
      </w:r>
      <w:r w:rsidR="006F282C">
        <w:rPr>
          <w:bCs/>
          <w:iCs/>
          <w:lang w:val="de-CH"/>
        </w:rPr>
        <w:t>Am Ende soll</w:t>
      </w:r>
      <w:r w:rsidR="00DB4E31">
        <w:rPr>
          <w:bCs/>
          <w:iCs/>
          <w:lang w:val="de-CH"/>
        </w:rPr>
        <w:t xml:space="preserve"> der Schlussbericht </w:t>
      </w:r>
      <w:r w:rsidR="00E326CC">
        <w:rPr>
          <w:bCs/>
          <w:iCs/>
          <w:lang w:val="de-CH"/>
        </w:rPr>
        <w:t xml:space="preserve">übersichtlich sein. So damit wir </w:t>
      </w:r>
      <w:r w:rsidR="007E69F3">
        <w:rPr>
          <w:bCs/>
          <w:iCs/>
          <w:lang w:val="de-CH"/>
        </w:rPr>
        <w:t>über unser Projekt reflektieren könne</w:t>
      </w:r>
      <w:r w:rsidR="007145C9">
        <w:rPr>
          <w:bCs/>
          <w:iCs/>
          <w:lang w:val="de-CH"/>
        </w:rPr>
        <w:t>n</w:t>
      </w:r>
      <w:r w:rsidR="007E69F3">
        <w:rPr>
          <w:bCs/>
          <w:iCs/>
          <w:lang w:val="de-CH"/>
        </w:rPr>
        <w:t xml:space="preserve"> und </w:t>
      </w:r>
      <w:r w:rsidR="007145C9">
        <w:rPr>
          <w:bCs/>
          <w:iCs/>
          <w:lang w:val="de-CH"/>
        </w:rPr>
        <w:t xml:space="preserve">über </w:t>
      </w:r>
      <w:r w:rsidR="007E69F3">
        <w:rPr>
          <w:bCs/>
          <w:iCs/>
          <w:lang w:val="de-CH"/>
        </w:rPr>
        <w:t xml:space="preserve">alle positiven </w:t>
      </w:r>
      <w:r w:rsidR="007145C9">
        <w:rPr>
          <w:bCs/>
          <w:iCs/>
          <w:lang w:val="de-CH"/>
        </w:rPr>
        <w:t>und</w:t>
      </w:r>
      <w:r w:rsidR="007E69F3">
        <w:rPr>
          <w:bCs/>
          <w:iCs/>
          <w:lang w:val="de-CH"/>
        </w:rPr>
        <w:t xml:space="preserve"> negativen </w:t>
      </w:r>
      <w:r w:rsidR="00323A2D">
        <w:rPr>
          <w:bCs/>
          <w:iCs/>
          <w:lang w:val="de-CH"/>
        </w:rPr>
        <w:t>nachdenken können</w:t>
      </w:r>
      <w:r w:rsidR="00603A5F">
        <w:rPr>
          <w:bCs/>
          <w:iCs/>
          <w:lang w:val="de-CH"/>
        </w:rPr>
        <w:t>.</w:t>
      </w:r>
    </w:p>
    <w:p w:rsidR="00114661" w:rsidP="00114661" w:rsidRDefault="00603A5F" w14:paraId="57C808FD" w14:textId="0AD24471">
      <w:pPr>
        <w:pStyle w:val="TextCDB"/>
        <w:tabs>
          <w:tab w:val="left" w:pos="3262"/>
        </w:tabs>
        <w:rPr>
          <w:lang w:val="de-CH"/>
        </w:rPr>
      </w:pPr>
      <w:r>
        <w:rPr>
          <w:lang w:val="de-CH"/>
        </w:rPr>
        <w:t>.</w:t>
      </w:r>
    </w:p>
    <w:p w:rsidR="00114661" w:rsidP="00114661" w:rsidRDefault="00114661" w14:paraId="57C808FE" w14:textId="77777777">
      <w:pPr>
        <w:pStyle w:val="berschrift1"/>
        <w:numPr>
          <w:ilvl w:val="0"/>
          <w:numId w:val="19"/>
        </w:numPr>
        <w:tabs>
          <w:tab w:val="left" w:pos="850"/>
          <w:tab w:val="left" w:pos="3262"/>
        </w:tabs>
        <w:suppressAutoHyphens w:val="0"/>
        <w:spacing w:before="120" w:after="120" w:line="288" w:lineRule="auto"/>
      </w:pPr>
      <w:bookmarkStart w:name="_Toc409788297" w:id="31"/>
      <w:bookmarkStart w:name="_Toc350764394" w:id="32"/>
      <w:bookmarkStart w:name="_Toc410741975" w:id="33"/>
      <w:bookmarkStart w:name="_Toc120916614" w:id="34"/>
      <w:r>
        <w:t>Lösungsvarianten</w:t>
      </w:r>
      <w:bookmarkEnd w:id="31"/>
      <w:bookmarkEnd w:id="32"/>
      <w:bookmarkEnd w:id="33"/>
      <w:bookmarkEnd w:id="34"/>
    </w:p>
    <w:p w:rsidR="00114661" w:rsidP="00114661" w:rsidRDefault="00114661" w14:paraId="57C808FF" w14:textId="77777777">
      <w:pPr>
        <w:pStyle w:val="berschrift2"/>
        <w:numPr>
          <w:ilvl w:val="1"/>
          <w:numId w:val="19"/>
        </w:numPr>
        <w:tabs>
          <w:tab w:val="left" w:pos="850"/>
          <w:tab w:val="left" w:pos="3262"/>
        </w:tabs>
        <w:suppressAutoHyphens w:val="0"/>
        <w:spacing w:before="120" w:after="120" w:line="288" w:lineRule="auto"/>
      </w:pPr>
      <w:bookmarkStart w:name="_Toc409788298" w:id="35"/>
      <w:bookmarkStart w:name="_Toc350764395" w:id="36"/>
      <w:bookmarkStart w:name="_Toc410741976" w:id="37"/>
      <w:bookmarkStart w:name="_Toc120916615" w:id="38"/>
      <w:r>
        <w:t>Variantenübersicht</w:t>
      </w:r>
      <w:bookmarkEnd w:id="35"/>
      <w:bookmarkEnd w:id="36"/>
      <w:bookmarkEnd w:id="37"/>
      <w:bookmarkEnd w:id="38"/>
    </w:p>
    <w:p w:rsidRPr="000D561E" w:rsidR="00DC533F" w:rsidP="00CD287F" w:rsidRDefault="00DC533F" w14:paraId="3FD1AA23" w14:textId="43DA4287">
      <w:pPr>
        <w:pStyle w:val="TextCDB"/>
        <w:rPr>
          <w:lang w:val="de-CH"/>
        </w:rPr>
      </w:pPr>
      <w:r w:rsidRPr="000D561E">
        <w:rPr>
          <w:b/>
          <w:lang w:val="de-CH"/>
        </w:rPr>
        <w:t xml:space="preserve">Variante 1 </w:t>
      </w:r>
      <w:r w:rsidRPr="000D561E" w:rsidR="00F2221A">
        <w:rPr>
          <w:lang w:val="de-CH"/>
        </w:rPr>
        <w:t xml:space="preserve">Die Website mit Templates </w:t>
      </w:r>
      <w:r w:rsidRPr="000D561E" w:rsidR="00261C45">
        <w:rPr>
          <w:lang w:val="de-CH"/>
        </w:rPr>
        <w:t xml:space="preserve">erstellen, um Zeit </w:t>
      </w:r>
      <w:r w:rsidRPr="000D561E" w:rsidR="00EE4777">
        <w:rPr>
          <w:lang w:val="de-CH"/>
        </w:rPr>
        <w:t>zu sparen.</w:t>
      </w:r>
    </w:p>
    <w:p w:rsidRPr="000D561E" w:rsidR="00CD287F" w:rsidP="00CD287F" w:rsidRDefault="00CD287F" w14:paraId="489CF45D" w14:textId="42784A5F">
      <w:pPr>
        <w:pStyle w:val="TextCDB"/>
        <w:rPr>
          <w:lang w:val="de-CH"/>
        </w:rPr>
      </w:pPr>
      <w:r w:rsidRPr="000D561E">
        <w:rPr>
          <w:b/>
          <w:lang w:val="de-CH"/>
        </w:rPr>
        <w:t xml:space="preserve">Variante 2 </w:t>
      </w:r>
      <w:r w:rsidRPr="000D561E" w:rsidR="00F618D8">
        <w:rPr>
          <w:lang w:val="de-CH"/>
        </w:rPr>
        <w:t>Die Website nicht nur mit eigenen Spielen, sondern auch mit Spielen aus dem Internet</w:t>
      </w:r>
      <w:r w:rsidRPr="000D561E" w:rsidR="009E0BA4">
        <w:rPr>
          <w:lang w:val="de-CH"/>
        </w:rPr>
        <w:t>, damit die Website voller ist.</w:t>
      </w:r>
    </w:p>
    <w:p w:rsidRPr="000D561E" w:rsidR="009E0BA4" w:rsidP="00CD287F" w:rsidRDefault="009E0BA4" w14:paraId="2CB4189B" w14:textId="133E6F2A">
      <w:pPr>
        <w:pStyle w:val="TextCDB"/>
        <w:rPr>
          <w:lang w:val="de-CH"/>
        </w:rPr>
      </w:pPr>
      <w:r w:rsidRPr="000D561E">
        <w:rPr>
          <w:b/>
          <w:lang w:val="de-CH"/>
        </w:rPr>
        <w:t xml:space="preserve">Variante 3 </w:t>
      </w:r>
      <w:r w:rsidRPr="000D561E" w:rsidR="00CB29BD">
        <w:rPr>
          <w:lang w:val="de-CH"/>
        </w:rPr>
        <w:t>Anstatt das jeder einze</w:t>
      </w:r>
      <w:r w:rsidRPr="000D561E" w:rsidR="005F2AD2">
        <w:rPr>
          <w:lang w:val="de-CH"/>
        </w:rPr>
        <w:t xml:space="preserve">ln an </w:t>
      </w:r>
      <w:r w:rsidRPr="000D561E" w:rsidR="00116C66">
        <w:rPr>
          <w:lang w:val="de-CH"/>
        </w:rPr>
        <w:t>etwas arbeitet, arbeiten alle gleichzeitig an einer Sache</w:t>
      </w:r>
    </w:p>
    <w:p w:rsidR="00114661" w:rsidP="00114661" w:rsidRDefault="00114661" w14:paraId="57C80903" w14:textId="77777777">
      <w:pPr>
        <w:pStyle w:val="berschrift2"/>
        <w:numPr>
          <w:ilvl w:val="1"/>
          <w:numId w:val="19"/>
        </w:numPr>
        <w:tabs>
          <w:tab w:val="left" w:pos="850"/>
          <w:tab w:val="left" w:pos="3262"/>
        </w:tabs>
        <w:suppressAutoHyphens w:val="0"/>
        <w:spacing w:before="120" w:after="120" w:line="288" w:lineRule="auto"/>
      </w:pPr>
      <w:bookmarkStart w:name="_Toc409788299" w:id="39"/>
      <w:bookmarkStart w:name="_Toc350764396" w:id="40"/>
      <w:bookmarkStart w:name="_Toc410741977" w:id="41"/>
      <w:bookmarkStart w:name="_Toc120916616" w:id="42"/>
      <w:r>
        <w:t>Beschreibung der Varianten</w:t>
      </w:r>
      <w:bookmarkEnd w:id="39"/>
      <w:bookmarkEnd w:id="40"/>
      <w:bookmarkEnd w:id="41"/>
      <w:bookmarkEnd w:id="42"/>
    </w:p>
    <w:p w:rsidRPr="000D561E" w:rsidR="00114661" w:rsidP="00114661" w:rsidRDefault="000D561E" w14:paraId="57C80905" w14:textId="6F14495F">
      <w:pPr>
        <w:pStyle w:val="TextCDB"/>
        <w:tabs>
          <w:tab w:val="left" w:pos="3262"/>
        </w:tabs>
        <w:rPr>
          <w:lang w:val="de-CH"/>
        </w:rPr>
      </w:pPr>
      <w:r>
        <w:rPr>
          <w:b/>
          <w:bCs/>
          <w:lang w:val="de-CH"/>
        </w:rPr>
        <w:t xml:space="preserve">Variante </w:t>
      </w:r>
      <w:r w:rsidR="00334A1E">
        <w:rPr>
          <w:b/>
          <w:bCs/>
          <w:lang w:val="de-CH"/>
        </w:rPr>
        <w:t>1</w:t>
      </w:r>
      <w:r>
        <w:rPr>
          <w:b/>
          <w:bCs/>
          <w:lang w:val="de-CH"/>
        </w:rPr>
        <w:t xml:space="preserve"> </w:t>
      </w:r>
      <w:r>
        <w:rPr>
          <w:lang w:val="de-CH"/>
        </w:rPr>
        <w:t xml:space="preserve">Anstatt die Website von Grund auf </w:t>
      </w:r>
      <w:r w:rsidR="002765B8">
        <w:rPr>
          <w:lang w:val="de-CH"/>
        </w:rPr>
        <w:t xml:space="preserve">aufzubauen, könnten wir vorgefertigte </w:t>
      </w:r>
      <w:r w:rsidR="003E1BCF">
        <w:rPr>
          <w:lang w:val="de-CH"/>
        </w:rPr>
        <w:t>Websites benutzen</w:t>
      </w:r>
      <w:r w:rsidR="00334A1E">
        <w:rPr>
          <w:lang w:val="de-CH"/>
        </w:rPr>
        <w:t>, um Zeit zu sparen.</w:t>
      </w:r>
    </w:p>
    <w:p w:rsidRPr="00334A1E" w:rsidR="00334A1E" w:rsidP="00114661" w:rsidRDefault="00334A1E" w14:paraId="0795A70E" w14:textId="1DF08C17">
      <w:pPr>
        <w:pStyle w:val="TextCDB"/>
        <w:tabs>
          <w:tab w:val="left" w:pos="3262"/>
        </w:tabs>
        <w:rPr>
          <w:lang w:val="de-CH"/>
        </w:rPr>
      </w:pPr>
      <w:r>
        <w:rPr>
          <w:b/>
          <w:bCs/>
          <w:lang w:val="de-CH"/>
        </w:rPr>
        <w:t xml:space="preserve">Variante 2 </w:t>
      </w:r>
      <w:r w:rsidR="00E7389E">
        <w:rPr>
          <w:lang w:val="de-CH"/>
        </w:rPr>
        <w:t xml:space="preserve">Wir wollen </w:t>
      </w:r>
      <w:r w:rsidR="00FE6813">
        <w:rPr>
          <w:lang w:val="de-CH"/>
        </w:rPr>
        <w:t>hauptsächlich selbst programmierte Spiele hinzufügen</w:t>
      </w:r>
      <w:r w:rsidR="00A236D0">
        <w:rPr>
          <w:lang w:val="de-CH"/>
        </w:rPr>
        <w:t xml:space="preserve">. Jedoch könnten wir auch noch Spiele aus dem Internet </w:t>
      </w:r>
      <w:r w:rsidR="00162848">
        <w:rPr>
          <w:lang w:val="de-CH"/>
        </w:rPr>
        <w:t>hinzufügen, um die Spielebibliothek zu erweitern.</w:t>
      </w:r>
    </w:p>
    <w:p w:rsidR="00114661" w:rsidP="00114661" w:rsidRDefault="00162848" w14:paraId="57C80906" w14:textId="05183708">
      <w:pPr>
        <w:pStyle w:val="TextCDB"/>
        <w:tabs>
          <w:tab w:val="left" w:pos="3262"/>
        </w:tabs>
        <w:rPr>
          <w:lang w:val="de-CH"/>
        </w:rPr>
      </w:pPr>
      <w:r>
        <w:rPr>
          <w:b/>
          <w:bCs/>
          <w:lang w:val="de-CH"/>
        </w:rPr>
        <w:t xml:space="preserve">Variante 3 </w:t>
      </w:r>
      <w:r>
        <w:rPr>
          <w:lang w:val="de-CH"/>
        </w:rPr>
        <w:t>Im Moment arbeitet jeder an einer Sache</w:t>
      </w:r>
      <w:r w:rsidR="00374CD8">
        <w:rPr>
          <w:lang w:val="de-CH"/>
        </w:rPr>
        <w:t xml:space="preserve">, z.B. jemand an </w:t>
      </w:r>
      <w:r w:rsidR="00357D3D">
        <w:rPr>
          <w:lang w:val="de-CH"/>
        </w:rPr>
        <w:t xml:space="preserve">dem HTML für die Website, der andere </w:t>
      </w:r>
      <w:r w:rsidR="007541ED">
        <w:rPr>
          <w:lang w:val="de-CH"/>
        </w:rPr>
        <w:t xml:space="preserve">an dem CSS und die restlichen an </w:t>
      </w:r>
      <w:r w:rsidR="00F3273E">
        <w:rPr>
          <w:lang w:val="de-CH"/>
        </w:rPr>
        <w:t>den Spielen. Wir könnten es so machen, dass</w:t>
      </w:r>
      <w:r w:rsidR="000D61D6">
        <w:rPr>
          <w:lang w:val="de-CH"/>
        </w:rPr>
        <w:t xml:space="preserve"> alle 4 </w:t>
      </w:r>
      <w:r w:rsidR="0033227A">
        <w:rPr>
          <w:lang w:val="de-CH"/>
        </w:rPr>
        <w:t xml:space="preserve">am HTML arbeiten, wenn es dann fertig ist, </w:t>
      </w:r>
      <w:r w:rsidR="00FD55A7">
        <w:rPr>
          <w:lang w:val="de-CH"/>
        </w:rPr>
        <w:t>zum CSS wechseln. So könnte man eine Aufgabe schneller erledigen</w:t>
      </w:r>
      <w:r w:rsidR="00EA07A2">
        <w:rPr>
          <w:lang w:val="de-CH"/>
        </w:rPr>
        <w:t>.</w:t>
      </w:r>
    </w:p>
    <w:p w:rsidR="00114661" w:rsidP="00114661" w:rsidRDefault="00114661" w14:paraId="57C80907" w14:textId="0BC1964F">
      <w:pPr>
        <w:pStyle w:val="berschrift1"/>
        <w:numPr>
          <w:ilvl w:val="0"/>
          <w:numId w:val="19"/>
        </w:numPr>
        <w:tabs>
          <w:tab w:val="left" w:pos="850"/>
          <w:tab w:val="left" w:pos="3262"/>
        </w:tabs>
        <w:suppressAutoHyphens w:val="0"/>
        <w:spacing w:before="120" w:after="120" w:line="288" w:lineRule="auto"/>
      </w:pPr>
      <w:bookmarkStart w:name="_Toc350764397" w:id="43"/>
      <w:bookmarkStart w:name="_Toc409788300" w:id="44"/>
      <w:bookmarkStart w:name="_Toc410741978" w:id="45"/>
      <w:bookmarkStart w:name="_Toc120916617" w:id="46"/>
      <w:r>
        <w:t>Bewertung der Varianten</w:t>
      </w:r>
      <w:bookmarkEnd w:id="43"/>
      <w:r>
        <w:t xml:space="preserve"> (Tabelle)</w:t>
      </w:r>
      <w:bookmarkEnd w:id="44"/>
      <w:bookmarkEnd w:id="45"/>
      <w:bookmarkEnd w:id="46"/>
    </w:p>
    <w:tbl>
      <w:tblPr>
        <w:tblStyle w:val="Tabellenraster"/>
        <w:tblW w:w="0" w:type="auto"/>
        <w:tblLayout w:type="fixed"/>
        <w:tblLook w:val="06A0" w:firstRow="1" w:lastRow="0" w:firstColumn="1" w:lastColumn="0" w:noHBand="1" w:noVBand="1"/>
      </w:tblPr>
      <w:tblGrid>
        <w:gridCol w:w="4815"/>
        <w:gridCol w:w="4815"/>
      </w:tblGrid>
      <w:tr w:rsidR="5D667382" w:rsidTr="5D667382" w14:paraId="489DA2B2" w14:textId="77777777">
        <w:trPr>
          <w:trHeight w:val="300"/>
        </w:trPr>
        <w:tc>
          <w:tcPr>
            <w:tcW w:w="4815" w:type="dxa"/>
          </w:tcPr>
          <w:p w:rsidR="5D667382" w:rsidP="5D667382" w:rsidRDefault="26232494" w14:paraId="20A720AF" w14:textId="0861978F">
            <w:pPr>
              <w:pStyle w:val="TextCDB"/>
              <w:rPr>
                <w:b/>
                <w:color w:val="B2A1C7" w:themeColor="accent4" w:themeTint="99"/>
                <w:lang w:val="de-CH" w:eastAsia="de-CH"/>
              </w:rPr>
            </w:pPr>
            <w:r w:rsidRPr="44C46B70">
              <w:rPr>
                <w:b/>
                <w:lang w:val="de-CH" w:eastAsia="de-CH"/>
              </w:rPr>
              <w:t>VARIANTEN</w:t>
            </w:r>
          </w:p>
        </w:tc>
        <w:tc>
          <w:tcPr>
            <w:tcW w:w="4815" w:type="dxa"/>
          </w:tcPr>
          <w:p w:rsidR="5D667382" w:rsidP="5D667382" w:rsidRDefault="26232494" w14:paraId="610C1D6D" w14:textId="20A69C6A">
            <w:pPr>
              <w:pStyle w:val="TextCDB"/>
              <w:rPr>
                <w:b/>
                <w:color w:val="B2A1C7" w:themeColor="accent4" w:themeTint="99"/>
                <w:lang w:val="de-CH" w:eastAsia="de-CH"/>
              </w:rPr>
            </w:pPr>
            <w:r w:rsidRPr="3663D7DC">
              <w:rPr>
                <w:b/>
                <w:lang w:val="de-CH" w:eastAsia="de-CH"/>
              </w:rPr>
              <w:t>KRITERIEN</w:t>
            </w:r>
          </w:p>
        </w:tc>
      </w:tr>
      <w:tr w:rsidR="605885DD" w:rsidTr="605885DD" w14:paraId="284F3F47" w14:textId="77777777">
        <w:trPr>
          <w:trHeight w:val="300"/>
        </w:trPr>
        <w:tc>
          <w:tcPr>
            <w:tcW w:w="4815" w:type="dxa"/>
          </w:tcPr>
          <w:p w:rsidR="605885DD" w:rsidP="7885751B" w:rsidRDefault="339D7C5F" w14:paraId="5854F1C1" w14:textId="1DF08C17">
            <w:pPr>
              <w:pStyle w:val="TextCDB"/>
              <w:tabs>
                <w:tab w:val="left" w:pos="3262"/>
              </w:tabs>
              <w:rPr>
                <w:lang w:val="de-CH"/>
              </w:rPr>
            </w:pPr>
            <w:r w:rsidRPr="7885751B">
              <w:rPr>
                <w:b/>
                <w:bCs/>
                <w:lang w:val="de-CH"/>
              </w:rPr>
              <w:t xml:space="preserve">Variante 2 </w:t>
            </w:r>
            <w:r w:rsidRPr="7885751B">
              <w:rPr>
                <w:lang w:val="de-CH"/>
              </w:rPr>
              <w:t>Wir wollen hauptsächlich selbst programmierte Spiele hinzufügen. Jedoch könnten wir auch noch Spiele aus dem Internet hinzufügen, um die Spielebibliothek zu erweitern.</w:t>
            </w:r>
          </w:p>
          <w:p w:rsidR="605885DD" w:rsidP="605885DD" w:rsidRDefault="605885DD" w14:paraId="47039673" w14:textId="57253471">
            <w:pPr>
              <w:pStyle w:val="TextCDB"/>
              <w:rPr>
                <w:color w:val="B2A1C7" w:themeColor="accent4" w:themeTint="99"/>
                <w:lang w:val="de-CH" w:eastAsia="de-CH"/>
              </w:rPr>
            </w:pPr>
          </w:p>
        </w:tc>
        <w:tc>
          <w:tcPr>
            <w:tcW w:w="4815" w:type="dxa"/>
          </w:tcPr>
          <w:p w:rsidR="605885DD" w:rsidP="7885751B" w:rsidRDefault="339D7C5F" w14:paraId="48E72944" w14:textId="405C4693">
            <w:pPr>
              <w:pStyle w:val="TextCDB"/>
              <w:rPr>
                <w:lang w:val="de-CH" w:eastAsia="de-CH"/>
              </w:rPr>
            </w:pPr>
            <w:r w:rsidRPr="7885751B">
              <w:rPr>
                <w:lang w:val="de-CH" w:eastAsia="de-CH"/>
              </w:rPr>
              <w:t xml:space="preserve">Zeitersparend, Flexibilität, </w:t>
            </w:r>
            <w:r w:rsidRPr="7885751B" w:rsidR="1AB4C474">
              <w:rPr>
                <w:lang w:val="de-CH" w:eastAsia="de-CH"/>
              </w:rPr>
              <w:t>mehr Inhalt</w:t>
            </w:r>
          </w:p>
          <w:p w:rsidR="605885DD" w:rsidP="605885DD" w:rsidRDefault="1AB4C474" w14:paraId="7094530B" w14:textId="76CCDF5B">
            <w:pPr>
              <w:pStyle w:val="TextCDB"/>
              <w:rPr>
                <w:color w:val="B2A1C7" w:themeColor="accent4" w:themeTint="99"/>
                <w:lang w:val="de-CH" w:eastAsia="de-CH"/>
              </w:rPr>
            </w:pPr>
            <w:r w:rsidRPr="7885751B">
              <w:rPr>
                <w:lang w:val="de-CH" w:eastAsia="de-CH"/>
              </w:rPr>
              <w:t>Gewicht: 1 Platz</w:t>
            </w:r>
          </w:p>
        </w:tc>
      </w:tr>
      <w:tr w:rsidR="5D667382" w:rsidTr="5D667382" w14:paraId="3F43C5B4" w14:textId="77777777">
        <w:trPr>
          <w:trHeight w:val="300"/>
        </w:trPr>
        <w:tc>
          <w:tcPr>
            <w:tcW w:w="4815" w:type="dxa"/>
          </w:tcPr>
          <w:p w:rsidR="5D667382" w:rsidP="7885751B" w:rsidRDefault="1AB4C474" w14:paraId="0CC486A0" w14:textId="6F14495F">
            <w:pPr>
              <w:pStyle w:val="TextCDB"/>
              <w:tabs>
                <w:tab w:val="left" w:pos="3262"/>
              </w:tabs>
              <w:rPr>
                <w:lang w:val="de-CH"/>
              </w:rPr>
            </w:pPr>
            <w:r w:rsidRPr="7885751B">
              <w:rPr>
                <w:b/>
                <w:bCs/>
                <w:lang w:val="de-CH"/>
              </w:rPr>
              <w:t xml:space="preserve">Variante 1 </w:t>
            </w:r>
            <w:r w:rsidRPr="7885751B">
              <w:rPr>
                <w:lang w:val="de-CH"/>
              </w:rPr>
              <w:t xml:space="preserve">Anstatt die Website von Grund auf aufzubauen, könnten wir vorgefertigte </w:t>
            </w:r>
            <w:r w:rsidRPr="7885751B">
              <w:rPr>
                <w:lang w:val="de-CH"/>
              </w:rPr>
              <w:lastRenderedPageBreak/>
              <w:t>Websites benutzen, um Zeit zu sparen.</w:t>
            </w:r>
          </w:p>
          <w:p w:rsidR="5D667382" w:rsidP="5D667382" w:rsidRDefault="5D667382" w14:paraId="23B5DE3E" w14:textId="4C69DCDE">
            <w:pPr>
              <w:pStyle w:val="TextCDB"/>
              <w:rPr>
                <w:color w:val="B2A1C7" w:themeColor="accent4" w:themeTint="99"/>
                <w:lang w:val="de-CH" w:eastAsia="de-CH"/>
              </w:rPr>
            </w:pPr>
          </w:p>
        </w:tc>
        <w:tc>
          <w:tcPr>
            <w:tcW w:w="4815" w:type="dxa"/>
          </w:tcPr>
          <w:p w:rsidR="5D667382" w:rsidP="7885751B" w:rsidRDefault="1AB4C474" w14:paraId="67763702" w14:textId="2F3CA589">
            <w:pPr>
              <w:pStyle w:val="TextCDB"/>
              <w:rPr>
                <w:lang w:val="de-CH" w:eastAsia="de-CH"/>
              </w:rPr>
            </w:pPr>
            <w:r w:rsidRPr="7885751B">
              <w:rPr>
                <w:lang w:val="de-CH" w:eastAsia="de-CH"/>
              </w:rPr>
              <w:lastRenderedPageBreak/>
              <w:t>Zeitersparend, professionell, fehlerlos, Design</w:t>
            </w:r>
          </w:p>
          <w:p w:rsidR="5D667382" w:rsidP="5D667382" w:rsidRDefault="1AB4C474" w14:paraId="58C8C17D" w14:textId="262DA855">
            <w:pPr>
              <w:pStyle w:val="TextCDB"/>
              <w:rPr>
                <w:color w:val="B2A1C7" w:themeColor="accent4" w:themeTint="99"/>
                <w:lang w:val="de-CH" w:eastAsia="de-CH"/>
              </w:rPr>
            </w:pPr>
            <w:r w:rsidRPr="7885751B">
              <w:rPr>
                <w:lang w:val="de-CH" w:eastAsia="de-CH"/>
              </w:rPr>
              <w:lastRenderedPageBreak/>
              <w:t>Gewicht: 2 Platz</w:t>
            </w:r>
          </w:p>
        </w:tc>
      </w:tr>
      <w:tr w:rsidR="00380C3C" w:rsidTr="00380C3C" w14:paraId="09FEF212" w14:textId="77777777">
        <w:trPr>
          <w:trHeight w:val="300"/>
        </w:trPr>
        <w:tc>
          <w:tcPr>
            <w:tcW w:w="4815" w:type="dxa"/>
          </w:tcPr>
          <w:p w:rsidR="00380C3C" w:rsidP="7885751B" w:rsidRDefault="1AB4C474" w14:paraId="3E77F087" w14:textId="05183708">
            <w:pPr>
              <w:pStyle w:val="TextCDB"/>
              <w:tabs>
                <w:tab w:val="left" w:pos="3262"/>
              </w:tabs>
              <w:rPr>
                <w:lang w:val="de-CH"/>
              </w:rPr>
            </w:pPr>
            <w:r w:rsidRPr="7885751B">
              <w:rPr>
                <w:b/>
                <w:bCs/>
                <w:lang w:val="de-CH"/>
              </w:rPr>
              <w:lastRenderedPageBreak/>
              <w:t xml:space="preserve">Variante 3 </w:t>
            </w:r>
            <w:r w:rsidRPr="7885751B">
              <w:rPr>
                <w:lang w:val="de-CH"/>
              </w:rPr>
              <w:t>Im Moment arbeitet jeder an einer Sache, z.B. jemand an dem HTML für die Website, der andere an dem CSS und die restlichen an den Spielen. Wir könnten es so machen, dass alle 4 am HTML arbeiten, wenn es dann fertig ist, zum CSS wechseln. So könnte man eine Aufgabe schneller erledigen.</w:t>
            </w:r>
          </w:p>
          <w:p w:rsidR="00380C3C" w:rsidP="00380C3C" w:rsidRDefault="00380C3C" w14:paraId="1E7CA892" w14:textId="34630851">
            <w:pPr>
              <w:pStyle w:val="TextCDB"/>
              <w:rPr>
                <w:color w:val="B2A1C7" w:themeColor="accent4" w:themeTint="99"/>
                <w:lang w:val="de-CH" w:eastAsia="de-CH"/>
              </w:rPr>
            </w:pPr>
          </w:p>
        </w:tc>
        <w:tc>
          <w:tcPr>
            <w:tcW w:w="4815" w:type="dxa"/>
          </w:tcPr>
          <w:p w:rsidR="00380C3C" w:rsidP="7885751B" w:rsidRDefault="1AB4C474" w14:paraId="0D3BF7F7" w14:textId="623803A5">
            <w:pPr>
              <w:pStyle w:val="TextCDB"/>
              <w:rPr>
                <w:lang w:val="de-CH" w:eastAsia="de-CH"/>
              </w:rPr>
            </w:pPr>
            <w:r w:rsidRPr="7885751B">
              <w:rPr>
                <w:lang w:val="de-CH" w:eastAsia="de-CH"/>
              </w:rPr>
              <w:t xml:space="preserve">Entschlossenheit, Effizienz, </w:t>
            </w:r>
          </w:p>
          <w:p w:rsidR="00380C3C" w:rsidP="00380C3C" w:rsidRDefault="1AB4C474" w14:paraId="04DC17CD" w14:textId="335E1191">
            <w:pPr>
              <w:pStyle w:val="TextCDB"/>
              <w:rPr>
                <w:color w:val="B2A1C7" w:themeColor="accent4" w:themeTint="99"/>
                <w:lang w:val="de-CH" w:eastAsia="de-CH"/>
              </w:rPr>
            </w:pPr>
            <w:r w:rsidRPr="7885751B">
              <w:rPr>
                <w:lang w:val="de-CH" w:eastAsia="de-CH"/>
              </w:rPr>
              <w:t>Gewicht: 3 Platz</w:t>
            </w:r>
          </w:p>
        </w:tc>
      </w:tr>
    </w:tbl>
    <w:p w:rsidR="00114661" w:rsidP="00114661" w:rsidRDefault="00114661" w14:paraId="57C8090B" w14:textId="4A9670DE">
      <w:pPr>
        <w:pStyle w:val="TextCDB"/>
        <w:tabs>
          <w:tab w:val="left" w:pos="3262"/>
        </w:tabs>
        <w:rPr>
          <w:lang w:val="de-CH" w:eastAsia="de-CH"/>
        </w:rPr>
      </w:pPr>
    </w:p>
    <w:p w:rsidRPr="00952411" w:rsidR="00114661" w:rsidP="00114661" w:rsidRDefault="00114661" w14:paraId="57C8090D" w14:textId="207023C0">
      <w:pPr>
        <w:pStyle w:val="berschrift1"/>
        <w:numPr>
          <w:ilvl w:val="0"/>
          <w:numId w:val="19"/>
        </w:numPr>
        <w:tabs>
          <w:tab w:val="left" w:pos="850"/>
          <w:tab w:val="left" w:pos="3262"/>
        </w:tabs>
        <w:suppressAutoHyphens w:val="0"/>
        <w:spacing w:before="120" w:after="120" w:line="288" w:lineRule="auto"/>
      </w:pPr>
      <w:bookmarkStart w:name="_Toc409788301" w:id="47"/>
      <w:bookmarkStart w:name="_Toc350764398" w:id="48"/>
      <w:bookmarkStart w:name="_Toc410741979" w:id="49"/>
      <w:bookmarkStart w:name="_Toc120916618" w:id="50"/>
      <w:r>
        <w:t>Lösungsbeschreibung</w:t>
      </w:r>
      <w:bookmarkEnd w:id="47"/>
      <w:bookmarkEnd w:id="48"/>
      <w:bookmarkEnd w:id="49"/>
      <w:bookmarkEnd w:id="50"/>
    </w:p>
    <w:p w:rsidR="62EBD3BA" w:rsidP="09A5AF34" w:rsidRDefault="2621E068" w14:paraId="3047BBC6" w14:textId="47A539C5">
      <w:pPr>
        <w:pStyle w:val="TextCDB"/>
        <w:tabs>
          <w:tab w:val="left" w:pos="3262"/>
        </w:tabs>
        <w:rPr>
          <w:color w:val="000000" w:themeColor="text1"/>
          <w:lang w:val="de-CH"/>
        </w:rPr>
      </w:pPr>
      <w:r w:rsidRPr="09A5AF34">
        <w:rPr>
          <w:b/>
          <w:bCs/>
          <w:color w:val="000000" w:themeColor="text1"/>
          <w:lang w:val="de-CH"/>
        </w:rPr>
        <w:t xml:space="preserve">Variante </w:t>
      </w:r>
      <w:r w:rsidRPr="09A5AF34" w:rsidR="1B0D2762">
        <w:rPr>
          <w:b/>
          <w:bCs/>
          <w:color w:val="000000" w:themeColor="text1"/>
          <w:lang w:val="de-CH"/>
        </w:rPr>
        <w:t>1:</w:t>
      </w:r>
      <w:r w:rsidRPr="09A5AF34">
        <w:rPr>
          <w:b/>
          <w:bCs/>
          <w:color w:val="000000" w:themeColor="text1"/>
          <w:lang w:val="de-CH"/>
        </w:rPr>
        <w:t xml:space="preserve"> </w:t>
      </w:r>
      <w:r w:rsidRPr="09A5AF34">
        <w:rPr>
          <w:color w:val="000000" w:themeColor="text1"/>
          <w:lang w:val="de-CH"/>
        </w:rPr>
        <w:t xml:space="preserve">Die Hauptwebsite wo die Spiele drauf </w:t>
      </w:r>
      <w:r w:rsidRPr="09A5AF34" w:rsidR="79D4C583">
        <w:rPr>
          <w:color w:val="000000" w:themeColor="text1"/>
          <w:lang w:val="de-CH"/>
        </w:rPr>
        <w:t>sind,</w:t>
      </w:r>
      <w:r w:rsidRPr="09A5AF34">
        <w:rPr>
          <w:color w:val="000000" w:themeColor="text1"/>
          <w:lang w:val="de-CH"/>
        </w:rPr>
        <w:t xml:space="preserve"> wird per Template </w:t>
      </w:r>
      <w:r w:rsidRPr="09A5AF34" w:rsidR="42F6A142">
        <w:rPr>
          <w:color w:val="000000" w:themeColor="text1"/>
          <w:lang w:val="de-CH"/>
        </w:rPr>
        <w:t>erstellt,</w:t>
      </w:r>
      <w:r w:rsidRPr="09A5AF34">
        <w:rPr>
          <w:color w:val="000000" w:themeColor="text1"/>
          <w:lang w:val="de-CH"/>
        </w:rPr>
        <w:t xml:space="preserve"> so </w:t>
      </w:r>
      <w:r w:rsidRPr="09A5AF34" w:rsidR="7CCBF188">
        <w:rPr>
          <w:color w:val="000000" w:themeColor="text1"/>
          <w:lang w:val="de-CH"/>
        </w:rPr>
        <w:t>dass,</w:t>
      </w:r>
      <w:r w:rsidRPr="09A5AF34">
        <w:rPr>
          <w:color w:val="000000" w:themeColor="text1"/>
          <w:lang w:val="de-CH"/>
        </w:rPr>
        <w:t xml:space="preserve"> </w:t>
      </w:r>
      <w:r w:rsidRPr="09A5AF34" w:rsidR="3D8BF8E1">
        <w:rPr>
          <w:color w:val="000000" w:themeColor="text1"/>
          <w:lang w:val="de-CH"/>
        </w:rPr>
        <w:t xml:space="preserve">wir nicht viel Aufwand und </w:t>
      </w:r>
      <w:r w:rsidRPr="09A5AF34" w:rsidR="715D704F">
        <w:rPr>
          <w:color w:val="000000" w:themeColor="text1"/>
          <w:lang w:val="de-CH"/>
        </w:rPr>
        <w:t>Zeit</w:t>
      </w:r>
      <w:r w:rsidRPr="09A5AF34" w:rsidR="3D8BF8E1">
        <w:rPr>
          <w:color w:val="000000" w:themeColor="text1"/>
          <w:lang w:val="de-CH"/>
        </w:rPr>
        <w:t xml:space="preserve"> für</w:t>
      </w:r>
      <w:r w:rsidRPr="09A5AF34" w:rsidR="744F82AA">
        <w:rPr>
          <w:color w:val="000000" w:themeColor="text1"/>
          <w:lang w:val="de-CH"/>
        </w:rPr>
        <w:t xml:space="preserve"> HTML und CSS verschwenden was dazu führt</w:t>
      </w:r>
      <w:r w:rsidRPr="09A5AF34" w:rsidR="68C14D4F">
        <w:rPr>
          <w:color w:val="000000" w:themeColor="text1"/>
          <w:lang w:val="de-CH"/>
        </w:rPr>
        <w:t xml:space="preserve"> die gesparte Zeit für die Spiele aufzuwenden und somit das Spielgefühl zu verbessern.</w:t>
      </w:r>
    </w:p>
    <w:p w:rsidR="09A5AF34" w:rsidP="09A5AF34" w:rsidRDefault="09A5AF34" w14:paraId="2EAA47CA" w14:textId="17FA454B">
      <w:pPr>
        <w:pStyle w:val="TextCDB"/>
        <w:tabs>
          <w:tab w:val="left" w:pos="3262"/>
        </w:tabs>
        <w:rPr>
          <w:color w:val="000000" w:themeColor="text1"/>
          <w:lang w:val="de-CH"/>
        </w:rPr>
      </w:pPr>
    </w:p>
    <w:p w:rsidR="68C14D4F" w:rsidP="09A5AF34" w:rsidRDefault="68C14D4F" w14:paraId="4645E83B" w14:textId="0B856272">
      <w:pPr>
        <w:pStyle w:val="TextCDB"/>
        <w:tabs>
          <w:tab w:val="left" w:pos="3262"/>
        </w:tabs>
        <w:rPr>
          <w:color w:val="000000" w:themeColor="text1"/>
          <w:lang w:val="de-CH"/>
        </w:rPr>
      </w:pPr>
      <w:r w:rsidRPr="09A5AF34">
        <w:rPr>
          <w:b/>
          <w:bCs/>
          <w:color w:val="000000" w:themeColor="text1"/>
          <w:lang w:val="de-CH"/>
        </w:rPr>
        <w:t xml:space="preserve">Variante 2: </w:t>
      </w:r>
      <w:r w:rsidRPr="09A5AF34">
        <w:rPr>
          <w:color w:val="000000" w:themeColor="text1"/>
          <w:lang w:val="de-CH"/>
        </w:rPr>
        <w:t xml:space="preserve">In dieser Variante </w:t>
      </w:r>
      <w:r w:rsidRPr="09A5AF34" w:rsidR="7BA44236">
        <w:rPr>
          <w:color w:val="000000" w:themeColor="text1"/>
          <w:lang w:val="de-CH"/>
        </w:rPr>
        <w:t>werden wir wie in der 1 Variante</w:t>
      </w:r>
      <w:r w:rsidRPr="09A5AF34" w:rsidR="2BBC442D">
        <w:rPr>
          <w:color w:val="000000" w:themeColor="text1"/>
          <w:lang w:val="de-CH"/>
        </w:rPr>
        <w:t xml:space="preserve"> bei den Spielen an sich Zeitsparen was uns ein sehr grosser Aufwand sparen würde. Wir werden die Klasse nach vorgefertigten Spielen </w:t>
      </w:r>
      <w:r w:rsidRPr="09A5AF34" w:rsidR="041E308E">
        <w:rPr>
          <w:color w:val="000000" w:themeColor="text1"/>
          <w:lang w:val="de-CH"/>
        </w:rPr>
        <w:t>fragen, was die Arbeit massiv erleichtern würde, wenn wir trotzdem nicht genug haben, schauen wir uns im Internet um.</w:t>
      </w:r>
    </w:p>
    <w:p w:rsidR="09A5AF34" w:rsidP="09A5AF34" w:rsidRDefault="09A5AF34" w14:paraId="577B4711" w14:textId="21568FA9">
      <w:pPr>
        <w:pStyle w:val="TextCDB"/>
        <w:tabs>
          <w:tab w:val="left" w:pos="3262"/>
        </w:tabs>
        <w:rPr>
          <w:color w:val="000000" w:themeColor="text1"/>
          <w:lang w:val="de-CH"/>
        </w:rPr>
      </w:pPr>
      <w:r>
        <w:br/>
      </w:r>
      <w:r w:rsidRPr="09A5AF34" w:rsidR="2B4270B0">
        <w:rPr>
          <w:b/>
          <w:bCs/>
          <w:color w:val="000000" w:themeColor="text1"/>
          <w:lang w:val="de-CH"/>
        </w:rPr>
        <w:t xml:space="preserve">Variante 3: </w:t>
      </w:r>
      <w:r w:rsidRPr="09A5AF34" w:rsidR="2F871FF0">
        <w:rPr>
          <w:color w:val="000000" w:themeColor="text1"/>
          <w:lang w:val="de-CH"/>
        </w:rPr>
        <w:t xml:space="preserve">Das Fokussierte Arbeiten an einer Sache würde die Arbeit nicht nur </w:t>
      </w:r>
      <w:r w:rsidRPr="09A5AF34" w:rsidR="5F9F21E6">
        <w:rPr>
          <w:color w:val="000000" w:themeColor="text1"/>
          <w:lang w:val="de-CH"/>
        </w:rPr>
        <w:t>vereinfachen, sondern auch vereinfachen, denn 4 Köpfe sind besser als 1.</w:t>
      </w:r>
    </w:p>
    <w:p w:rsidR="09A5AF34" w:rsidP="09A5AF34" w:rsidRDefault="09A5AF34" w14:paraId="5691CA55" w14:textId="046D906F">
      <w:pPr>
        <w:pStyle w:val="TextCDB"/>
        <w:tabs>
          <w:tab w:val="left" w:pos="3262"/>
        </w:tabs>
        <w:rPr>
          <w:color w:val="000000" w:themeColor="text1"/>
          <w:lang w:val="de-CH"/>
        </w:rPr>
      </w:pPr>
    </w:p>
    <w:p w:rsidR="661D5B16" w:rsidP="09A5AF34" w:rsidRDefault="661D5B16" w14:paraId="7C527BC2" w14:textId="3D90980E">
      <w:pPr>
        <w:pStyle w:val="TextCDB"/>
        <w:tabs>
          <w:tab w:val="left" w:pos="3262"/>
        </w:tabs>
        <w:rPr>
          <w:b/>
          <w:bCs/>
          <w:color w:val="000000" w:themeColor="text1"/>
          <w:lang w:val="de-CH"/>
        </w:rPr>
      </w:pPr>
      <w:r w:rsidRPr="09A5AF34">
        <w:rPr>
          <w:b/>
          <w:bCs/>
          <w:color w:val="000000" w:themeColor="text1"/>
          <w:lang w:val="de-CH"/>
        </w:rPr>
        <w:t>Alle 3 Varianten würde alle Anforderungen erfüllen</w:t>
      </w:r>
    </w:p>
    <w:p w:rsidR="00114661" w:rsidP="00114661" w:rsidRDefault="00114661" w14:paraId="57C8090E" w14:textId="77777777">
      <w:pPr>
        <w:pStyle w:val="TextCDB"/>
        <w:tabs>
          <w:tab w:val="left" w:pos="3262"/>
        </w:tabs>
        <w:rPr>
          <w:lang w:val="de-CH"/>
        </w:rPr>
      </w:pPr>
    </w:p>
    <w:p w:rsidR="00952411" w:rsidRDefault="00952411" w14:paraId="04B59645" w14:textId="77777777">
      <w:pPr>
        <w:suppressAutoHyphens w:val="0"/>
        <w:rPr>
          <w:rFonts w:cs="Arial"/>
          <w:b/>
          <w:bCs/>
          <w:kern w:val="1"/>
          <w:sz w:val="24"/>
          <w:szCs w:val="32"/>
        </w:rPr>
      </w:pPr>
      <w:bookmarkStart w:name="_Toc409788302" w:id="51"/>
      <w:bookmarkStart w:name="_Toc410741980" w:id="52"/>
      <w:r>
        <w:br w:type="page"/>
      </w:r>
    </w:p>
    <w:p w:rsidR="00114661" w:rsidP="00114661" w:rsidRDefault="00114661" w14:paraId="57C8090F" w14:textId="23FEE576">
      <w:pPr>
        <w:pStyle w:val="berschrift1"/>
        <w:numPr>
          <w:ilvl w:val="0"/>
          <w:numId w:val="19"/>
        </w:numPr>
        <w:tabs>
          <w:tab w:val="left" w:pos="850"/>
          <w:tab w:val="left" w:pos="3262"/>
        </w:tabs>
        <w:suppressAutoHyphens w:val="0"/>
        <w:spacing w:before="120" w:after="120" w:line="288" w:lineRule="auto"/>
      </w:pPr>
      <w:bookmarkStart w:name="_Toc120916619" w:id="53"/>
      <w:r>
        <w:lastRenderedPageBreak/>
        <w:t>Projektplanung</w:t>
      </w:r>
      <w:bookmarkEnd w:id="51"/>
      <w:bookmarkEnd w:id="52"/>
      <w:bookmarkEnd w:id="53"/>
    </w:p>
    <w:p w:rsidR="00075FA6" w:rsidP="00114661" w:rsidRDefault="00075FA6" w14:paraId="495517DD" w14:textId="47C9CE5F">
      <w:pPr>
        <w:pStyle w:val="TextCDB"/>
        <w:tabs>
          <w:tab w:val="left" w:pos="3262"/>
        </w:tabs>
        <w:rPr>
          <w:color w:val="B2A1C7" w:themeColor="accent4" w:themeTint="99"/>
          <w:lang w:val="de-CH"/>
        </w:rPr>
      </w:pPr>
      <w:r>
        <w:rPr>
          <w:color w:val="B2A1C7" w:themeColor="accent4" w:themeTint="99"/>
          <w:lang w:val="de-CH"/>
        </w:rPr>
        <w:br/>
      </w:r>
    </w:p>
    <w:p w:rsidR="00075FA6" w:rsidRDefault="00075FA6" w14:paraId="4ECCD173" w14:textId="77777777">
      <w:pPr>
        <w:suppressAutoHyphens w:val="0"/>
        <w:rPr>
          <w:rFonts w:eastAsia="Times New Roman"/>
          <w:color w:val="B2A1C7" w:themeColor="accent4" w:themeTint="99"/>
          <w:sz w:val="22"/>
          <w:szCs w:val="22"/>
          <w:lang w:eastAsia="de-DE"/>
        </w:rPr>
      </w:pPr>
      <w:r>
        <w:rPr>
          <w:color w:val="B2A1C7" w:themeColor="accent4" w:themeTint="99"/>
        </w:rPr>
        <w:br w:type="page"/>
      </w:r>
    </w:p>
    <w:p w:rsidR="00CF7A5D" w:rsidP="00114661" w:rsidRDefault="00CF7A5D" w14:paraId="7D6F6432" w14:textId="77777777">
      <w:pPr>
        <w:pStyle w:val="TextCDB"/>
        <w:tabs>
          <w:tab w:val="left" w:pos="3262"/>
        </w:tabs>
        <w:rPr>
          <w:color w:val="B2A1C7" w:themeColor="accent4" w:themeTint="99"/>
          <w:lang w:val="de-CH"/>
        </w:rPr>
      </w:pPr>
    </w:p>
    <w:tbl>
      <w:tblPr>
        <w:tblW w:w="9185" w:type="dxa"/>
        <w:tblInd w:w="75" w:type="dxa"/>
        <w:tblCellMar>
          <w:left w:w="70" w:type="dxa"/>
          <w:right w:w="70" w:type="dxa"/>
        </w:tblCellMar>
        <w:tblLook w:val="04A0" w:firstRow="1" w:lastRow="0" w:firstColumn="1" w:lastColumn="0" w:noHBand="0" w:noVBand="1"/>
      </w:tblPr>
      <w:tblGrid>
        <w:gridCol w:w="2011"/>
        <w:gridCol w:w="663"/>
        <w:gridCol w:w="424"/>
        <w:gridCol w:w="314"/>
        <w:gridCol w:w="346"/>
        <w:gridCol w:w="315"/>
        <w:gridCol w:w="254"/>
        <w:gridCol w:w="315"/>
        <w:gridCol w:w="254"/>
        <w:gridCol w:w="315"/>
        <w:gridCol w:w="254"/>
        <w:gridCol w:w="315"/>
        <w:gridCol w:w="254"/>
        <w:gridCol w:w="315"/>
        <w:gridCol w:w="315"/>
        <w:gridCol w:w="254"/>
        <w:gridCol w:w="304"/>
        <w:gridCol w:w="315"/>
        <w:gridCol w:w="347"/>
        <w:gridCol w:w="402"/>
        <w:gridCol w:w="347"/>
        <w:gridCol w:w="315"/>
        <w:gridCol w:w="254"/>
        <w:gridCol w:w="315"/>
        <w:gridCol w:w="185"/>
      </w:tblGrid>
      <w:tr w:rsidRPr="00075FA6" w:rsidR="00075FA6" w:rsidTr="281D409F" w14:paraId="42762373" w14:textId="77777777">
        <w:trPr>
          <w:trHeight w:val="217"/>
        </w:trPr>
        <w:tc>
          <w:tcPr>
            <w:tcW w:w="1771" w:type="dxa"/>
            <w:vMerge w:val="restart"/>
            <w:tcBorders>
              <w:top w:val="single" w:color="auto" w:sz="4" w:space="0"/>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1E2BBEB8" w14:textId="77777777">
            <w:pPr>
              <w:suppressAutoHyphens w:val="0"/>
              <w:rPr>
                <w:rFonts w:ascii="Source Sans Pro" w:hAnsi="Source Sans Pro" w:eastAsia="Times New Roman"/>
                <w:b/>
                <w:bCs/>
                <w:color w:val="000000"/>
                <w:sz w:val="32"/>
                <w:szCs w:val="32"/>
                <w:lang w:eastAsia="de-CH"/>
              </w:rPr>
            </w:pPr>
            <w:r w:rsidRPr="00075FA6">
              <w:rPr>
                <w:rFonts w:ascii="Source Sans Pro" w:hAnsi="Source Sans Pro" w:eastAsia="Times New Roman"/>
                <w:b/>
                <w:bCs/>
                <w:color w:val="000000"/>
                <w:sz w:val="32"/>
                <w:szCs w:val="32"/>
                <w:lang w:eastAsia="de-CH"/>
              </w:rPr>
              <w:t>Zeitplan</w:t>
            </w:r>
          </w:p>
        </w:tc>
        <w:tc>
          <w:tcPr>
            <w:tcW w:w="1059" w:type="dxa"/>
            <w:gridSpan w:val="2"/>
            <w:vMerge w:val="restart"/>
            <w:tcBorders>
              <w:top w:val="single" w:color="auto" w:sz="4" w:space="0"/>
              <w:left w:val="single" w:color="auto" w:sz="4" w:space="0"/>
              <w:bottom w:val="single" w:color="000000" w:themeColor="text1" w:sz="4" w:space="0"/>
              <w:right w:val="single" w:color="000000" w:themeColor="text1" w:sz="4" w:space="0"/>
            </w:tcBorders>
            <w:shd w:val="clear" w:color="auto" w:fill="auto"/>
            <w:tcMar/>
            <w:vAlign w:val="center"/>
            <w:hideMark/>
          </w:tcPr>
          <w:p w:rsidRPr="00075FA6" w:rsidR="00075FA6" w:rsidP="00075FA6" w:rsidRDefault="00075FA6" w14:paraId="0F40489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Zeit in</w:t>
            </w:r>
            <w:r w:rsidRPr="00075FA6">
              <w:rPr>
                <w:rFonts w:ascii="Source Sans Pro" w:hAnsi="Source Sans Pro" w:eastAsia="Times New Roman"/>
                <w:color w:val="000000"/>
                <w:sz w:val="22"/>
                <w:szCs w:val="22"/>
                <w:lang w:eastAsia="de-CH"/>
              </w:rPr>
              <w:br/>
            </w:r>
            <w:r w:rsidRPr="00075FA6">
              <w:rPr>
                <w:rFonts w:ascii="Source Sans Pro" w:hAnsi="Source Sans Pro" w:eastAsia="Times New Roman"/>
                <w:color w:val="000000"/>
                <w:sz w:val="22"/>
                <w:szCs w:val="22"/>
                <w:lang w:eastAsia="de-CH"/>
              </w:rPr>
              <w:t>Stunden</w:t>
            </w:r>
          </w:p>
        </w:tc>
        <w:tc>
          <w:tcPr>
            <w:tcW w:w="323"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302CFDEE"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491654B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Z</w:t>
            </w:r>
          </w:p>
        </w:tc>
        <w:tc>
          <w:tcPr>
            <w:tcW w:w="323"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78BD1F0F"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0A5D8B3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Z</w:t>
            </w:r>
          </w:p>
        </w:tc>
        <w:tc>
          <w:tcPr>
            <w:tcW w:w="323"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41B1C3AC"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5BAC746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Z</w:t>
            </w:r>
          </w:p>
        </w:tc>
        <w:tc>
          <w:tcPr>
            <w:tcW w:w="323"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01FA61DF"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7D89624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Z</w:t>
            </w:r>
          </w:p>
        </w:tc>
        <w:tc>
          <w:tcPr>
            <w:tcW w:w="323"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1A8D3051"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3583661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Z</w:t>
            </w:r>
          </w:p>
        </w:tc>
        <w:tc>
          <w:tcPr>
            <w:tcW w:w="323"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0CEFA7CB"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6104D5C2"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11896A7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Z</w:t>
            </w:r>
          </w:p>
        </w:tc>
        <w:tc>
          <w:tcPr>
            <w:tcW w:w="312"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5FC61BC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Z</w:t>
            </w:r>
          </w:p>
        </w:tc>
        <w:tc>
          <w:tcPr>
            <w:tcW w:w="323"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4E24F5F0"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7AFBE50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Z</w:t>
            </w:r>
          </w:p>
        </w:tc>
        <w:tc>
          <w:tcPr>
            <w:tcW w:w="349"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2C8F475E"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0FB1AF9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Z</w:t>
            </w:r>
          </w:p>
        </w:tc>
        <w:tc>
          <w:tcPr>
            <w:tcW w:w="323"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2EAA613E"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5961472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Z</w:t>
            </w:r>
          </w:p>
        </w:tc>
        <w:tc>
          <w:tcPr>
            <w:tcW w:w="323"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03F2EBBA"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187" w:type="dxa"/>
            <w:tcBorders>
              <w:top w:val="single" w:color="auto" w:sz="4" w:space="0"/>
              <w:left w:val="nil"/>
              <w:bottom w:val="single" w:color="auto" w:sz="4" w:space="0"/>
              <w:right w:val="single" w:color="auto" w:sz="4" w:space="0"/>
            </w:tcBorders>
            <w:shd w:val="clear" w:color="auto" w:fill="auto"/>
            <w:noWrap/>
            <w:tcMar/>
            <w:vAlign w:val="center"/>
            <w:hideMark/>
          </w:tcPr>
          <w:p w:rsidRPr="00075FA6" w:rsidR="00075FA6" w:rsidP="00075FA6" w:rsidRDefault="00075FA6" w14:paraId="1949E22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15749B4E" w14:textId="77777777">
        <w:trPr>
          <w:trHeight w:val="217"/>
        </w:trPr>
        <w:tc>
          <w:tcPr>
            <w:tcW w:w="1771" w:type="dxa"/>
            <w:vMerge/>
            <w:tcBorders/>
            <w:tcMar/>
            <w:vAlign w:val="center"/>
            <w:hideMark/>
          </w:tcPr>
          <w:p w:rsidRPr="00075FA6" w:rsidR="00075FA6" w:rsidP="00075FA6" w:rsidRDefault="00075FA6" w14:paraId="493AC37A" w14:textId="77777777">
            <w:pPr>
              <w:suppressAutoHyphens w:val="0"/>
              <w:rPr>
                <w:rFonts w:ascii="Source Sans Pro" w:hAnsi="Source Sans Pro" w:eastAsia="Times New Roman"/>
                <w:b/>
                <w:bCs/>
                <w:color w:val="000000"/>
                <w:sz w:val="32"/>
                <w:szCs w:val="32"/>
                <w:lang w:eastAsia="de-CH"/>
              </w:rPr>
            </w:pPr>
          </w:p>
        </w:tc>
        <w:tc>
          <w:tcPr>
            <w:tcW w:w="1059" w:type="dxa"/>
            <w:gridSpan w:val="2"/>
            <w:vMerge/>
            <w:tcBorders/>
            <w:tcMar/>
            <w:vAlign w:val="center"/>
            <w:hideMark/>
          </w:tcPr>
          <w:p w:rsidRPr="00075FA6" w:rsidR="00075FA6" w:rsidP="00075FA6" w:rsidRDefault="00075FA6" w14:paraId="6E69EAD8" w14:textId="77777777">
            <w:pPr>
              <w:suppressAutoHyphens w:val="0"/>
              <w:rPr>
                <w:rFonts w:ascii="Source Sans Pro" w:hAnsi="Source Sans Pro" w:eastAsia="Times New Roman"/>
                <w:color w:val="000000"/>
                <w:sz w:val="22"/>
                <w:szCs w:val="22"/>
                <w:lang w:eastAsia="de-CH"/>
              </w:rPr>
            </w:pP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0636444"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00A7206"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BC52A9F"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600D273"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8968AED"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25C7765"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05D3A9B"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39E08C6"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0C3842C"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7B26992"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288DADD"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740F513"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206BADC"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312" w:type="dxa"/>
            <w:tcBorders>
              <w:top w:val="single" w:color="auto" w:sz="4" w:space="0"/>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073B7C6B"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1020B6F7"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217EE02"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B12991E"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388FE4D"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99080C1"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7A8291C"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93DC51A"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1BF5D8C" w14:textId="77777777">
            <w:pPr>
              <w:suppressAutoHyphens w:val="0"/>
              <w:jc w:val="center"/>
              <w:rPr>
                <w:rFonts w:ascii="Source Sans Pro" w:hAnsi="Source Sans Pro" w:eastAsia="Times New Roman"/>
                <w:color w:val="000000"/>
                <w:sz w:val="16"/>
                <w:szCs w:val="16"/>
                <w:lang w:eastAsia="de-CH"/>
              </w:rPr>
            </w:pPr>
            <w:r w:rsidRPr="00075FA6">
              <w:rPr>
                <w:rFonts w:ascii="Source Sans Pro" w:hAnsi="Source Sans Pro" w:eastAsia="Times New Roman"/>
                <w:color w:val="000000"/>
                <w:sz w:val="16"/>
                <w:szCs w:val="16"/>
                <w:lang w:eastAsia="de-CH"/>
              </w:rPr>
              <w:t> </w:t>
            </w:r>
          </w:p>
        </w:tc>
      </w:tr>
      <w:tr w:rsidRPr="00075FA6" w:rsidR="00075FA6" w:rsidTr="281D409F" w14:paraId="1B54596F"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C9E1BB"/>
            <w:noWrap/>
            <w:tcMar/>
            <w:vAlign w:val="center"/>
            <w:hideMark/>
          </w:tcPr>
          <w:p w:rsidRPr="00075FA6" w:rsidR="00075FA6" w:rsidP="00075FA6" w:rsidRDefault="00075FA6" w14:paraId="3576B1D7" w14:textId="77777777">
            <w:pPr>
              <w:suppressAutoHyphens w:val="0"/>
              <w:rPr>
                <w:rFonts w:ascii="Source Sans Pro" w:hAnsi="Source Sans Pro" w:eastAsia="Times New Roman"/>
                <w:b/>
                <w:bCs/>
                <w:color w:val="000000"/>
                <w:sz w:val="24"/>
                <w:szCs w:val="24"/>
                <w:lang w:eastAsia="de-CH"/>
              </w:rPr>
            </w:pPr>
            <w:r w:rsidRPr="00075FA6">
              <w:rPr>
                <w:rFonts w:ascii="Source Sans Pro" w:hAnsi="Source Sans Pro" w:eastAsia="Times New Roman"/>
                <w:b/>
                <w:bCs/>
                <w:color w:val="000000"/>
                <w:sz w:val="24"/>
                <w:szCs w:val="24"/>
                <w:lang w:eastAsia="de-CH"/>
              </w:rPr>
              <w:t>Planung</w:t>
            </w:r>
          </w:p>
        </w:tc>
        <w:tc>
          <w:tcPr>
            <w:tcW w:w="689"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259148EB" w14:textId="77777777">
            <w:pPr>
              <w:suppressAutoHyphens w:val="0"/>
              <w:rPr>
                <w:rFonts w:ascii="Source Sans Pro" w:hAnsi="Source Sans Pro" w:eastAsia="Times New Roman"/>
                <w:b/>
                <w:bCs/>
                <w:color w:val="000000"/>
                <w:sz w:val="18"/>
                <w:szCs w:val="18"/>
                <w:lang w:eastAsia="de-CH"/>
              </w:rPr>
            </w:pPr>
            <w:r w:rsidRPr="00075FA6">
              <w:rPr>
                <w:rFonts w:ascii="Source Sans Pro" w:hAnsi="Source Sans Pro" w:eastAsia="Times New Roman"/>
                <w:b/>
                <w:bCs/>
                <w:color w:val="000000"/>
                <w:sz w:val="18"/>
                <w:szCs w:val="18"/>
                <w:lang w:eastAsia="de-CH"/>
              </w:rPr>
              <w:t>Soll-Total</w:t>
            </w:r>
          </w:p>
        </w:tc>
        <w:tc>
          <w:tcPr>
            <w:tcW w:w="370"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51A7219B"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7</w:t>
            </w:r>
          </w:p>
        </w:tc>
        <w:tc>
          <w:tcPr>
            <w:tcW w:w="323"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13C12708"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nil"/>
              <w:right w:val="nil"/>
            </w:tcBorders>
            <w:shd w:val="clear" w:color="auto" w:fill="auto"/>
            <w:noWrap/>
            <w:tcMar/>
            <w:vAlign w:val="bottom"/>
            <w:hideMark/>
          </w:tcPr>
          <w:p w:rsidRPr="00075FA6" w:rsidR="00075FA6" w:rsidP="00075FA6" w:rsidRDefault="00075FA6" w14:paraId="74030AB6" w14:textId="5DA3D353">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noProof/>
                <w:color w:val="000000"/>
                <w:sz w:val="22"/>
                <w:szCs w:val="22"/>
                <w:lang w:eastAsia="de-CH"/>
              </w:rPr>
              <mc:AlternateContent>
                <mc:Choice Requires="wps">
                  <w:drawing>
                    <wp:anchor distT="0" distB="0" distL="114300" distR="114300" simplePos="0" relativeHeight="251656192" behindDoc="0" locked="0" layoutInCell="1" allowOverlap="1" wp14:anchorId="341A8736" wp14:editId="1DEB792C">
                      <wp:simplePos x="0" y="0"/>
                      <wp:positionH relativeFrom="column">
                        <wp:posOffset>60960</wp:posOffset>
                      </wp:positionH>
                      <wp:positionV relativeFrom="paragraph">
                        <wp:posOffset>22860</wp:posOffset>
                      </wp:positionV>
                      <wp:extent cx="365760" cy="358140"/>
                      <wp:effectExtent l="0" t="0" r="0" b="3810"/>
                      <wp:wrapNone/>
                      <wp:docPr id="10" name="Flussdiagramm: Verzweigung 10">
                        <a:extLst xmlns:a="http://schemas.openxmlformats.org/drawingml/2006/main">
                          <a:ext uri="{FF2B5EF4-FFF2-40B4-BE49-F238E27FC236}">
                            <a16:creationId xmlns:a16="http://schemas.microsoft.com/office/drawing/2014/main" id="{B0D57CFC-C0A6-4DBE-A9E0-2DACABA101D1}"/>
                          </a:ext>
                        </a:extLst>
                      </wp:docPr>
                      <wp:cNvGraphicFramePr/>
                      <a:graphic xmlns:a="http://schemas.openxmlformats.org/drawingml/2006/main">
                        <a:graphicData uri="http://schemas.microsoft.com/office/word/2010/wordprocessingShape">
                          <wps:wsp>
                            <wps:cNvSpPr/>
                            <wps:spPr>
                              <a:xfrm>
                                <a:off x="0" y="0"/>
                                <a:ext cx="366350" cy="350687"/>
                              </a:xfrm>
                              <a:prstGeom prst="flowChartDecision">
                                <a:avLst/>
                              </a:prstGeom>
                              <a:solidFill>
                                <a:schemeClr val="accent6">
                                  <a:lumMod val="50000"/>
                                </a:schemeClr>
                              </a:solidFill>
                              <a:ln>
                                <a:noFill/>
                              </a:ln>
                            </wps:spPr>
                            <wps:style>
                              <a:lnRef idx="0">
                                <a:scrgbClr r="0" g="0" b="0"/>
                              </a:lnRef>
                              <a:fillRef idx="0">
                                <a:scrgbClr r="0" g="0" b="0"/>
                              </a:fillRef>
                              <a:effectRef idx="0">
                                <a:scrgbClr r="0" g="0" b="0"/>
                              </a:effectRef>
                              <a:fontRef idx="minor">
                                <a:schemeClr val="lt1"/>
                              </a:fontRef>
                            </wps:style>
                            <wps:txbx>
                              <w:txbxContent>
                                <w:p w:rsidR="00075FA6" w:rsidP="00075FA6" w:rsidRDefault="00075FA6" w14:paraId="0AEDBE22" w14:textId="77777777">
                                  <w:pPr>
                                    <w:jc w:val="center"/>
                                    <w:rPr>
                                      <w:rFonts w:hAnsi="Calibri" w:asciiTheme="minorHAnsi" w:cstheme="minorBidi"/>
                                      <w:color w:val="FFFFFF" w:themeColor="light1"/>
                                      <w:sz w:val="24"/>
                                      <w:szCs w:val="24"/>
                                    </w:rPr>
                                  </w:pPr>
                                  <w:r>
                                    <w:rPr>
                                      <w:rFonts w:hAnsi="Calibri" w:asciiTheme="minorHAnsi" w:cstheme="minorBidi"/>
                                      <w:color w:val="FFFFFF" w:themeColor="light1"/>
                                    </w:rPr>
                                    <w:t>1</w:t>
                                  </w:r>
                                </w:p>
                              </w:txbxContent>
                            </wps:txbx>
                            <wps:bodyPr vertOverflow="clip" horzOverflow="clip" lIns="0" tIns="0" rIns="0" bIns="0" rtlCol="0" anchor="t" anchorCtr="0"/>
                          </wps:wsp>
                        </a:graphicData>
                      </a:graphic>
                      <wp14:sizeRelH relativeFrom="page">
                        <wp14:pctWidth>0</wp14:pctWidth>
                      </wp14:sizeRelH>
                      <wp14:sizeRelV relativeFrom="page">
                        <wp14:pctHeight>0</wp14:pctHeight>
                      </wp14:sizeRelV>
                    </wp:anchor>
                  </w:drawing>
                </mc:Choice>
                <mc:Fallback>
                  <w:pict w14:anchorId="4989ABD7">
                    <v:shapetype id="_x0000_t110" coordsize="21600,21600" o:spt="110" path="m10800,l,10800,10800,21600,21600,10800xe" w14:anchorId="341A8736">
                      <v:stroke joinstyle="miter"/>
                      <v:path textboxrect="5400,5400,16200,16200" gradientshapeok="t" o:connecttype="rect"/>
                    </v:shapetype>
                    <v:shape id="Flussdiagramm: Verzweigung 10" style="position:absolute;margin-left:4.8pt;margin-top:1.8pt;width:28.8pt;height:28.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974706 [1609]"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">
                      <v:textbox inset="0,0,0,0">
                        <w:txbxContent>
                          <w:p w:rsidR="00075FA6" w:rsidP="00075FA6" w:rsidRDefault="00075FA6" w14:paraId="649841BE" w14:textId="77777777">
                            <w:pPr>
                              <w:jc w:val="center"/>
                              <w:rPr>
                                <w:rFonts w:hAnsi="Calibri" w:asciiTheme="minorHAnsi" w:cstheme="minorBidi"/>
                                <w:color w:val="FFFFFF" w:themeColor="light1"/>
                                <w:sz w:val="24"/>
                                <w:szCs w:val="24"/>
                              </w:rPr>
                            </w:pPr>
                            <w:r>
                              <w:rPr>
                                <w:rFonts w:hAnsi="Calibri" w:asciiTheme="minorHAnsi" w:cstheme="minorBidi"/>
                                <w:color w:val="FFFFFF" w:themeColor="light1"/>
                              </w:rPr>
                              <w:t>1</w:t>
                            </w:r>
                          </w:p>
                        </w:txbxContent>
                      </v:textbox>
                    </v:shape>
                  </w:pict>
                </mc:Fallback>
              </mc:AlternateContent>
            </w:r>
          </w:p>
          <w:tbl>
            <w:tblPr>
              <w:tblW w:w="201" w:type="dxa"/>
              <w:tblCellSpacing w:w="0" w:type="dxa"/>
              <w:tblCellMar>
                <w:left w:w="0" w:type="dxa"/>
                <w:right w:w="0" w:type="dxa"/>
              </w:tblCellMar>
              <w:tblLook w:val="04A0" w:firstRow="1" w:lastRow="0" w:firstColumn="1" w:lastColumn="0" w:noHBand="0" w:noVBand="1"/>
            </w:tblPr>
            <w:tblGrid>
              <w:gridCol w:w="201"/>
            </w:tblGrid>
            <w:tr w:rsidRPr="00075FA6" w:rsidR="00075FA6" w:rsidTr="00075FA6" w14:paraId="3BB5BCA0" w14:textId="77777777">
              <w:trPr>
                <w:trHeight w:val="215"/>
                <w:tblCellSpacing w:w="0" w:type="dxa"/>
              </w:trPr>
              <w:tc>
                <w:tcPr>
                  <w:tcW w:w="201" w:type="dxa"/>
                  <w:tcBorders>
                    <w:top w:val="nil"/>
                    <w:left w:val="nil"/>
                    <w:bottom w:val="single" w:color="auto" w:sz="4" w:space="0"/>
                    <w:right w:val="single" w:color="auto" w:sz="4" w:space="0"/>
                  </w:tcBorders>
                  <w:shd w:val="clear" w:color="000000" w:fill="598C3E"/>
                  <w:noWrap/>
                  <w:vAlign w:val="center"/>
                  <w:hideMark/>
                </w:tcPr>
                <w:p w:rsidRPr="00075FA6" w:rsidR="00075FA6" w:rsidP="00075FA6" w:rsidRDefault="00075FA6" w14:paraId="33BED9C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r>
          </w:tbl>
          <w:p w:rsidRPr="00075FA6" w:rsidR="00075FA6" w:rsidP="00075FA6" w:rsidRDefault="00075FA6" w14:paraId="46122057" w14:textId="77777777">
            <w:pPr>
              <w:suppressAutoHyphens w:val="0"/>
              <w:rPr>
                <w:rFonts w:ascii="Source Sans Pro" w:hAnsi="Source Sans Pro" w:eastAsia="Times New Roman"/>
                <w:color w:val="000000"/>
                <w:sz w:val="22"/>
                <w:szCs w:val="22"/>
                <w:lang w:eastAsia="de-CH"/>
              </w:rPr>
            </w:pPr>
          </w:p>
        </w:tc>
        <w:tc>
          <w:tcPr>
            <w:tcW w:w="323" w:type="dxa"/>
            <w:tcBorders>
              <w:top w:val="nil"/>
              <w:left w:val="nil"/>
              <w:bottom w:val="single" w:color="auto" w:sz="4" w:space="0"/>
              <w:right w:val="single" w:color="auto" w:sz="4" w:space="0"/>
            </w:tcBorders>
            <w:shd w:val="clear" w:color="auto" w:fill="FFFFFF" w:themeFill="background1"/>
            <w:noWrap/>
            <w:tcMar/>
            <w:vAlign w:val="center"/>
            <w:hideMark/>
          </w:tcPr>
          <w:p w:rsidRPr="00075FA6" w:rsidR="00075FA6" w:rsidP="00075FA6" w:rsidRDefault="00075FA6" w14:paraId="406F77C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FFFFF" w:themeFill="background1"/>
            <w:noWrap/>
            <w:tcMar/>
            <w:vAlign w:val="center"/>
            <w:hideMark/>
          </w:tcPr>
          <w:p w:rsidRPr="00075FA6" w:rsidR="00075FA6" w:rsidP="00075FA6" w:rsidRDefault="00075FA6" w14:paraId="0F52124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FFFFF" w:themeFill="background1"/>
            <w:noWrap/>
            <w:tcMar/>
            <w:vAlign w:val="center"/>
            <w:hideMark/>
          </w:tcPr>
          <w:p w:rsidRPr="00075FA6" w:rsidR="00075FA6" w:rsidP="00075FA6" w:rsidRDefault="00075FA6" w14:paraId="5A93647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FFFFF" w:themeFill="background1"/>
            <w:noWrap/>
            <w:tcMar/>
            <w:vAlign w:val="center"/>
            <w:hideMark/>
          </w:tcPr>
          <w:p w:rsidRPr="00075FA6" w:rsidR="00075FA6" w:rsidP="00075FA6" w:rsidRDefault="00075FA6" w14:paraId="6380FD31"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67E3F3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44B982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318664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A18C3C1"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31A96A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E12992E"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A8B2DA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58629B55"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59EDF2E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88C7EC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0E78F1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E699BE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48DF2DD"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4AABFE1"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5901266"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31EB00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r>
      <w:tr w:rsidRPr="00075FA6" w:rsidR="00075FA6" w:rsidTr="281D409F" w14:paraId="1AE1D01C" w14:textId="77777777">
        <w:trPr>
          <w:trHeight w:val="215"/>
        </w:trPr>
        <w:tc>
          <w:tcPr>
            <w:tcW w:w="1771" w:type="dxa"/>
            <w:vMerge/>
            <w:tcBorders/>
            <w:tcMar/>
            <w:vAlign w:val="center"/>
            <w:hideMark/>
          </w:tcPr>
          <w:p w:rsidRPr="00075FA6" w:rsidR="00075FA6" w:rsidP="00075FA6" w:rsidRDefault="00075FA6" w14:paraId="0DF7BD16" w14:textId="77777777">
            <w:pPr>
              <w:suppressAutoHyphens w:val="0"/>
              <w:rPr>
                <w:rFonts w:ascii="Source Sans Pro" w:hAnsi="Source Sans Pro" w:eastAsia="Times New Roman"/>
                <w:b/>
                <w:bCs/>
                <w:color w:val="000000"/>
                <w:sz w:val="24"/>
                <w:szCs w:val="24"/>
                <w:lang w:eastAsia="de-CH"/>
              </w:rPr>
            </w:pPr>
          </w:p>
        </w:tc>
        <w:tc>
          <w:tcPr>
            <w:tcW w:w="689"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741DAC96" w14:textId="77777777">
            <w:pPr>
              <w:suppressAutoHyphens w:val="0"/>
              <w:rPr>
                <w:rFonts w:ascii="Source Sans Pro" w:hAnsi="Source Sans Pro" w:eastAsia="Times New Roman"/>
                <w:b/>
                <w:bCs/>
                <w:color w:val="000000"/>
                <w:sz w:val="18"/>
                <w:szCs w:val="18"/>
                <w:lang w:eastAsia="de-CH"/>
              </w:rPr>
            </w:pPr>
            <w:r w:rsidRPr="00075FA6">
              <w:rPr>
                <w:rFonts w:ascii="Source Sans Pro" w:hAnsi="Source Sans Pro" w:eastAsia="Times New Roman"/>
                <w:b/>
                <w:bCs/>
                <w:color w:val="000000"/>
                <w:sz w:val="18"/>
                <w:szCs w:val="18"/>
                <w:lang w:eastAsia="de-CH"/>
              </w:rPr>
              <w:t>Ist-Total</w:t>
            </w:r>
          </w:p>
        </w:tc>
        <w:tc>
          <w:tcPr>
            <w:tcW w:w="370"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3172EE27"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8</w:t>
            </w:r>
          </w:p>
        </w:tc>
        <w:tc>
          <w:tcPr>
            <w:tcW w:w="323"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21272B28"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76AF60F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FFFFF" w:themeFill="background1"/>
            <w:noWrap/>
            <w:tcMar/>
            <w:vAlign w:val="center"/>
            <w:hideMark/>
          </w:tcPr>
          <w:p w:rsidRPr="00075FA6" w:rsidR="00075FA6" w:rsidP="00075FA6" w:rsidRDefault="00075FA6" w14:paraId="4127CFDA"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FFFFF" w:themeFill="background1"/>
            <w:noWrap/>
            <w:tcMar/>
            <w:vAlign w:val="center"/>
            <w:hideMark/>
          </w:tcPr>
          <w:p w:rsidRPr="00075FA6" w:rsidR="00075FA6" w:rsidP="00075FA6" w:rsidRDefault="00075FA6" w14:paraId="2F5DBC3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FFFFF" w:themeFill="background1"/>
            <w:noWrap/>
            <w:tcMar/>
            <w:vAlign w:val="center"/>
            <w:hideMark/>
          </w:tcPr>
          <w:p w:rsidRPr="00075FA6" w:rsidR="00075FA6" w:rsidP="00075FA6" w:rsidRDefault="00075FA6" w14:paraId="3A0AFBB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FFFFF" w:themeFill="background1"/>
            <w:noWrap/>
            <w:tcMar/>
            <w:vAlign w:val="center"/>
            <w:hideMark/>
          </w:tcPr>
          <w:p w:rsidRPr="00075FA6" w:rsidR="00075FA6" w:rsidP="00075FA6" w:rsidRDefault="00075FA6" w14:paraId="5266DAD1"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EE56721"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1B249B5"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FC2941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6B859C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958E0D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1B65EC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C5E43B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0757C9E0"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4DE8516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48854CE"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D2A41FE"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932A15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66447F1"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028D16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8F52E2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0F7BB85"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r>
      <w:tr w:rsidRPr="00075FA6" w:rsidR="00075FA6" w:rsidTr="281D409F" w14:paraId="3F4553C2" w14:textId="77777777">
        <w:trPr>
          <w:trHeight w:val="215"/>
        </w:trPr>
        <w:tc>
          <w:tcPr>
            <w:tcW w:w="1771" w:type="dxa"/>
            <w:vMerge w:val="restart"/>
            <w:tcBorders>
              <w:top w:val="nil"/>
              <w:left w:val="nil"/>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63F98023"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Initialisierungsantrag</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5B5A0DE"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3E962E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3</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B84144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3</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50BCCC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0BAC87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8A9CB4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4E876A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51BC06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4B1E97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85577B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1DE24B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233184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D385F6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6B0979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FB40C9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1952DD90"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B0A8A5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E6A322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B13CAE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15AEE2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8704FC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7B047F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0C50EE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2D923F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3E7D5CF1" w14:textId="77777777">
        <w:trPr>
          <w:trHeight w:val="215"/>
        </w:trPr>
        <w:tc>
          <w:tcPr>
            <w:tcW w:w="1771" w:type="dxa"/>
            <w:vMerge/>
            <w:tcBorders/>
            <w:tcMar/>
            <w:vAlign w:val="center"/>
            <w:hideMark/>
          </w:tcPr>
          <w:p w:rsidRPr="00075FA6" w:rsidR="00075FA6" w:rsidP="00075FA6" w:rsidRDefault="00075FA6" w14:paraId="61AB0693"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9283214"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616331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3</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CB1A1C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3</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59885F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7584EE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1D930E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436783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8AED5C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64D3B6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BEC595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52B918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379DF3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57573F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5EF622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B94BF8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44840CE2"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18EF238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932BB5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A492B5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411117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DD88A3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73AC3A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470EAE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AF0AF2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0C6517AF"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tcMar/>
            <w:vAlign w:val="center"/>
            <w:hideMark/>
          </w:tcPr>
          <w:p w:rsidRPr="00075FA6" w:rsidR="00075FA6" w:rsidP="00075FA6" w:rsidRDefault="00075FA6" w14:paraId="6A634C3C"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Projektantrag schreiben</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E708CF5"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EDC9A2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3</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0137DE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3</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6D1BA5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6E5A67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3310D5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BDA573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251B0A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2F3BDC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BC5635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E8038C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80DF02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9C39A5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0047A4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6D3057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2885E873"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4333DE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CDB5EC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6CFBC2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A72F9E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7EA71A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817FAB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AFA753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570331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261CBF07" w14:textId="77777777">
        <w:trPr>
          <w:trHeight w:val="215"/>
        </w:trPr>
        <w:tc>
          <w:tcPr>
            <w:tcW w:w="1771" w:type="dxa"/>
            <w:vMerge/>
            <w:tcBorders/>
            <w:tcMar/>
            <w:vAlign w:val="center"/>
            <w:hideMark/>
          </w:tcPr>
          <w:p w:rsidRPr="00075FA6" w:rsidR="00075FA6" w:rsidP="00075FA6" w:rsidRDefault="00075FA6" w14:paraId="1D4A40A2"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49E5933"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9D0C4E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4</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91EC7C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4</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CE312C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E54554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459523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1B43A1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A252E9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F7A27F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C5BC38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76A31D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0061C3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574EBB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183390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230675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65F9303F"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23BCD13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DB29C7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828921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77A2E0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545F94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877D33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7EE729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1AFF37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35484D51"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37D9475C"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Zeitplan</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59369C4"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34D59C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1</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979C50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1</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F88EEB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33BCE4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8648EB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4C4136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128C86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49D18F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9D3BE1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B30EDC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F1D8D5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BC4B52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4664B8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36C098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32B75724"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E96CFA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AA90FC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2CE7A5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639296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9F6830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10C906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A0BE35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51D04A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0E463707" w14:textId="77777777">
        <w:trPr>
          <w:trHeight w:val="215"/>
        </w:trPr>
        <w:tc>
          <w:tcPr>
            <w:tcW w:w="1771" w:type="dxa"/>
            <w:vMerge/>
            <w:tcBorders/>
            <w:tcMar/>
            <w:vAlign w:val="center"/>
            <w:hideMark/>
          </w:tcPr>
          <w:p w:rsidRPr="00075FA6" w:rsidR="00075FA6" w:rsidP="00075FA6" w:rsidRDefault="00075FA6" w14:paraId="31CADD51"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E992B71"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5245EA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1</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F50D76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1</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B64925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C4EDA1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812617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4316D9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7461A9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776D98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5835B7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B57EAA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6D0B72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00FCB8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900E5C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27A9E1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350F99B2"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3288042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71334E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6E0CC9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914CA4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DA15D2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27EE2E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8D393E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7DEED6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7531E661"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36B9BA45"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E2BC1C9"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FB5F1E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20DA8A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10C971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B0D279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2B3DA3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8C64EA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AC4807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F810B4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499950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2F7144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BD1760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DA9D80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7D0EA6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4BCEF7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4F3BB312"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051A9A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7E57B8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9BFBA8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B64F0B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A73847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CAE410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4012A9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BCBD18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75BA1F87" w14:textId="77777777">
        <w:trPr>
          <w:trHeight w:val="215"/>
        </w:trPr>
        <w:tc>
          <w:tcPr>
            <w:tcW w:w="1771" w:type="dxa"/>
            <w:vMerge/>
            <w:tcBorders/>
            <w:tcMar/>
            <w:vAlign w:val="center"/>
            <w:hideMark/>
          </w:tcPr>
          <w:p w:rsidRPr="00075FA6" w:rsidR="00075FA6" w:rsidP="00075FA6" w:rsidRDefault="00075FA6" w14:paraId="16601C3D"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0281386"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C81BA7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7DB6FA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8581F2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7B01D2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A5BDA2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0CCFAB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2BAEB3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7DE615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9482D1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0F62B2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EE1B38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3B05B3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FA92B4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7EDD66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4A47DDB4"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42110E8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366CCC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9CA943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BA48BA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28E235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1EE97C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9405DB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559165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6DBDD88C"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C9E1BB"/>
            <w:noWrap/>
            <w:tcMar/>
            <w:vAlign w:val="center"/>
            <w:hideMark/>
          </w:tcPr>
          <w:p w:rsidRPr="00075FA6" w:rsidR="00075FA6" w:rsidP="00075FA6" w:rsidRDefault="00075FA6" w14:paraId="005872DC" w14:textId="77777777">
            <w:pPr>
              <w:suppressAutoHyphens w:val="0"/>
              <w:rPr>
                <w:rFonts w:ascii="Source Sans Pro" w:hAnsi="Source Sans Pro" w:eastAsia="Times New Roman"/>
                <w:b/>
                <w:bCs/>
                <w:color w:val="000000"/>
                <w:sz w:val="24"/>
                <w:szCs w:val="24"/>
                <w:lang w:eastAsia="de-CH"/>
              </w:rPr>
            </w:pPr>
            <w:r w:rsidRPr="00075FA6">
              <w:rPr>
                <w:rFonts w:ascii="Source Sans Pro" w:hAnsi="Source Sans Pro" w:eastAsia="Times New Roman"/>
                <w:b/>
                <w:bCs/>
                <w:color w:val="000000"/>
                <w:sz w:val="24"/>
                <w:szCs w:val="24"/>
                <w:lang w:eastAsia="de-CH"/>
              </w:rPr>
              <w:t>Konzept</w:t>
            </w:r>
          </w:p>
        </w:tc>
        <w:tc>
          <w:tcPr>
            <w:tcW w:w="689"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5C3B1C4A" w14:textId="77777777">
            <w:pPr>
              <w:suppressAutoHyphens w:val="0"/>
              <w:rPr>
                <w:rFonts w:ascii="Source Sans Pro" w:hAnsi="Source Sans Pro" w:eastAsia="Times New Roman"/>
                <w:b/>
                <w:bCs/>
                <w:color w:val="000000"/>
                <w:sz w:val="18"/>
                <w:szCs w:val="18"/>
                <w:lang w:eastAsia="de-CH"/>
              </w:rPr>
            </w:pPr>
            <w:r w:rsidRPr="00075FA6">
              <w:rPr>
                <w:rFonts w:ascii="Source Sans Pro" w:hAnsi="Source Sans Pro" w:eastAsia="Times New Roman"/>
                <w:b/>
                <w:bCs/>
                <w:color w:val="000000"/>
                <w:sz w:val="18"/>
                <w:szCs w:val="18"/>
                <w:lang w:eastAsia="de-CH"/>
              </w:rPr>
              <w:t>Soll-Total</w:t>
            </w:r>
          </w:p>
        </w:tc>
        <w:tc>
          <w:tcPr>
            <w:tcW w:w="370"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62B92FD4"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3</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756CC44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68B3106A"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3889A1ED"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1315DEC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490F944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75B7BBB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24A9FCA1"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284D8488"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40E2194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3CF11B7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08B6F661"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vMerge w:val="restart"/>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6E16946B" w14:textId="76C484A4">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noProof/>
                <w:color w:val="000000"/>
                <w:sz w:val="22"/>
                <w:szCs w:val="22"/>
                <w:lang w:eastAsia="de-CH"/>
              </w:rPr>
              <mc:AlternateContent>
                <mc:Choice Requires="wps">
                  <w:drawing>
                    <wp:anchor distT="0" distB="0" distL="114300" distR="114300" simplePos="0" relativeHeight="251659264" behindDoc="0" locked="0" layoutInCell="1" allowOverlap="1" wp14:anchorId="78C1FB54" wp14:editId="526332C4">
                      <wp:simplePos x="0" y="0"/>
                      <wp:positionH relativeFrom="column">
                        <wp:posOffset>-7620</wp:posOffset>
                      </wp:positionH>
                      <wp:positionV relativeFrom="paragraph">
                        <wp:posOffset>0</wp:posOffset>
                      </wp:positionV>
                      <wp:extent cx="373380" cy="350520"/>
                      <wp:effectExtent l="0" t="0" r="7620" b="0"/>
                      <wp:wrapNone/>
                      <wp:docPr id="8" name="Flussdiagramm: Verzweigung 8">
                        <a:extLst xmlns:a="http://schemas.openxmlformats.org/drawingml/2006/main">
                          <a:ext uri="{FF2B5EF4-FFF2-40B4-BE49-F238E27FC236}">
                            <a16:creationId xmlns:a16="http://schemas.microsoft.com/office/drawing/2014/main" id="{3CE620B7-0258-4D50-B853-C5774D3900B9}"/>
                          </a:ext>
                        </a:extLst>
                      </wp:docPr>
                      <wp:cNvGraphicFramePr/>
                      <a:graphic xmlns:a="http://schemas.openxmlformats.org/drawingml/2006/main">
                        <a:graphicData uri="http://schemas.microsoft.com/office/word/2010/wordprocessingShape">
                          <wps:wsp>
                            <wps:cNvSpPr/>
                            <wps:spPr>
                              <a:xfrm>
                                <a:off x="0" y="0"/>
                                <a:ext cx="366349" cy="350687"/>
                              </a:xfrm>
                              <a:prstGeom prst="flowChartDecision">
                                <a:avLst/>
                              </a:prstGeom>
                              <a:solidFill>
                                <a:schemeClr val="accent6">
                                  <a:lumMod val="50000"/>
                                </a:schemeClr>
                              </a:solidFill>
                              <a:ln>
                                <a:noFill/>
                              </a:ln>
                            </wps:spPr>
                            <wps:style>
                              <a:lnRef idx="0">
                                <a:scrgbClr r="0" g="0" b="0"/>
                              </a:lnRef>
                              <a:fillRef idx="0">
                                <a:scrgbClr r="0" g="0" b="0"/>
                              </a:fillRef>
                              <a:effectRef idx="0">
                                <a:scrgbClr r="0" g="0" b="0"/>
                              </a:effectRef>
                              <a:fontRef idx="minor">
                                <a:schemeClr val="lt1"/>
                              </a:fontRef>
                            </wps:style>
                            <wps:txbx>
                              <w:txbxContent>
                                <w:p w:rsidR="00075FA6" w:rsidP="00075FA6" w:rsidRDefault="00075FA6" w14:paraId="76B0C6B8" w14:textId="77777777">
                                  <w:pPr>
                                    <w:jc w:val="center"/>
                                    <w:rPr>
                                      <w:rFonts w:hAnsi="Calibri" w:asciiTheme="minorHAnsi" w:cstheme="minorBidi"/>
                                      <w:color w:val="FFFFFF" w:themeColor="light1"/>
                                      <w:sz w:val="24"/>
                                      <w:szCs w:val="24"/>
                                    </w:rPr>
                                  </w:pPr>
                                  <w:r>
                                    <w:rPr>
                                      <w:rFonts w:hAnsi="Calibri" w:asciiTheme="minorHAnsi" w:cstheme="minorBidi"/>
                                      <w:color w:val="FFFFFF" w:themeColor="light1"/>
                                    </w:rPr>
                                    <w:t>2</w:t>
                                  </w:r>
                                </w:p>
                              </w:txbxContent>
                            </wps:txbx>
                            <wps:bodyPr vertOverflow="clip" horzOverflow="clip" lIns="0" tIns="0" rIns="0" bIns="0" rtlCol="0" anchor="t" anchorCtr="0"/>
                          </wps:wsp>
                        </a:graphicData>
                      </a:graphic>
                      <wp14:sizeRelH relativeFrom="page">
                        <wp14:pctWidth>0</wp14:pctWidth>
                      </wp14:sizeRelH>
                      <wp14:sizeRelV relativeFrom="page">
                        <wp14:pctHeight>0</wp14:pctHeight>
                      </wp14:sizeRelV>
                    </wp:anchor>
                  </w:drawing>
                </mc:Choice>
                <mc:Fallback>
                  <w:pict w14:anchorId="1D385091">
                    <v:shape id="Flussdiagramm: Verzweigung 8" style="position:absolute;margin-left:-.6pt;margin-top:0;width:29.4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color="#974706 [1609]"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" w14:anchorId="78C1FB54">
                      <v:textbox inset="0,0,0,0">
                        <w:txbxContent>
                          <w:p w:rsidR="00075FA6" w:rsidP="00075FA6" w:rsidRDefault="00075FA6" w14:paraId="18F999B5" w14:textId="77777777">
                            <w:pPr>
                              <w:jc w:val="center"/>
                              <w:rPr>
                                <w:rFonts w:hAnsi="Calibri" w:asciiTheme="minorHAnsi" w:cstheme="minorBidi"/>
                                <w:color w:val="FFFFFF" w:themeColor="light1"/>
                                <w:sz w:val="24"/>
                                <w:szCs w:val="24"/>
                              </w:rPr>
                            </w:pPr>
                            <w:r>
                              <w:rPr>
                                <w:rFonts w:hAnsi="Calibri" w:asciiTheme="minorHAnsi" w:cstheme="minorBidi"/>
                                <w:color w:val="FFFFFF" w:themeColor="light1"/>
                              </w:rPr>
                              <w:t>2</w:t>
                            </w:r>
                          </w:p>
                        </w:txbxContent>
                      </v:textbox>
                    </v:shape>
                  </w:pict>
                </mc:Fallback>
              </mc:AlternateContent>
            </w:r>
          </w:p>
        </w:tc>
        <w:tc>
          <w:tcPr>
            <w:tcW w:w="218"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7348BB0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483B62E4"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294DA7F6"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33147C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49AAA9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C8EC616"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C51F70E"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F7FD5B6"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6368A4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56278B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r>
      <w:tr w:rsidRPr="00075FA6" w:rsidR="00075FA6" w:rsidTr="281D409F" w14:paraId="7E30644D" w14:textId="77777777">
        <w:trPr>
          <w:trHeight w:val="215"/>
        </w:trPr>
        <w:tc>
          <w:tcPr>
            <w:tcW w:w="1771" w:type="dxa"/>
            <w:vMerge/>
            <w:tcBorders/>
            <w:tcMar/>
            <w:vAlign w:val="center"/>
            <w:hideMark/>
          </w:tcPr>
          <w:p w:rsidRPr="00075FA6" w:rsidR="00075FA6" w:rsidP="00075FA6" w:rsidRDefault="00075FA6" w14:paraId="27296B6C" w14:textId="77777777">
            <w:pPr>
              <w:suppressAutoHyphens w:val="0"/>
              <w:rPr>
                <w:rFonts w:ascii="Source Sans Pro" w:hAnsi="Source Sans Pro" w:eastAsia="Times New Roman"/>
                <w:b/>
                <w:bCs/>
                <w:color w:val="000000"/>
                <w:sz w:val="24"/>
                <w:szCs w:val="24"/>
                <w:lang w:eastAsia="de-CH"/>
              </w:rPr>
            </w:pPr>
          </w:p>
        </w:tc>
        <w:tc>
          <w:tcPr>
            <w:tcW w:w="689"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7B0ACBBF" w14:textId="77777777">
            <w:pPr>
              <w:suppressAutoHyphens w:val="0"/>
              <w:rPr>
                <w:rFonts w:ascii="Source Sans Pro" w:hAnsi="Source Sans Pro" w:eastAsia="Times New Roman"/>
                <w:b/>
                <w:bCs/>
                <w:color w:val="000000"/>
                <w:sz w:val="18"/>
                <w:szCs w:val="18"/>
                <w:lang w:eastAsia="de-CH"/>
              </w:rPr>
            </w:pPr>
            <w:r w:rsidRPr="00075FA6">
              <w:rPr>
                <w:rFonts w:ascii="Source Sans Pro" w:hAnsi="Source Sans Pro" w:eastAsia="Times New Roman"/>
                <w:b/>
                <w:bCs/>
                <w:color w:val="000000"/>
                <w:sz w:val="18"/>
                <w:szCs w:val="18"/>
                <w:lang w:eastAsia="de-CH"/>
              </w:rPr>
              <w:t>Ist-Total</w:t>
            </w:r>
          </w:p>
        </w:tc>
        <w:tc>
          <w:tcPr>
            <w:tcW w:w="370"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68376375"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0</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2FEF701F"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0FAD2F5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01FD69BC"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71CDF7F5"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05AE67B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0ECDD60A"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0998E918"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4A32FEAE"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2161458F"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2BB64B7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0B79661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vMerge/>
            <w:tcBorders/>
            <w:tcMar/>
            <w:vAlign w:val="center"/>
            <w:hideMark/>
          </w:tcPr>
          <w:p w:rsidRPr="00075FA6" w:rsidR="00075FA6" w:rsidP="00075FA6" w:rsidRDefault="00075FA6" w14:paraId="4B4DC4F0" w14:textId="77777777">
            <w:pPr>
              <w:suppressAutoHyphens w:val="0"/>
              <w:rPr>
                <w:rFonts w:ascii="Source Sans Pro" w:hAnsi="Source Sans Pro" w:eastAsia="Times New Roman"/>
                <w:b/>
                <w:bCs/>
                <w:color w:val="000000"/>
                <w:sz w:val="22"/>
                <w:szCs w:val="22"/>
                <w:lang w:eastAsia="de-CH"/>
              </w:rPr>
            </w:pPr>
          </w:p>
        </w:tc>
        <w:tc>
          <w:tcPr>
            <w:tcW w:w="218"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01890375"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005651EF"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0A91FAAC"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D4A43F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51EB7B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679F46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FA17A2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0D8954C"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FE437A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1373671"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r>
      <w:tr w:rsidRPr="00075FA6" w:rsidR="00075FA6" w:rsidTr="281D409F" w14:paraId="12C111D8"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2184DF00" w14:textId="67DF62E1">
            <w:pPr>
              <w:suppressAutoHyphens w:val="0"/>
              <w:rPr>
                <w:rFonts w:ascii="Source Sans Pro" w:hAnsi="Source Sans Pro" w:eastAsia="Times New Roman"/>
                <w:color w:val="000000"/>
                <w:sz w:val="22"/>
                <w:szCs w:val="22"/>
                <w:lang w:eastAsia="de-CH"/>
              </w:rPr>
            </w:pPr>
            <w:r w:rsidRPr="281D409F" w:rsidR="3F7AD501">
              <w:rPr>
                <w:rFonts w:ascii="Source Sans Pro" w:hAnsi="Source Sans Pro" w:eastAsia="Times New Roman"/>
                <w:color w:val="000000" w:themeColor="text1" w:themeTint="FF" w:themeShade="FF"/>
                <w:sz w:val="22"/>
                <w:szCs w:val="22"/>
                <w:lang w:eastAsia="de-CH"/>
              </w:rPr>
              <w:t>Konzept</w:t>
            </w:r>
            <w:r w:rsidRPr="281D409F" w:rsidR="00075FA6">
              <w:rPr>
                <w:rFonts w:ascii="Source Sans Pro" w:hAnsi="Source Sans Pro" w:eastAsia="Times New Roman"/>
                <w:color w:val="000000" w:themeColor="text1" w:themeTint="FF" w:themeShade="FF"/>
                <w:sz w:val="22"/>
                <w:szCs w:val="22"/>
                <w:lang w:eastAsia="de-CH"/>
              </w:rPr>
              <w:t xml:space="preserve"> erstellen</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16BD4C0"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0CD83B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3</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744007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6D3B96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37C7B8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99B906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FFFBF9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167087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8BB63B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7ED31B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198B88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AEB1F3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918EEC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3</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C8D01E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88F3BA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59EF9695"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770BF1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B5F19C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A6D24B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8263B2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DB8034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761EEB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310BAD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3DD102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05B03F52" w14:textId="77777777">
        <w:trPr>
          <w:trHeight w:val="215"/>
        </w:trPr>
        <w:tc>
          <w:tcPr>
            <w:tcW w:w="1771" w:type="dxa"/>
            <w:vMerge/>
            <w:tcBorders/>
            <w:tcMar/>
            <w:vAlign w:val="center"/>
            <w:hideMark/>
          </w:tcPr>
          <w:p w:rsidRPr="00075FA6" w:rsidR="00075FA6" w:rsidP="00075FA6" w:rsidRDefault="00075FA6" w14:paraId="13D63A01"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C7BE420"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7EB561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A52D8F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75989E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10CB34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F47238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72BDA3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85F9C3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6F9C0B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6628C7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DB45BB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B307B0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DED018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85F87A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3E4111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6F71AAF9"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76B9150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569AB0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1D2150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37CF12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B3C2F9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EF9DC0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27B49F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ED17CD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7F126196"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5579EB21"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13E2F9F"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9B5D06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F092A5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DA9BEB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406696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506054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30580D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52C57F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136E6B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23CBD8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F3EC4B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60D36D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3FE08F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3AA8EF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13AC1F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5630EC36"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DE2C3A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F780CE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B938E5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6C9C2F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549E36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EA51C6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F3EF07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C9C9BD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69A60A89" w14:textId="77777777">
        <w:trPr>
          <w:trHeight w:val="215"/>
        </w:trPr>
        <w:tc>
          <w:tcPr>
            <w:tcW w:w="1771" w:type="dxa"/>
            <w:vMerge/>
            <w:tcBorders/>
            <w:tcMar/>
            <w:vAlign w:val="center"/>
            <w:hideMark/>
          </w:tcPr>
          <w:p w:rsidRPr="00075FA6" w:rsidR="00075FA6" w:rsidP="00075FA6" w:rsidRDefault="00075FA6" w14:paraId="7F36AE53"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FCAA9A6"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CDB3D1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1C46C7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781A61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3CC7A5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67D72B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5A6583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992A38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99917D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1344ED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EC0C59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46878D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6F07AD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2A46BE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8CD78A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5D9A8DC9"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0D3E402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8309DE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C261FB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D9BEBA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1AB36D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06478A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9766E1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F6B7CF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09BD61E2"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21EF1ECF"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D7DBA65"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B64B4A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173E74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67B680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751BB7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5919A8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DE2D04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15D822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B56A86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6880F0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CB63B1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604D0B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1C8F37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5322D3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0FEA92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44AADEEE"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A37340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2D4584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74C2E5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09A3AB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7CC1F8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CE35B9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93D4A8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F61105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27A535E5" w14:textId="77777777">
        <w:trPr>
          <w:trHeight w:val="215"/>
        </w:trPr>
        <w:tc>
          <w:tcPr>
            <w:tcW w:w="1771" w:type="dxa"/>
            <w:vMerge/>
            <w:tcBorders/>
            <w:tcMar/>
            <w:vAlign w:val="center"/>
            <w:hideMark/>
          </w:tcPr>
          <w:p w:rsidRPr="00075FA6" w:rsidR="00075FA6" w:rsidP="00075FA6" w:rsidRDefault="00075FA6" w14:paraId="4160C104"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7D98CD9"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FFD24D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D7C2FC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0423BB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7FA95F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35798B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28B887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DFF162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E0260C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C47145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DE374D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A05466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76A940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EBE2D6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0E1C11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4FB920AA"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0C26F20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D1FA8F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2A2154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F17F15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49212D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2EA589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3565EF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385309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2E8F855D"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08115867"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C792277"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E2BE7C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56882A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5684EB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DA01EA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2C5405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44228B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91FD50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53C96B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06F635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C41FD0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A94F73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FDDEF8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03BA88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BBCEE4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3A0DEC37"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32BCC5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24A7DE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ECC89B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7CB1A6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5C1B15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2BC7BF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3EBAEA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3974DC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220DD169" w14:textId="77777777">
        <w:trPr>
          <w:trHeight w:val="215"/>
        </w:trPr>
        <w:tc>
          <w:tcPr>
            <w:tcW w:w="1771" w:type="dxa"/>
            <w:vMerge/>
            <w:tcBorders/>
            <w:tcMar/>
            <w:vAlign w:val="center"/>
            <w:hideMark/>
          </w:tcPr>
          <w:p w:rsidRPr="00075FA6" w:rsidR="00075FA6" w:rsidP="00075FA6" w:rsidRDefault="00075FA6" w14:paraId="52FC11DB"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B45ECEE"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49F2F4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9E6190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B59FD2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651871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0B7CFE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6AE947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282C67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E049B4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1C5905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33E3CA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5A8D81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976AE8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912C93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0BDF7B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62D595FA"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36E777E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nil"/>
              <w:right w:val="nil"/>
            </w:tcBorders>
            <w:shd w:val="clear" w:color="auto" w:fill="auto"/>
            <w:noWrap/>
            <w:tcMar/>
            <w:vAlign w:val="bottom"/>
            <w:hideMark/>
          </w:tcPr>
          <w:p w:rsidRPr="00075FA6" w:rsidR="00075FA6" w:rsidP="00075FA6" w:rsidRDefault="00075FA6" w14:paraId="68EEC755" w14:textId="480FD171">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noProof/>
                <w:color w:val="000000"/>
                <w:sz w:val="22"/>
                <w:szCs w:val="22"/>
                <w:lang w:eastAsia="de-CH"/>
              </w:rPr>
              <mc:AlternateContent>
                <mc:Choice Requires="wps">
                  <w:drawing>
                    <wp:anchor distT="0" distB="0" distL="114300" distR="114300" simplePos="0" relativeHeight="251662336" behindDoc="0" locked="0" layoutInCell="1" allowOverlap="1" wp14:anchorId="44D3C81E" wp14:editId="7ACA23C9">
                      <wp:simplePos x="0" y="0"/>
                      <wp:positionH relativeFrom="column">
                        <wp:posOffset>68580</wp:posOffset>
                      </wp:positionH>
                      <wp:positionV relativeFrom="paragraph">
                        <wp:posOffset>167640</wp:posOffset>
                      </wp:positionV>
                      <wp:extent cx="365760" cy="350520"/>
                      <wp:effectExtent l="0" t="0" r="0" b="0"/>
                      <wp:wrapNone/>
                      <wp:docPr id="7" name="Flussdiagramm: Verzweigung 7">
                        <a:extLst xmlns:a="http://schemas.openxmlformats.org/drawingml/2006/main">
                          <a:ext uri="{FF2B5EF4-FFF2-40B4-BE49-F238E27FC236}">
                            <a16:creationId xmlns:a16="http://schemas.microsoft.com/office/drawing/2014/main" id="{225C22C4-33BA-4F83-90E2-6D79AC59143C}"/>
                          </a:ext>
                        </a:extLst>
                      </wp:docPr>
                      <wp:cNvGraphicFramePr/>
                      <a:graphic xmlns:a="http://schemas.openxmlformats.org/drawingml/2006/main">
                        <a:graphicData uri="http://schemas.microsoft.com/office/word/2010/wordprocessingShape">
                          <wps:wsp>
                            <wps:cNvSpPr/>
                            <wps:spPr>
                              <a:xfrm>
                                <a:off x="0" y="0"/>
                                <a:ext cx="366351" cy="350686"/>
                              </a:xfrm>
                              <a:prstGeom prst="flowChartDecision">
                                <a:avLst/>
                              </a:prstGeom>
                              <a:solidFill>
                                <a:schemeClr val="accent6">
                                  <a:lumMod val="50000"/>
                                </a:schemeClr>
                              </a:solidFill>
                              <a:ln>
                                <a:noFill/>
                              </a:ln>
                            </wps:spPr>
                            <wps:style>
                              <a:lnRef idx="0">
                                <a:scrgbClr r="0" g="0" b="0"/>
                              </a:lnRef>
                              <a:fillRef idx="0">
                                <a:scrgbClr r="0" g="0" b="0"/>
                              </a:fillRef>
                              <a:effectRef idx="0">
                                <a:scrgbClr r="0" g="0" b="0"/>
                              </a:effectRef>
                              <a:fontRef idx="minor">
                                <a:schemeClr val="lt1"/>
                              </a:fontRef>
                            </wps:style>
                            <wps:txbx>
                              <w:txbxContent>
                                <w:p w:rsidR="00075FA6" w:rsidP="00075FA6" w:rsidRDefault="00075FA6" w14:paraId="66B85132" w14:textId="77777777">
                                  <w:pPr>
                                    <w:jc w:val="center"/>
                                    <w:rPr>
                                      <w:rFonts w:hAnsi="Calibri" w:asciiTheme="minorHAnsi" w:cstheme="minorBidi"/>
                                      <w:color w:val="FFFFFF" w:themeColor="light1"/>
                                      <w:sz w:val="24"/>
                                      <w:szCs w:val="24"/>
                                    </w:rPr>
                                  </w:pPr>
                                  <w:r>
                                    <w:rPr>
                                      <w:rFonts w:hAnsi="Calibri" w:asciiTheme="minorHAnsi" w:cstheme="minorBidi"/>
                                      <w:color w:val="FFFFFF" w:themeColor="light1"/>
                                    </w:rPr>
                                    <w:t>3</w:t>
                                  </w:r>
                                </w:p>
                              </w:txbxContent>
                            </wps:txbx>
                            <wps:bodyPr vertOverflow="clip" horzOverflow="clip" lIns="0" tIns="0" rIns="0" bIns="0" rtlCol="0" anchor="t" anchorCtr="0"/>
                          </wps:wsp>
                        </a:graphicData>
                      </a:graphic>
                      <wp14:sizeRelH relativeFrom="page">
                        <wp14:pctWidth>0</wp14:pctWidth>
                      </wp14:sizeRelH>
                      <wp14:sizeRelV relativeFrom="page">
                        <wp14:pctHeight>0</wp14:pctHeight>
                      </wp14:sizeRelV>
                    </wp:anchor>
                  </w:drawing>
                </mc:Choice>
                <mc:Fallback>
                  <w:pict w14:anchorId="34213AB7">
                    <v:shape id="Flussdiagramm: Verzweigung 7" style="position:absolute;margin-left:5.4pt;margin-top:13.2pt;width:28.8pt;height:2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color="#974706 [1609]"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" w14:anchorId="44D3C81E">
                      <v:textbox inset="0,0,0,0">
                        <w:txbxContent>
                          <w:p w:rsidR="00075FA6" w:rsidP="00075FA6" w:rsidRDefault="00075FA6" w14:paraId="5FCD5EC4" w14:textId="77777777">
                            <w:pPr>
                              <w:jc w:val="center"/>
                              <w:rPr>
                                <w:rFonts w:hAnsi="Calibri" w:asciiTheme="minorHAnsi" w:cstheme="minorBidi"/>
                                <w:color w:val="FFFFFF" w:themeColor="light1"/>
                                <w:sz w:val="24"/>
                                <w:szCs w:val="24"/>
                              </w:rPr>
                            </w:pPr>
                            <w:r>
                              <w:rPr>
                                <w:rFonts w:hAnsi="Calibri" w:asciiTheme="minorHAnsi" w:cstheme="minorBidi"/>
                                <w:color w:val="FFFFFF" w:themeColor="light1"/>
                              </w:rPr>
                              <w:t>3</w:t>
                            </w:r>
                          </w:p>
                        </w:txbxContent>
                      </v:textbox>
                    </v:shape>
                  </w:pict>
                </mc:Fallback>
              </mc:AlternateContent>
            </w:r>
          </w:p>
          <w:tbl>
            <w:tblPr>
              <w:tblW w:w="201" w:type="dxa"/>
              <w:tblCellSpacing w:w="0" w:type="dxa"/>
              <w:tblCellMar>
                <w:left w:w="0" w:type="dxa"/>
                <w:right w:w="0" w:type="dxa"/>
              </w:tblCellMar>
              <w:tblLook w:val="04A0" w:firstRow="1" w:lastRow="0" w:firstColumn="1" w:lastColumn="0" w:noHBand="0" w:noVBand="1"/>
            </w:tblPr>
            <w:tblGrid>
              <w:gridCol w:w="202"/>
            </w:tblGrid>
            <w:tr w:rsidRPr="00075FA6" w:rsidR="00075FA6" w:rsidTr="00075FA6" w14:paraId="65877CBB" w14:textId="77777777">
              <w:trPr>
                <w:trHeight w:val="215"/>
                <w:tblCellSpacing w:w="0" w:type="dxa"/>
              </w:trPr>
              <w:tc>
                <w:tcPr>
                  <w:tcW w:w="201" w:type="dxa"/>
                  <w:tcBorders>
                    <w:top w:val="nil"/>
                    <w:left w:val="nil"/>
                    <w:bottom w:val="single" w:color="auto" w:sz="4" w:space="0"/>
                    <w:right w:val="single" w:color="auto" w:sz="4" w:space="0"/>
                  </w:tcBorders>
                  <w:shd w:val="clear" w:color="auto" w:fill="auto"/>
                  <w:noWrap/>
                  <w:vAlign w:val="center"/>
                  <w:hideMark/>
                </w:tcPr>
                <w:p w:rsidRPr="00075FA6" w:rsidR="00075FA6" w:rsidP="00075FA6" w:rsidRDefault="00075FA6" w14:paraId="2B61E47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bl>
          <w:p w:rsidRPr="00075FA6" w:rsidR="00075FA6" w:rsidP="00075FA6" w:rsidRDefault="00075FA6" w14:paraId="19C8EC4D" w14:textId="77777777">
            <w:pPr>
              <w:suppressAutoHyphens w:val="0"/>
              <w:rPr>
                <w:rFonts w:ascii="Source Sans Pro" w:hAnsi="Source Sans Pro" w:eastAsia="Times New Roman"/>
                <w:color w:val="000000"/>
                <w:sz w:val="22"/>
                <w:szCs w:val="22"/>
                <w:lang w:eastAsia="de-CH"/>
              </w:rPr>
            </w:pP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C1DFBB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54DBE9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294B7E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E5F58E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AE377A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37246A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3421A9C6"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C9E1BB"/>
            <w:noWrap/>
            <w:tcMar/>
            <w:vAlign w:val="center"/>
            <w:hideMark/>
          </w:tcPr>
          <w:p w:rsidRPr="00075FA6" w:rsidR="00075FA6" w:rsidP="00075FA6" w:rsidRDefault="00075FA6" w14:paraId="072760F8" w14:textId="77777777">
            <w:pPr>
              <w:suppressAutoHyphens w:val="0"/>
              <w:rPr>
                <w:rFonts w:ascii="Source Sans Pro" w:hAnsi="Source Sans Pro" w:eastAsia="Times New Roman"/>
                <w:b/>
                <w:bCs/>
                <w:color w:val="000000"/>
                <w:sz w:val="24"/>
                <w:szCs w:val="24"/>
                <w:lang w:eastAsia="de-CH"/>
              </w:rPr>
            </w:pPr>
            <w:r w:rsidRPr="00075FA6">
              <w:rPr>
                <w:rFonts w:ascii="Source Sans Pro" w:hAnsi="Source Sans Pro" w:eastAsia="Times New Roman"/>
                <w:b/>
                <w:bCs/>
                <w:color w:val="000000"/>
                <w:sz w:val="24"/>
                <w:szCs w:val="24"/>
                <w:lang w:eastAsia="de-CH"/>
              </w:rPr>
              <w:t>Realisierung</w:t>
            </w:r>
          </w:p>
        </w:tc>
        <w:tc>
          <w:tcPr>
            <w:tcW w:w="689"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0CBFC9F0" w14:textId="77777777">
            <w:pPr>
              <w:suppressAutoHyphens w:val="0"/>
              <w:rPr>
                <w:rFonts w:ascii="Source Sans Pro" w:hAnsi="Source Sans Pro" w:eastAsia="Times New Roman"/>
                <w:b/>
                <w:bCs/>
                <w:color w:val="000000"/>
                <w:sz w:val="18"/>
                <w:szCs w:val="18"/>
                <w:lang w:eastAsia="de-CH"/>
              </w:rPr>
            </w:pPr>
            <w:r w:rsidRPr="00075FA6">
              <w:rPr>
                <w:rFonts w:ascii="Source Sans Pro" w:hAnsi="Source Sans Pro" w:eastAsia="Times New Roman"/>
                <w:b/>
                <w:bCs/>
                <w:color w:val="000000"/>
                <w:sz w:val="18"/>
                <w:szCs w:val="18"/>
                <w:lang w:eastAsia="de-CH"/>
              </w:rPr>
              <w:t>Soll-Total</w:t>
            </w:r>
          </w:p>
        </w:tc>
        <w:tc>
          <w:tcPr>
            <w:tcW w:w="370"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34B2A660"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10</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44A56E7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198BB0E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1F0EA0C8"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0F3ACCBC"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5DCD04FD"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1D453CB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043649E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31BD5F6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4901FFBC"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6CBC98CD"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1A3ED195"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76FB043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16DC9515"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12" w:type="dxa"/>
            <w:tcBorders>
              <w:top w:val="nil"/>
              <w:left w:val="single" w:color="auto" w:sz="4" w:space="0"/>
              <w:bottom w:val="single" w:color="auto" w:sz="4" w:space="0"/>
              <w:right w:val="nil"/>
            </w:tcBorders>
            <w:shd w:val="clear" w:color="auto" w:fill="598C3E"/>
            <w:noWrap/>
            <w:tcMar/>
            <w:vAlign w:val="center"/>
            <w:hideMark/>
          </w:tcPr>
          <w:p w:rsidRPr="00075FA6" w:rsidR="00075FA6" w:rsidP="00075FA6" w:rsidRDefault="00075FA6" w14:paraId="275012FC"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598C3E"/>
            <w:noWrap/>
            <w:tcMar/>
            <w:vAlign w:val="center"/>
            <w:hideMark/>
          </w:tcPr>
          <w:p w:rsidRPr="00075FA6" w:rsidR="00075FA6" w:rsidP="00075FA6" w:rsidRDefault="00075FA6" w14:paraId="45F5048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63BC2EC5"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55B397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7B7AA3F"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C0B18F1"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0C8982A"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A824916"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33ADC48"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r>
      <w:tr w:rsidRPr="00075FA6" w:rsidR="00075FA6" w:rsidTr="281D409F" w14:paraId="6EF800E3" w14:textId="77777777">
        <w:trPr>
          <w:trHeight w:val="215"/>
        </w:trPr>
        <w:tc>
          <w:tcPr>
            <w:tcW w:w="1771" w:type="dxa"/>
            <w:vMerge/>
            <w:tcBorders/>
            <w:tcMar/>
            <w:vAlign w:val="center"/>
            <w:hideMark/>
          </w:tcPr>
          <w:p w:rsidRPr="00075FA6" w:rsidR="00075FA6" w:rsidP="00075FA6" w:rsidRDefault="00075FA6" w14:paraId="0A7ACEE6" w14:textId="77777777">
            <w:pPr>
              <w:suppressAutoHyphens w:val="0"/>
              <w:rPr>
                <w:rFonts w:ascii="Source Sans Pro" w:hAnsi="Source Sans Pro" w:eastAsia="Times New Roman"/>
                <w:b/>
                <w:bCs/>
                <w:color w:val="000000"/>
                <w:sz w:val="24"/>
                <w:szCs w:val="24"/>
                <w:lang w:eastAsia="de-CH"/>
              </w:rPr>
            </w:pPr>
          </w:p>
        </w:tc>
        <w:tc>
          <w:tcPr>
            <w:tcW w:w="689"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24600959" w14:textId="77777777">
            <w:pPr>
              <w:suppressAutoHyphens w:val="0"/>
              <w:rPr>
                <w:rFonts w:ascii="Source Sans Pro" w:hAnsi="Source Sans Pro" w:eastAsia="Times New Roman"/>
                <w:b/>
                <w:bCs/>
                <w:color w:val="000000"/>
                <w:sz w:val="18"/>
                <w:szCs w:val="18"/>
                <w:lang w:eastAsia="de-CH"/>
              </w:rPr>
            </w:pPr>
            <w:r w:rsidRPr="00075FA6">
              <w:rPr>
                <w:rFonts w:ascii="Source Sans Pro" w:hAnsi="Source Sans Pro" w:eastAsia="Times New Roman"/>
                <w:b/>
                <w:bCs/>
                <w:color w:val="000000"/>
                <w:sz w:val="18"/>
                <w:szCs w:val="18"/>
                <w:lang w:eastAsia="de-CH"/>
              </w:rPr>
              <w:t>Ist-Total</w:t>
            </w:r>
          </w:p>
        </w:tc>
        <w:tc>
          <w:tcPr>
            <w:tcW w:w="370"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1353733A"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1</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03782E06"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348A474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37DCC03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2AC5CC0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0130F32D"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4DEDB58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3359CE0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174149D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3EB9B30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75155CFE"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4F9D737C"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66643596"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2D6897A8"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12" w:type="dxa"/>
            <w:tcBorders>
              <w:top w:val="nil"/>
              <w:left w:val="single" w:color="auto" w:sz="4" w:space="0"/>
              <w:bottom w:val="single" w:color="auto" w:sz="4" w:space="0"/>
              <w:right w:val="nil"/>
            </w:tcBorders>
            <w:shd w:val="clear" w:color="auto" w:fill="598C3E"/>
            <w:noWrap/>
            <w:tcMar/>
            <w:vAlign w:val="center"/>
            <w:hideMark/>
          </w:tcPr>
          <w:p w:rsidRPr="00075FA6" w:rsidR="00075FA6" w:rsidP="00075FA6" w:rsidRDefault="00075FA6" w14:paraId="208ECB8B"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598C3E"/>
            <w:noWrap/>
            <w:tcMar/>
            <w:vAlign w:val="center"/>
            <w:hideMark/>
          </w:tcPr>
          <w:p w:rsidRPr="00075FA6" w:rsidR="00075FA6" w:rsidP="00075FA6" w:rsidRDefault="00075FA6" w14:paraId="2123603A"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598C3E"/>
            <w:noWrap/>
            <w:tcMar/>
            <w:vAlign w:val="center"/>
            <w:hideMark/>
          </w:tcPr>
          <w:p w:rsidRPr="00075FA6" w:rsidR="00075FA6" w:rsidP="00075FA6" w:rsidRDefault="00075FA6" w14:paraId="652F448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1658088"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E00BACD"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D0AF256"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7FF98FF"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39D3A9D"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1DE79E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r>
      <w:tr w:rsidRPr="00075FA6" w:rsidR="00075FA6" w:rsidTr="281D409F" w14:paraId="44F25473"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3B470079"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Projekt machen</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DE9ED1D"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23A2C2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9</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CBBC97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B2D1ED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D0526E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9B2C38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A03CC1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EB8D5B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3EB74A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AE79DE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2A0D82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F91C73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694111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3</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95FD10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3</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BE3E70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71236C7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3</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705A2A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E3D667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48FB01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762BD7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20C568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E60450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E44B1B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C61F49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1F7466B4" w14:textId="77777777">
        <w:trPr>
          <w:trHeight w:val="215"/>
        </w:trPr>
        <w:tc>
          <w:tcPr>
            <w:tcW w:w="1771" w:type="dxa"/>
            <w:vMerge/>
            <w:tcBorders/>
            <w:tcMar/>
            <w:vAlign w:val="center"/>
            <w:hideMark/>
          </w:tcPr>
          <w:p w:rsidRPr="00075FA6" w:rsidR="00075FA6" w:rsidP="00075FA6" w:rsidRDefault="00075FA6" w14:paraId="1F9E8DB4"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0AF08A3"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5EB0B4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1</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51DDB7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578871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BE3860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2997A0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4EA72C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142CE4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AF16A2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A81BED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E824CA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7C3EF7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2C5D28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A29CD3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1</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0B2D12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470FCADF"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43E69BD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0F53DE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B53B21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4E4C00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6A89CE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D97E5C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757661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EF4C69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03C87AC1"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4F94CFEC"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Projektbericht</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AF963FB"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C7D667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1D05AE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13C96B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C6E4D1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E90FD3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B4F233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606AE9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965179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6461CC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ACA9E8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A2FE57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A8343A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8C7185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8FD7DB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6FCC096D"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1928CC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E2FF45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0BD174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132DF3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7AA852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3C2A47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D2B989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C8A616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57F4AA15" w14:textId="77777777">
        <w:trPr>
          <w:trHeight w:val="215"/>
        </w:trPr>
        <w:tc>
          <w:tcPr>
            <w:tcW w:w="1771" w:type="dxa"/>
            <w:vMerge/>
            <w:tcBorders/>
            <w:tcMar/>
            <w:vAlign w:val="center"/>
            <w:hideMark/>
          </w:tcPr>
          <w:p w:rsidRPr="00075FA6" w:rsidR="00075FA6" w:rsidP="00075FA6" w:rsidRDefault="00075FA6" w14:paraId="3D19DDA9"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45961EE"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40EB08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296959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5F683D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D2BFCA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B89A6E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AD4EA3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52B562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A957CF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3E73B2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8D484C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BF6C90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58B836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43D39D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BE1FAF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17660FEE"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417DDF6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4F01FE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B049E3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B36476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C5ED0D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C7F142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2344D7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B8DBF6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499E5C66"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602DD566"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Schlussbericht</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96087DD"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749130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1</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96B18E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CA651D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39DB64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466F5E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CF52BB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499C75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A805A1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90D4B9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E19F03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422553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42AE40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C7AFFB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5AFFBA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0B55DAC3"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1</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7B61AF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03480E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9428A7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8C6E1E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0D6341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49A0F6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54DDEB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766462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14B13E33" w14:textId="77777777">
        <w:trPr>
          <w:trHeight w:val="215"/>
        </w:trPr>
        <w:tc>
          <w:tcPr>
            <w:tcW w:w="1771" w:type="dxa"/>
            <w:vMerge/>
            <w:tcBorders/>
            <w:tcMar/>
            <w:vAlign w:val="center"/>
            <w:hideMark/>
          </w:tcPr>
          <w:p w:rsidRPr="00075FA6" w:rsidR="00075FA6" w:rsidP="00075FA6" w:rsidRDefault="00075FA6" w14:paraId="5B4B9629"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DCC8C51"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B2FEF1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8F351E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999753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F3198B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CBC7BF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5EDC57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DBD72A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7E40CE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2D0593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DFB04D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1F4B97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47BFE8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3E00A8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501EC6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25D75788"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5145B8A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AC993A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231E48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F18E2E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8C5021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8EF293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A0D078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0E6E37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1417B313"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6EABE891"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405EBCD"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233EB5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CD7661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E73FD7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2CE78F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602ABC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F852FF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38EBAF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5A6E56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EBB742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865322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D40C3A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89DAE5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435F19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481C0E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00D1A38E"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57C1EF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5BC627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71A3CD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49BE05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AFB2E4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12AE8C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63100B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0F5785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1EC9624B" w14:textId="77777777">
        <w:trPr>
          <w:trHeight w:val="215"/>
        </w:trPr>
        <w:tc>
          <w:tcPr>
            <w:tcW w:w="1771" w:type="dxa"/>
            <w:vMerge/>
            <w:tcBorders/>
            <w:tcMar/>
            <w:vAlign w:val="center"/>
            <w:hideMark/>
          </w:tcPr>
          <w:p w:rsidRPr="00075FA6" w:rsidR="00075FA6" w:rsidP="00075FA6" w:rsidRDefault="00075FA6" w14:paraId="6C3D9C5E"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2A4B265"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35C841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F433C9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1776FF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E0E9EF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1F5FDF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51DC7F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28C847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3C315E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E2D54F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C20FA7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835A1A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C87C8F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0351C7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091192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197EE1FC"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33B03AD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ACE301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31777A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nil"/>
              <w:right w:val="nil"/>
            </w:tcBorders>
            <w:shd w:val="clear" w:color="auto" w:fill="auto"/>
            <w:noWrap/>
            <w:tcMar/>
            <w:vAlign w:val="bottom"/>
            <w:hideMark/>
          </w:tcPr>
          <w:p w:rsidRPr="00075FA6" w:rsidR="00075FA6" w:rsidP="00075FA6" w:rsidRDefault="00075FA6" w14:paraId="5655722B" w14:textId="1A21B035">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noProof/>
                <w:color w:val="000000"/>
                <w:sz w:val="22"/>
                <w:szCs w:val="22"/>
                <w:lang w:eastAsia="de-CH"/>
              </w:rPr>
              <mc:AlternateContent>
                <mc:Choice Requires="wps">
                  <w:drawing>
                    <wp:anchor distT="0" distB="0" distL="114300" distR="114300" simplePos="0" relativeHeight="251665408" behindDoc="0" locked="0" layoutInCell="1" allowOverlap="1" wp14:anchorId="0BB0F175" wp14:editId="23477638">
                      <wp:simplePos x="0" y="0"/>
                      <wp:positionH relativeFrom="column">
                        <wp:posOffset>91440</wp:posOffset>
                      </wp:positionH>
                      <wp:positionV relativeFrom="paragraph">
                        <wp:posOffset>160020</wp:posOffset>
                      </wp:positionV>
                      <wp:extent cx="365760" cy="350520"/>
                      <wp:effectExtent l="0" t="0" r="0" b="0"/>
                      <wp:wrapNone/>
                      <wp:docPr id="6" name="Flussdiagramm: Verzweigung 6">
                        <a:extLst xmlns:a="http://schemas.openxmlformats.org/drawingml/2006/main">
                          <a:ext uri="{FF2B5EF4-FFF2-40B4-BE49-F238E27FC236}">
                            <a16:creationId xmlns:a16="http://schemas.microsoft.com/office/drawing/2014/main" id="{FCDEF6CD-2A7F-49CA-974B-E78BAE2AC410}"/>
                          </a:ext>
                        </a:extLst>
                      </wp:docPr>
                      <wp:cNvGraphicFramePr/>
                      <a:graphic xmlns:a="http://schemas.openxmlformats.org/drawingml/2006/main">
                        <a:graphicData uri="http://schemas.microsoft.com/office/word/2010/wordprocessingShape">
                          <wps:wsp>
                            <wps:cNvSpPr/>
                            <wps:spPr>
                              <a:xfrm>
                                <a:off x="0" y="0"/>
                                <a:ext cx="366351" cy="350686"/>
                              </a:xfrm>
                              <a:prstGeom prst="flowChartDecision">
                                <a:avLst/>
                              </a:prstGeom>
                              <a:solidFill>
                                <a:schemeClr val="accent6">
                                  <a:lumMod val="50000"/>
                                </a:schemeClr>
                              </a:solidFill>
                              <a:ln>
                                <a:noFill/>
                              </a:ln>
                            </wps:spPr>
                            <wps:style>
                              <a:lnRef idx="0">
                                <a:scrgbClr r="0" g="0" b="0"/>
                              </a:lnRef>
                              <a:fillRef idx="0">
                                <a:scrgbClr r="0" g="0" b="0"/>
                              </a:fillRef>
                              <a:effectRef idx="0">
                                <a:scrgbClr r="0" g="0" b="0"/>
                              </a:effectRef>
                              <a:fontRef idx="minor">
                                <a:schemeClr val="lt1"/>
                              </a:fontRef>
                            </wps:style>
                            <wps:txbx>
                              <w:txbxContent>
                                <w:p w:rsidR="00075FA6" w:rsidP="00075FA6" w:rsidRDefault="00075FA6" w14:paraId="426AE6B6" w14:textId="77777777">
                                  <w:pPr>
                                    <w:jc w:val="center"/>
                                    <w:rPr>
                                      <w:rFonts w:hAnsi="Calibri" w:asciiTheme="minorHAnsi" w:cstheme="minorBidi"/>
                                      <w:color w:val="FFFFFF" w:themeColor="light1"/>
                                      <w:sz w:val="24"/>
                                      <w:szCs w:val="24"/>
                                    </w:rPr>
                                  </w:pPr>
                                  <w:r>
                                    <w:rPr>
                                      <w:rFonts w:hAnsi="Calibri" w:asciiTheme="minorHAnsi" w:cstheme="minorBidi"/>
                                      <w:color w:val="FFFFFF" w:themeColor="light1"/>
                                    </w:rPr>
                                    <w:t>4</w:t>
                                  </w:r>
                                </w:p>
                              </w:txbxContent>
                            </wps:txbx>
                            <wps:bodyPr vertOverflow="clip" horzOverflow="clip" lIns="0" tIns="0" rIns="0" bIns="0" rtlCol="0" anchor="t" anchorCtr="0"/>
                          </wps:wsp>
                        </a:graphicData>
                      </a:graphic>
                      <wp14:sizeRelH relativeFrom="page">
                        <wp14:pctWidth>0</wp14:pctWidth>
                      </wp14:sizeRelH>
                      <wp14:sizeRelV relativeFrom="page">
                        <wp14:pctHeight>0</wp14:pctHeight>
                      </wp14:sizeRelV>
                    </wp:anchor>
                  </w:drawing>
                </mc:Choice>
                <mc:Fallback>
                  <w:pict w14:anchorId="087B670C">
                    <v:shape id="Flussdiagramm: Verzweigung 6" style="position:absolute;margin-left:7.2pt;margin-top:12.6pt;width:28.8pt;height:2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color="#974706 [1609]"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" w14:anchorId="0BB0F175">
                      <v:textbox inset="0,0,0,0">
                        <w:txbxContent>
                          <w:p w:rsidR="00075FA6" w:rsidP="00075FA6" w:rsidRDefault="00075FA6" w14:paraId="2598DEE6" w14:textId="77777777">
                            <w:pPr>
                              <w:jc w:val="center"/>
                              <w:rPr>
                                <w:rFonts w:hAnsi="Calibri" w:asciiTheme="minorHAnsi" w:cstheme="minorBidi"/>
                                <w:color w:val="FFFFFF" w:themeColor="light1"/>
                                <w:sz w:val="24"/>
                                <w:szCs w:val="24"/>
                              </w:rPr>
                            </w:pPr>
                            <w:r>
                              <w:rPr>
                                <w:rFonts w:hAnsi="Calibri" w:asciiTheme="minorHAnsi" w:cstheme="minorBidi"/>
                                <w:color w:val="FFFFFF" w:themeColor="light1"/>
                              </w:rPr>
                              <w:t>4</w:t>
                            </w:r>
                          </w:p>
                        </w:txbxContent>
                      </v:textbox>
                    </v:shape>
                  </w:pict>
                </mc:Fallback>
              </mc:AlternateContent>
            </w:r>
          </w:p>
          <w:tbl>
            <w:tblPr>
              <w:tblW w:w="201" w:type="dxa"/>
              <w:tblCellSpacing w:w="0" w:type="dxa"/>
              <w:tblCellMar>
                <w:left w:w="0" w:type="dxa"/>
                <w:right w:w="0" w:type="dxa"/>
              </w:tblCellMar>
              <w:tblLook w:val="04A0" w:firstRow="1" w:lastRow="0" w:firstColumn="1" w:lastColumn="0" w:noHBand="0" w:noVBand="1"/>
            </w:tblPr>
            <w:tblGrid>
              <w:gridCol w:w="202"/>
            </w:tblGrid>
            <w:tr w:rsidRPr="00075FA6" w:rsidR="00075FA6" w:rsidTr="00075FA6" w14:paraId="3C1E4F0C" w14:textId="77777777">
              <w:trPr>
                <w:trHeight w:val="215"/>
                <w:tblCellSpacing w:w="0" w:type="dxa"/>
              </w:trPr>
              <w:tc>
                <w:tcPr>
                  <w:tcW w:w="201" w:type="dxa"/>
                  <w:tcBorders>
                    <w:top w:val="nil"/>
                    <w:left w:val="nil"/>
                    <w:bottom w:val="single" w:color="auto" w:sz="4" w:space="0"/>
                    <w:right w:val="single" w:color="auto" w:sz="4" w:space="0"/>
                  </w:tcBorders>
                  <w:shd w:val="clear" w:color="auto" w:fill="auto"/>
                  <w:noWrap/>
                  <w:vAlign w:val="center"/>
                  <w:hideMark/>
                </w:tcPr>
                <w:p w:rsidRPr="00075FA6" w:rsidR="00075FA6" w:rsidP="00075FA6" w:rsidRDefault="00075FA6" w14:paraId="2709C02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bl>
          <w:p w:rsidRPr="00075FA6" w:rsidR="00075FA6" w:rsidP="00075FA6" w:rsidRDefault="00075FA6" w14:paraId="71CB4AE2" w14:textId="77777777">
            <w:pPr>
              <w:suppressAutoHyphens w:val="0"/>
              <w:rPr>
                <w:rFonts w:ascii="Source Sans Pro" w:hAnsi="Source Sans Pro" w:eastAsia="Times New Roman"/>
                <w:color w:val="000000"/>
                <w:sz w:val="22"/>
                <w:szCs w:val="22"/>
                <w:lang w:eastAsia="de-CH"/>
              </w:rPr>
            </w:pP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F04C3E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4DC3BE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FF1DAB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C6160B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409C6B0A"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C9E1BB"/>
            <w:noWrap/>
            <w:tcMar/>
            <w:vAlign w:val="center"/>
            <w:hideMark/>
          </w:tcPr>
          <w:p w:rsidRPr="00075FA6" w:rsidR="00075FA6" w:rsidP="00075FA6" w:rsidRDefault="00075FA6" w14:paraId="2ECCA818" w14:textId="77777777">
            <w:pPr>
              <w:suppressAutoHyphens w:val="0"/>
              <w:rPr>
                <w:rFonts w:ascii="Source Sans Pro" w:hAnsi="Source Sans Pro" w:eastAsia="Times New Roman"/>
                <w:b/>
                <w:bCs/>
                <w:color w:val="000000"/>
                <w:sz w:val="24"/>
                <w:szCs w:val="24"/>
                <w:lang w:eastAsia="de-CH"/>
              </w:rPr>
            </w:pPr>
            <w:r w:rsidRPr="00075FA6">
              <w:rPr>
                <w:rFonts w:ascii="Source Sans Pro" w:hAnsi="Source Sans Pro" w:eastAsia="Times New Roman"/>
                <w:b/>
                <w:bCs/>
                <w:color w:val="000000"/>
                <w:sz w:val="24"/>
                <w:szCs w:val="24"/>
                <w:lang w:eastAsia="de-CH"/>
              </w:rPr>
              <w:t>Präsentation</w:t>
            </w:r>
          </w:p>
        </w:tc>
        <w:tc>
          <w:tcPr>
            <w:tcW w:w="689"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7C597A2E" w14:textId="77777777">
            <w:pPr>
              <w:suppressAutoHyphens w:val="0"/>
              <w:rPr>
                <w:rFonts w:ascii="Source Sans Pro" w:hAnsi="Source Sans Pro" w:eastAsia="Times New Roman"/>
                <w:b/>
                <w:bCs/>
                <w:color w:val="000000"/>
                <w:sz w:val="18"/>
                <w:szCs w:val="18"/>
                <w:lang w:eastAsia="de-CH"/>
              </w:rPr>
            </w:pPr>
            <w:r w:rsidRPr="00075FA6">
              <w:rPr>
                <w:rFonts w:ascii="Source Sans Pro" w:hAnsi="Source Sans Pro" w:eastAsia="Times New Roman"/>
                <w:b/>
                <w:bCs/>
                <w:color w:val="000000"/>
                <w:sz w:val="18"/>
                <w:szCs w:val="18"/>
                <w:lang w:eastAsia="de-CH"/>
              </w:rPr>
              <w:t>Soll-Total</w:t>
            </w:r>
          </w:p>
        </w:tc>
        <w:tc>
          <w:tcPr>
            <w:tcW w:w="370"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0FB13245"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5.5</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1BE248C6"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530EA74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74331B7D"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67B2710F"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43A846F5"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29B6FE2C"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6C41974D"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2B56637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2C3223FF"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1A9BB2B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622428D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203EA9F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1F0AA8D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12" w:type="dxa"/>
            <w:tcBorders>
              <w:top w:val="single" w:color="auto" w:sz="4" w:space="0"/>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76FB3616"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1E56D3DE"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040AB87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49" w:type="dxa"/>
            <w:tcBorders>
              <w:top w:val="nil"/>
              <w:left w:val="nil"/>
              <w:bottom w:val="nil"/>
              <w:right w:val="nil"/>
            </w:tcBorders>
            <w:shd w:val="clear" w:color="auto" w:fill="598C3E"/>
            <w:noWrap/>
            <w:tcMar/>
            <w:vAlign w:val="center"/>
            <w:hideMark/>
          </w:tcPr>
          <w:p w:rsidRPr="00075FA6" w:rsidR="00075FA6" w:rsidP="00075FA6" w:rsidRDefault="00075FA6" w14:paraId="2A52F496"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single" w:color="auto" w:sz="4" w:space="0"/>
              <w:left w:val="nil"/>
              <w:bottom w:val="nil"/>
              <w:right w:val="nil"/>
            </w:tcBorders>
            <w:shd w:val="clear" w:color="auto" w:fill="598C3E"/>
            <w:noWrap/>
            <w:tcMar/>
            <w:vAlign w:val="center"/>
            <w:hideMark/>
          </w:tcPr>
          <w:p w:rsidRPr="00075FA6" w:rsidR="00075FA6" w:rsidP="00075FA6" w:rsidRDefault="00075FA6" w14:paraId="4B7DEC0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38D53BC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762728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6D11C0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F2C469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r>
      <w:tr w:rsidRPr="00075FA6" w:rsidR="00075FA6" w:rsidTr="281D409F" w14:paraId="3183F061" w14:textId="77777777">
        <w:trPr>
          <w:trHeight w:val="215"/>
        </w:trPr>
        <w:tc>
          <w:tcPr>
            <w:tcW w:w="1771" w:type="dxa"/>
            <w:vMerge/>
            <w:tcBorders/>
            <w:tcMar/>
            <w:vAlign w:val="center"/>
            <w:hideMark/>
          </w:tcPr>
          <w:p w:rsidRPr="00075FA6" w:rsidR="00075FA6" w:rsidP="00075FA6" w:rsidRDefault="00075FA6" w14:paraId="4BC33F37" w14:textId="77777777">
            <w:pPr>
              <w:suppressAutoHyphens w:val="0"/>
              <w:rPr>
                <w:rFonts w:ascii="Source Sans Pro" w:hAnsi="Source Sans Pro" w:eastAsia="Times New Roman"/>
                <w:b/>
                <w:bCs/>
                <w:color w:val="000000"/>
                <w:sz w:val="24"/>
                <w:szCs w:val="24"/>
                <w:lang w:eastAsia="de-CH"/>
              </w:rPr>
            </w:pPr>
          </w:p>
        </w:tc>
        <w:tc>
          <w:tcPr>
            <w:tcW w:w="689"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1C5CFFFE" w14:textId="77777777">
            <w:pPr>
              <w:suppressAutoHyphens w:val="0"/>
              <w:rPr>
                <w:rFonts w:ascii="Source Sans Pro" w:hAnsi="Source Sans Pro" w:eastAsia="Times New Roman"/>
                <w:b/>
                <w:bCs/>
                <w:color w:val="000000"/>
                <w:sz w:val="18"/>
                <w:szCs w:val="18"/>
                <w:lang w:eastAsia="de-CH"/>
              </w:rPr>
            </w:pPr>
            <w:r w:rsidRPr="00075FA6">
              <w:rPr>
                <w:rFonts w:ascii="Source Sans Pro" w:hAnsi="Source Sans Pro" w:eastAsia="Times New Roman"/>
                <w:b/>
                <w:bCs/>
                <w:color w:val="000000"/>
                <w:sz w:val="18"/>
                <w:szCs w:val="18"/>
                <w:lang w:eastAsia="de-CH"/>
              </w:rPr>
              <w:t>Ist-Total</w:t>
            </w:r>
          </w:p>
        </w:tc>
        <w:tc>
          <w:tcPr>
            <w:tcW w:w="370" w:type="dxa"/>
            <w:tcBorders>
              <w:top w:val="nil"/>
              <w:left w:val="nil"/>
              <w:bottom w:val="single" w:color="auto" w:sz="4" w:space="0"/>
              <w:right w:val="single" w:color="auto" w:sz="4" w:space="0"/>
            </w:tcBorders>
            <w:shd w:val="clear" w:color="auto" w:fill="C9E1BB"/>
            <w:noWrap/>
            <w:tcMar/>
            <w:vAlign w:val="center"/>
            <w:hideMark/>
          </w:tcPr>
          <w:p w:rsidRPr="00075FA6" w:rsidR="00075FA6" w:rsidP="00075FA6" w:rsidRDefault="00075FA6" w14:paraId="36D5730A"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0</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35AB103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7E99CFB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6DC19E9A"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37EE69F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5063F17C"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25340A3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58780C6F"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1081EA3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630355C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11FDF781"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570CC54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1FF96EE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3F20E85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12"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6C7E299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3F0DA95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ED39A"/>
            <w:noWrap/>
            <w:tcMar/>
            <w:vAlign w:val="center"/>
            <w:hideMark/>
          </w:tcPr>
          <w:p w:rsidRPr="00075FA6" w:rsidR="00075FA6" w:rsidP="00075FA6" w:rsidRDefault="00075FA6" w14:paraId="0A257C3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49" w:type="dxa"/>
            <w:tcBorders>
              <w:top w:val="nil"/>
              <w:left w:val="nil"/>
              <w:bottom w:val="single" w:color="auto" w:sz="4" w:space="0"/>
              <w:right w:val="nil"/>
            </w:tcBorders>
            <w:shd w:val="clear" w:color="auto" w:fill="598C3E"/>
            <w:noWrap/>
            <w:tcMar/>
            <w:vAlign w:val="center"/>
            <w:hideMark/>
          </w:tcPr>
          <w:p w:rsidRPr="00075FA6" w:rsidR="00075FA6" w:rsidP="00075FA6" w:rsidRDefault="00075FA6" w14:paraId="5B1A2FA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nil"/>
            </w:tcBorders>
            <w:shd w:val="clear" w:color="auto" w:fill="598C3E"/>
            <w:noWrap/>
            <w:tcMar/>
            <w:vAlign w:val="center"/>
            <w:hideMark/>
          </w:tcPr>
          <w:p w:rsidRPr="00075FA6" w:rsidR="00075FA6" w:rsidP="00075FA6" w:rsidRDefault="00075FA6" w14:paraId="16A2067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60DDAD15"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345F9E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E904B9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0B09655"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r>
      <w:tr w:rsidRPr="00075FA6" w:rsidR="00075FA6" w:rsidTr="281D409F" w14:paraId="5CDB3305"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2DA9873D" w14:textId="77777777">
            <w:pPr>
              <w:suppressAutoHyphens w:val="0"/>
              <w:rPr>
                <w:rFonts w:ascii="Source Sans Pro" w:hAnsi="Source Sans Pro" w:eastAsia="Times New Roman"/>
                <w:color w:val="000000"/>
                <w:sz w:val="22"/>
                <w:szCs w:val="22"/>
                <w:lang w:eastAsia="de-CH"/>
              </w:rPr>
            </w:pPr>
            <w:proofErr w:type="spellStart"/>
            <w:r w:rsidRPr="00075FA6">
              <w:rPr>
                <w:rFonts w:ascii="Source Sans Pro" w:hAnsi="Source Sans Pro" w:eastAsia="Times New Roman"/>
                <w:color w:val="000000"/>
                <w:sz w:val="22"/>
                <w:szCs w:val="22"/>
                <w:lang w:eastAsia="de-CH"/>
              </w:rPr>
              <w:t>Powerpoint</w:t>
            </w:r>
            <w:proofErr w:type="spellEnd"/>
            <w:r w:rsidRPr="00075FA6">
              <w:rPr>
                <w:rFonts w:ascii="Source Sans Pro" w:hAnsi="Source Sans Pro" w:eastAsia="Times New Roman"/>
                <w:color w:val="000000"/>
                <w:sz w:val="22"/>
                <w:szCs w:val="22"/>
                <w:lang w:eastAsia="de-CH"/>
              </w:rPr>
              <w:t xml:space="preserve"> erstellen</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BB60C5F"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20570D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3</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5C73AF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72D81E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7DC430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804E09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E28509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BA8FEA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D3F582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2252B6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6FDFAF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891773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F97A6F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7ED22B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F5A210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single" w:color="auto" w:sz="4" w:space="0"/>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4FB29D47"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248976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5E5A98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6A6839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3</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D129A2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DB1D99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AF61C0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E9DF0A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C26857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201B0406" w14:textId="77777777">
        <w:trPr>
          <w:trHeight w:val="215"/>
        </w:trPr>
        <w:tc>
          <w:tcPr>
            <w:tcW w:w="1771" w:type="dxa"/>
            <w:vMerge/>
            <w:tcBorders/>
            <w:tcMar/>
            <w:vAlign w:val="center"/>
            <w:hideMark/>
          </w:tcPr>
          <w:p w:rsidRPr="00075FA6" w:rsidR="00075FA6" w:rsidP="00075FA6" w:rsidRDefault="00075FA6" w14:paraId="60412C45"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F4C2AA8"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80D55D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2A2AE4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605F60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DBD130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990109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6D9664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D3530B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C9BD46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1300BB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B3D7FD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15D015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80A2C7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958CFB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F2543F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73AD6C8A"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5F29D61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30799E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5A839C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1BDD26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A3E637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67B554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48263D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93D4F6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6E52BDE4"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47760E1B"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Vortrag üben</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707F6EE"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798C92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2</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B68A11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7F9191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A438AF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C375E9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33431B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4647E0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E434A4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686469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84DCCF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BBC101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8C23AB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E52673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A4DF3A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6B885B1A"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91BD8B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C55265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9ADA7B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2</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608AB2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59A67B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F8A611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ABBF91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84EB3C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423B6DF2" w14:textId="77777777">
        <w:trPr>
          <w:trHeight w:val="215"/>
        </w:trPr>
        <w:tc>
          <w:tcPr>
            <w:tcW w:w="1771" w:type="dxa"/>
            <w:vMerge/>
            <w:tcBorders/>
            <w:tcMar/>
            <w:vAlign w:val="center"/>
            <w:hideMark/>
          </w:tcPr>
          <w:p w:rsidRPr="00075FA6" w:rsidR="00075FA6" w:rsidP="00075FA6" w:rsidRDefault="00075FA6" w14:paraId="774BB84E"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EEA7881"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41DC38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4E3FE7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9A714C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9D5949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1B29E2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C6A1F9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E4A295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E20A76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5C2E81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14FAEA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8ECEC5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43419C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DCEB6E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E4B5ED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7C8203F1"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22DE2A57"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00B13C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401F69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A5E7F2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64216F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07833A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E63A9B2"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0720BC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0FDA8C1C"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7CF5B8C6"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Präsentation</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9BE784A"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B19B28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0.5</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3E2EAC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35629F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B95AA3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7B11CE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0AEF14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26C354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0C45771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5FF7202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69849E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B56F44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1E578A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B53192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DF8CFA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3D41FA87"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2734D8D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170B5F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C0154C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0.5</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A1DB818"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12C6935"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6FCCCCB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ED6D76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33138B7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13C54B8D" w14:textId="77777777">
        <w:trPr>
          <w:trHeight w:val="215"/>
        </w:trPr>
        <w:tc>
          <w:tcPr>
            <w:tcW w:w="1771" w:type="dxa"/>
            <w:vMerge/>
            <w:tcBorders/>
            <w:tcMar/>
            <w:vAlign w:val="center"/>
            <w:hideMark/>
          </w:tcPr>
          <w:p w:rsidRPr="00075FA6" w:rsidR="00075FA6" w:rsidP="00075FA6" w:rsidRDefault="00075FA6" w14:paraId="4E3DB7E8"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30C51FCA"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561606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3BCF97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3BBD34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7A429D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FE63D6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1ECD7A0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BCEEC1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C449CE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F45172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894F71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75D8571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079110FA"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3450C9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6B0067B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09981BDF"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2B71F0A3"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D2960A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76DAC6D"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57CAF8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B67D23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8F997CC"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A414FF1"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26A49A6F"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03A491F4"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auto"/>
            <w:noWrap/>
            <w:tcMar/>
            <w:vAlign w:val="center"/>
            <w:hideMark/>
          </w:tcPr>
          <w:p w:rsidRPr="00075FA6" w:rsidR="00075FA6" w:rsidP="00075FA6" w:rsidRDefault="00075FA6" w14:paraId="12F00EAE"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689"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E6FF45E"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Soll</w:t>
            </w:r>
          </w:p>
        </w:tc>
        <w:tc>
          <w:tcPr>
            <w:tcW w:w="370"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47FE74BE"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nil"/>
              <w:right w:val="nil"/>
            </w:tcBorders>
            <w:shd w:val="clear" w:color="auto" w:fill="FFFFFF" w:themeFill="background1"/>
            <w:noWrap/>
            <w:tcMar/>
            <w:vAlign w:val="center"/>
            <w:hideMark/>
          </w:tcPr>
          <w:p w:rsidRPr="00075FA6" w:rsidR="00075FA6" w:rsidP="00075FA6" w:rsidRDefault="00075FA6" w14:paraId="07D17884"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0A090B1E"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17FC22FE"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3ED71A61"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5D1BC63D"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0D910B8C"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1074B73B"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68A5FCD7"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42E1BCF7"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691B290B"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5202789E"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43DA1546"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206EEA09"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nil"/>
              <w:bottom w:val="nil"/>
              <w:right w:val="nil"/>
            </w:tcBorders>
            <w:shd w:val="clear" w:color="auto" w:fill="FFFFFF" w:themeFill="background1"/>
            <w:noWrap/>
            <w:tcMar/>
            <w:vAlign w:val="center"/>
            <w:hideMark/>
          </w:tcPr>
          <w:p w:rsidRPr="00075FA6" w:rsidR="00075FA6" w:rsidP="00075FA6" w:rsidRDefault="00075FA6" w14:paraId="5A15194F"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7678D4D2"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1489766D"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7890EA11"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single" w:color="auto" w:sz="4" w:space="0"/>
              <w:left w:val="nil"/>
              <w:bottom w:val="nil"/>
              <w:right w:val="nil"/>
            </w:tcBorders>
            <w:shd w:val="clear" w:color="auto" w:fill="FFFFFF" w:themeFill="background1"/>
            <w:noWrap/>
            <w:tcMar/>
            <w:vAlign w:val="center"/>
            <w:hideMark/>
          </w:tcPr>
          <w:p w:rsidRPr="00075FA6" w:rsidR="00075FA6" w:rsidP="00075FA6" w:rsidRDefault="00075FA6" w14:paraId="6A709066"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single" w:color="auto" w:sz="4" w:space="0"/>
              <w:bottom w:val="nil"/>
              <w:right w:val="nil"/>
            </w:tcBorders>
            <w:shd w:val="clear" w:color="auto" w:fill="FFFFFF" w:themeFill="background1"/>
            <w:noWrap/>
            <w:tcMar/>
            <w:vAlign w:val="center"/>
            <w:hideMark/>
          </w:tcPr>
          <w:p w:rsidRPr="00075FA6" w:rsidR="00075FA6" w:rsidP="00075FA6" w:rsidRDefault="00075FA6" w14:paraId="7B608D91"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single" w:color="auto" w:sz="4" w:space="0"/>
              <w:bottom w:val="nil"/>
              <w:right w:val="nil"/>
            </w:tcBorders>
            <w:shd w:val="clear" w:color="auto" w:fill="FFFFFF" w:themeFill="background1"/>
            <w:noWrap/>
            <w:tcMar/>
            <w:vAlign w:val="center"/>
            <w:hideMark/>
          </w:tcPr>
          <w:p w:rsidRPr="00075FA6" w:rsidR="00075FA6" w:rsidP="00075FA6" w:rsidRDefault="00075FA6" w14:paraId="4223DED3"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752814E6"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F2F2F2" w:themeFill="background1" w:themeFillShade="F2"/>
            <w:noWrap/>
            <w:tcMar/>
            <w:vAlign w:val="center"/>
            <w:hideMark/>
          </w:tcPr>
          <w:p w:rsidRPr="00075FA6" w:rsidR="00075FA6" w:rsidP="00075FA6" w:rsidRDefault="00075FA6" w14:paraId="1DB6AA00"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14B43C0E" w14:textId="77777777">
        <w:trPr>
          <w:trHeight w:val="215"/>
        </w:trPr>
        <w:tc>
          <w:tcPr>
            <w:tcW w:w="1771" w:type="dxa"/>
            <w:vMerge/>
            <w:tcBorders/>
            <w:tcMar/>
            <w:vAlign w:val="center"/>
            <w:hideMark/>
          </w:tcPr>
          <w:p w:rsidRPr="00075FA6" w:rsidR="00075FA6" w:rsidP="00075FA6" w:rsidRDefault="00075FA6" w14:paraId="5B7FE9D9" w14:textId="77777777">
            <w:pPr>
              <w:suppressAutoHyphens w:val="0"/>
              <w:rPr>
                <w:rFonts w:ascii="Source Sans Pro" w:hAnsi="Source Sans Pro" w:eastAsia="Times New Roman"/>
                <w:color w:val="000000"/>
                <w:sz w:val="22"/>
                <w:szCs w:val="22"/>
                <w:lang w:eastAsia="de-CH"/>
              </w:rPr>
            </w:pPr>
          </w:p>
        </w:tc>
        <w:tc>
          <w:tcPr>
            <w:tcW w:w="689"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53B0A1D" w14:textId="77777777">
            <w:pPr>
              <w:suppressAutoHyphens w:val="0"/>
              <w:rPr>
                <w:rFonts w:ascii="Source Sans Pro" w:hAnsi="Source Sans Pro" w:eastAsia="Times New Roman"/>
                <w:color w:val="000000"/>
                <w:sz w:val="18"/>
                <w:szCs w:val="18"/>
                <w:lang w:eastAsia="de-CH"/>
              </w:rPr>
            </w:pPr>
            <w:r w:rsidRPr="00075FA6">
              <w:rPr>
                <w:rFonts w:ascii="Source Sans Pro" w:hAnsi="Source Sans Pro" w:eastAsia="Times New Roman"/>
                <w:color w:val="000000"/>
                <w:sz w:val="18"/>
                <w:szCs w:val="18"/>
                <w:lang w:eastAsia="de-CH"/>
              </w:rPr>
              <w:t>Ist</w:t>
            </w:r>
          </w:p>
        </w:tc>
        <w:tc>
          <w:tcPr>
            <w:tcW w:w="370"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54FFE409"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0</w:t>
            </w:r>
          </w:p>
        </w:tc>
        <w:tc>
          <w:tcPr>
            <w:tcW w:w="323"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77DBFD84"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4D999F66"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1984DC01"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18F8E4F0"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1F73851C"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2DC6464F"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2A8414F3"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2824765C"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19DD7739"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60338A57"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344F1422"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58C41EBD"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76DC0FF3"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12"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735CCE91"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4A6D8317"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664AF147"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49"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64172E85"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nil"/>
              <w:bottom w:val="single" w:color="auto" w:sz="4" w:space="0"/>
              <w:right w:val="nil"/>
            </w:tcBorders>
            <w:shd w:val="clear" w:color="auto" w:fill="FFFFFF" w:themeFill="background1"/>
            <w:noWrap/>
            <w:tcMar/>
            <w:vAlign w:val="center"/>
            <w:hideMark/>
          </w:tcPr>
          <w:p w:rsidRPr="00075FA6" w:rsidR="00075FA6" w:rsidP="00075FA6" w:rsidRDefault="00075FA6" w14:paraId="68609C93"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5D63A1B2"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218"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523F11E3" w14:textId="77777777">
            <w:pPr>
              <w:suppressAutoHyphens w:val="0"/>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auto"/>
            <w:noWrap/>
            <w:tcMar/>
            <w:vAlign w:val="center"/>
            <w:hideMark/>
          </w:tcPr>
          <w:p w:rsidRPr="00075FA6" w:rsidR="00075FA6" w:rsidP="00075FA6" w:rsidRDefault="00075FA6" w14:paraId="589E24B4"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c>
          <w:tcPr>
            <w:tcW w:w="187" w:type="dxa"/>
            <w:tcBorders>
              <w:top w:val="nil"/>
              <w:left w:val="nil"/>
              <w:bottom w:val="single" w:color="auto" w:sz="4" w:space="0"/>
              <w:right w:val="single" w:color="auto" w:sz="4" w:space="0"/>
            </w:tcBorders>
            <w:shd w:val="clear" w:color="auto" w:fill="auto"/>
            <w:noWrap/>
            <w:tcMar/>
            <w:vAlign w:val="center"/>
            <w:hideMark/>
          </w:tcPr>
          <w:p w:rsidRPr="00075FA6" w:rsidR="00075FA6" w:rsidP="00075FA6" w:rsidRDefault="00075FA6" w14:paraId="45F2F52B" w14:textId="77777777">
            <w:pPr>
              <w:suppressAutoHyphens w:val="0"/>
              <w:jc w:val="center"/>
              <w:rPr>
                <w:rFonts w:ascii="Source Sans Pro" w:hAnsi="Source Sans Pro" w:eastAsia="Times New Roman"/>
                <w:color w:val="000000"/>
                <w:sz w:val="22"/>
                <w:szCs w:val="22"/>
                <w:lang w:eastAsia="de-CH"/>
              </w:rPr>
            </w:pPr>
            <w:r w:rsidRPr="00075FA6">
              <w:rPr>
                <w:rFonts w:ascii="Source Sans Pro" w:hAnsi="Source Sans Pro" w:eastAsia="Times New Roman"/>
                <w:color w:val="000000"/>
                <w:sz w:val="22"/>
                <w:szCs w:val="22"/>
                <w:lang w:eastAsia="de-CH"/>
              </w:rPr>
              <w:t> </w:t>
            </w:r>
          </w:p>
        </w:tc>
      </w:tr>
      <w:tr w:rsidRPr="00075FA6" w:rsidR="00075FA6" w:rsidTr="281D409F" w14:paraId="36255CC5" w14:textId="77777777">
        <w:trPr>
          <w:trHeight w:val="215"/>
        </w:trPr>
        <w:tc>
          <w:tcPr>
            <w:tcW w:w="1771" w:type="dxa"/>
            <w:vMerge w:val="restart"/>
            <w:tcBorders>
              <w:top w:val="nil"/>
              <w:left w:val="single" w:color="auto" w:sz="4" w:space="0"/>
              <w:bottom w:val="single" w:color="000000" w:themeColor="text1" w:sz="4" w:space="0"/>
              <w:right w:val="single" w:color="auto" w:sz="4" w:space="0"/>
            </w:tcBorders>
            <w:shd w:val="clear" w:color="auto" w:fill="D9D9D9" w:themeFill="background1" w:themeFillShade="D9"/>
            <w:noWrap/>
            <w:tcMar/>
            <w:vAlign w:val="center"/>
            <w:hideMark/>
          </w:tcPr>
          <w:p w:rsidRPr="00075FA6" w:rsidR="00075FA6" w:rsidP="00075FA6" w:rsidRDefault="00075FA6" w14:paraId="617098DC" w14:textId="77777777">
            <w:pPr>
              <w:suppressAutoHyphens w:val="0"/>
              <w:rPr>
                <w:rFonts w:ascii="Source Sans Pro" w:hAnsi="Source Sans Pro" w:eastAsia="Times New Roman"/>
                <w:b/>
                <w:bCs/>
                <w:color w:val="000000"/>
                <w:sz w:val="24"/>
                <w:szCs w:val="24"/>
                <w:lang w:eastAsia="de-CH"/>
              </w:rPr>
            </w:pPr>
            <w:r w:rsidRPr="00075FA6">
              <w:rPr>
                <w:rFonts w:ascii="Source Sans Pro" w:hAnsi="Source Sans Pro" w:eastAsia="Times New Roman"/>
                <w:b/>
                <w:bCs/>
                <w:color w:val="000000"/>
                <w:sz w:val="24"/>
                <w:szCs w:val="24"/>
                <w:lang w:eastAsia="de-CH"/>
              </w:rPr>
              <w:t>Total</w:t>
            </w:r>
          </w:p>
        </w:tc>
        <w:tc>
          <w:tcPr>
            <w:tcW w:w="689"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37A51D78" w14:textId="77777777">
            <w:pPr>
              <w:suppressAutoHyphens w:val="0"/>
              <w:rPr>
                <w:rFonts w:ascii="Source Sans Pro" w:hAnsi="Source Sans Pro" w:eastAsia="Times New Roman"/>
                <w:b/>
                <w:bCs/>
                <w:color w:val="000000"/>
                <w:sz w:val="18"/>
                <w:szCs w:val="18"/>
                <w:lang w:eastAsia="de-CH"/>
              </w:rPr>
            </w:pPr>
            <w:r w:rsidRPr="00075FA6">
              <w:rPr>
                <w:rFonts w:ascii="Source Sans Pro" w:hAnsi="Source Sans Pro" w:eastAsia="Times New Roman"/>
                <w:b/>
                <w:bCs/>
                <w:color w:val="000000"/>
                <w:sz w:val="18"/>
                <w:szCs w:val="18"/>
                <w:lang w:eastAsia="de-CH"/>
              </w:rPr>
              <w:t>Soll-Total</w:t>
            </w:r>
          </w:p>
        </w:tc>
        <w:tc>
          <w:tcPr>
            <w:tcW w:w="370"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54684D80"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0</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4071F73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6F2629BC"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261BFDF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1AE9EF1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1B8594A8"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6EA4A1F5"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3CE6254C"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6431A0A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5EED5B3E"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52D2504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695ED68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765933B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5720D2AF"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12" w:type="dxa"/>
            <w:tcBorders>
              <w:top w:val="single" w:color="auto" w:sz="4" w:space="0"/>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213F6535"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181A6FBC"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493D2BBB"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49"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4AC373C2"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473CB69D"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7F36766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676957A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4F54CD2E"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187"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03502EF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r>
      <w:tr w:rsidRPr="00075FA6" w:rsidR="00075FA6" w:rsidTr="281D409F" w14:paraId="6EDDD388" w14:textId="77777777">
        <w:trPr>
          <w:trHeight w:val="215"/>
        </w:trPr>
        <w:tc>
          <w:tcPr>
            <w:tcW w:w="1771" w:type="dxa"/>
            <w:vMerge/>
            <w:tcBorders/>
            <w:tcMar/>
            <w:vAlign w:val="center"/>
            <w:hideMark/>
          </w:tcPr>
          <w:p w:rsidRPr="00075FA6" w:rsidR="00075FA6" w:rsidP="00075FA6" w:rsidRDefault="00075FA6" w14:paraId="5264B228" w14:textId="77777777">
            <w:pPr>
              <w:suppressAutoHyphens w:val="0"/>
              <w:rPr>
                <w:rFonts w:ascii="Source Sans Pro" w:hAnsi="Source Sans Pro" w:eastAsia="Times New Roman"/>
                <w:b/>
                <w:bCs/>
                <w:color w:val="000000"/>
                <w:sz w:val="24"/>
                <w:szCs w:val="24"/>
                <w:lang w:eastAsia="de-CH"/>
              </w:rPr>
            </w:pPr>
          </w:p>
        </w:tc>
        <w:tc>
          <w:tcPr>
            <w:tcW w:w="689"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7C138909" w14:textId="77777777">
            <w:pPr>
              <w:suppressAutoHyphens w:val="0"/>
              <w:rPr>
                <w:rFonts w:ascii="Source Sans Pro" w:hAnsi="Source Sans Pro" w:eastAsia="Times New Roman"/>
                <w:b/>
                <w:bCs/>
                <w:color w:val="000000"/>
                <w:sz w:val="18"/>
                <w:szCs w:val="18"/>
                <w:lang w:eastAsia="de-CH"/>
              </w:rPr>
            </w:pPr>
            <w:r w:rsidRPr="00075FA6">
              <w:rPr>
                <w:rFonts w:ascii="Source Sans Pro" w:hAnsi="Source Sans Pro" w:eastAsia="Times New Roman"/>
                <w:b/>
                <w:bCs/>
                <w:color w:val="000000"/>
                <w:sz w:val="18"/>
                <w:szCs w:val="18"/>
                <w:lang w:eastAsia="de-CH"/>
              </w:rPr>
              <w:t>Ist-Total</w:t>
            </w:r>
          </w:p>
        </w:tc>
        <w:tc>
          <w:tcPr>
            <w:tcW w:w="370"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147D1CAD"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0</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1EC1DCCF"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0E40C16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654740FC"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7994FDD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63DA98A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541E9156"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33BA6E3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12229231"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534F1859"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1C65F12A"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0DE1A22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2415F64D"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7996BCCA"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12" w:type="dxa"/>
            <w:tcBorders>
              <w:top w:val="nil"/>
              <w:left w:val="single" w:color="auto" w:sz="4" w:space="0"/>
              <w:bottom w:val="single" w:color="auto" w:sz="4" w:space="0"/>
              <w:right w:val="nil"/>
            </w:tcBorders>
            <w:shd w:val="clear" w:color="auto" w:fill="FFFFFF" w:themeFill="background1"/>
            <w:noWrap/>
            <w:tcMar/>
            <w:vAlign w:val="center"/>
            <w:hideMark/>
          </w:tcPr>
          <w:p w:rsidRPr="00075FA6" w:rsidR="00075FA6" w:rsidP="00075FA6" w:rsidRDefault="00075FA6" w14:paraId="26D582E7" w14:textId="77777777">
            <w:pPr>
              <w:suppressAutoHyphens w:val="0"/>
              <w:jc w:val="center"/>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single" w:color="auto" w:sz="4" w:space="0"/>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680B9296"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1F0366F3"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49"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609145AD"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402AF00A"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4A478294"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218"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34694487"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323"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4576C3F0"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c>
          <w:tcPr>
            <w:tcW w:w="187" w:type="dxa"/>
            <w:tcBorders>
              <w:top w:val="nil"/>
              <w:left w:val="nil"/>
              <w:bottom w:val="single" w:color="auto" w:sz="4" w:space="0"/>
              <w:right w:val="single" w:color="auto" w:sz="4" w:space="0"/>
            </w:tcBorders>
            <w:shd w:val="clear" w:color="auto" w:fill="D9D9D9" w:themeFill="background1" w:themeFillShade="D9"/>
            <w:noWrap/>
            <w:tcMar/>
            <w:vAlign w:val="center"/>
            <w:hideMark/>
          </w:tcPr>
          <w:p w:rsidRPr="00075FA6" w:rsidR="00075FA6" w:rsidP="00075FA6" w:rsidRDefault="00075FA6" w14:paraId="7847A04E" w14:textId="77777777">
            <w:pPr>
              <w:suppressAutoHyphens w:val="0"/>
              <w:rPr>
                <w:rFonts w:ascii="Source Sans Pro" w:hAnsi="Source Sans Pro" w:eastAsia="Times New Roman"/>
                <w:b/>
                <w:bCs/>
                <w:color w:val="000000"/>
                <w:sz w:val="22"/>
                <w:szCs w:val="22"/>
                <w:lang w:eastAsia="de-CH"/>
              </w:rPr>
            </w:pPr>
            <w:r w:rsidRPr="00075FA6">
              <w:rPr>
                <w:rFonts w:ascii="Source Sans Pro" w:hAnsi="Source Sans Pro" w:eastAsia="Times New Roman"/>
                <w:b/>
                <w:bCs/>
                <w:color w:val="000000"/>
                <w:sz w:val="22"/>
                <w:szCs w:val="22"/>
                <w:lang w:eastAsia="de-CH"/>
              </w:rPr>
              <w:t> </w:t>
            </w:r>
          </w:p>
        </w:tc>
      </w:tr>
    </w:tbl>
    <w:p w:rsidR="00CF7A5D" w:rsidP="00114661" w:rsidRDefault="00CF7A5D" w14:paraId="5A1FDE29" w14:textId="77777777">
      <w:pPr>
        <w:pStyle w:val="TextCDB"/>
        <w:tabs>
          <w:tab w:val="left" w:pos="3262"/>
        </w:tabs>
        <w:rPr>
          <w:color w:val="B2A1C7" w:themeColor="accent4" w:themeTint="99"/>
          <w:lang w:val="de-CH"/>
        </w:rPr>
      </w:pPr>
    </w:p>
    <w:p w:rsidR="00114661" w:rsidP="00114661" w:rsidRDefault="00114661" w14:paraId="57C80911" w14:textId="791D49E4">
      <w:pPr>
        <w:pStyle w:val="TextCDB"/>
        <w:tabs>
          <w:tab w:val="left" w:pos="3262"/>
        </w:tabs>
        <w:rPr>
          <w:lang w:val="de-CH"/>
        </w:rPr>
      </w:pPr>
    </w:p>
    <w:p w:rsidR="00114661" w:rsidP="00114661" w:rsidRDefault="00114661" w14:paraId="57C80912" w14:textId="77777777">
      <w:pPr>
        <w:pStyle w:val="TextCDB"/>
        <w:tabs>
          <w:tab w:val="left" w:pos="3262"/>
        </w:tabs>
        <w:rPr>
          <w:lang w:val="de-CH"/>
        </w:rPr>
      </w:pPr>
    </w:p>
    <w:p w:rsidR="00114661" w:rsidP="00114661" w:rsidRDefault="00114661" w14:paraId="57C80913" w14:textId="77777777">
      <w:pPr>
        <w:pStyle w:val="berschrift1"/>
        <w:numPr>
          <w:ilvl w:val="0"/>
          <w:numId w:val="19"/>
        </w:numPr>
        <w:tabs>
          <w:tab w:val="left" w:pos="850"/>
          <w:tab w:val="left" w:pos="3262"/>
        </w:tabs>
        <w:suppressAutoHyphens w:val="0"/>
        <w:spacing w:before="120" w:after="120" w:line="288" w:lineRule="auto"/>
      </w:pPr>
      <w:bookmarkStart w:name="_Toc409788303" w:id="54"/>
      <w:bookmarkStart w:name="_Toc350764399" w:id="55"/>
      <w:bookmarkStart w:name="_Toc410741981" w:id="56"/>
      <w:bookmarkStart w:name="_Toc120916620" w:id="57"/>
      <w:r>
        <w:t>Empfehlung</w:t>
      </w:r>
      <w:bookmarkEnd w:id="54"/>
      <w:bookmarkEnd w:id="55"/>
      <w:bookmarkEnd w:id="56"/>
      <w:bookmarkEnd w:id="57"/>
    </w:p>
    <w:p w:rsidRPr="004D06F4" w:rsidR="006842ED" w:rsidP="006842ED" w:rsidRDefault="006842ED" w14:paraId="7C6396CB" w14:textId="080AE51E">
      <w:pPr>
        <w:rPr>
          <w:sz w:val="22"/>
          <w:szCs w:val="22"/>
        </w:rPr>
      </w:pPr>
      <w:r w:rsidRPr="004D06F4">
        <w:rPr>
          <w:sz w:val="22"/>
          <w:szCs w:val="22"/>
        </w:rPr>
        <w:t>Ich empfehle ihnen vo</w:t>
      </w:r>
      <w:r w:rsidRPr="004D06F4" w:rsidR="00504916">
        <w:rPr>
          <w:sz w:val="22"/>
          <w:szCs w:val="22"/>
        </w:rPr>
        <w:t>n</w:t>
      </w:r>
      <w:r w:rsidRPr="004D06F4">
        <w:rPr>
          <w:sz w:val="22"/>
          <w:szCs w:val="22"/>
        </w:rPr>
        <w:t xml:space="preserve"> tiefsten Herzen, diesen Projektantrag zu </w:t>
      </w:r>
      <w:r w:rsidRPr="004D06F4" w:rsidR="00D22800">
        <w:rPr>
          <w:sz w:val="22"/>
          <w:szCs w:val="22"/>
        </w:rPr>
        <w:t>befürworten</w:t>
      </w:r>
      <w:r w:rsidR="004D06F4">
        <w:rPr>
          <w:sz w:val="22"/>
          <w:szCs w:val="22"/>
        </w:rPr>
        <w:t>, damit wir dieses Projekt schnell und sauber erarbeiten können.</w:t>
      </w:r>
    </w:p>
    <w:p w:rsidR="00114661" w:rsidP="00114661" w:rsidRDefault="00114661" w14:paraId="57C80915" w14:textId="77777777">
      <w:pPr>
        <w:pStyle w:val="TextCDB"/>
        <w:tabs>
          <w:tab w:val="left" w:pos="3262"/>
        </w:tabs>
        <w:rPr>
          <w:lang w:val="de-CH"/>
        </w:rPr>
      </w:pPr>
    </w:p>
    <w:p w:rsidR="00114661" w:rsidP="00114661" w:rsidRDefault="00114661" w14:paraId="57C80916" w14:textId="77777777">
      <w:pPr>
        <w:pStyle w:val="berschrift1"/>
        <w:numPr>
          <w:ilvl w:val="0"/>
          <w:numId w:val="19"/>
        </w:numPr>
        <w:tabs>
          <w:tab w:val="left" w:pos="850"/>
          <w:tab w:val="left" w:pos="3262"/>
        </w:tabs>
        <w:suppressAutoHyphens w:val="0"/>
        <w:spacing w:before="120" w:after="120" w:line="288" w:lineRule="auto"/>
      </w:pPr>
      <w:bookmarkStart w:name="_Toc409788304" w:id="58"/>
      <w:bookmarkStart w:name="_Toc410741982" w:id="59"/>
      <w:bookmarkStart w:name="_Toc120916621" w:id="60"/>
      <w:r>
        <w:t>Projektfreigabe</w:t>
      </w:r>
      <w:bookmarkEnd w:id="58"/>
      <w:bookmarkEnd w:id="59"/>
      <w:bookmarkEnd w:id="60"/>
    </w:p>
    <w:p w:rsidR="00114661" w:rsidP="00114661" w:rsidRDefault="00114661" w14:paraId="57C80917" w14:textId="77777777">
      <w:pPr>
        <w:pStyle w:val="TextCDB"/>
        <w:tabs>
          <w:tab w:val="left" w:pos="3262"/>
        </w:tabs>
        <w:rPr>
          <w:lang w:val="de-CH"/>
        </w:rPr>
      </w:pPr>
      <w:r>
        <w:rPr>
          <w:lang w:val="de-CH"/>
        </w:rPr>
        <w:t>Hiermit bestätigt der Auftraggeber die Freigabe des Projekts:</w:t>
      </w:r>
    </w:p>
    <w:p w:rsidR="00114661" w:rsidP="00114661" w:rsidRDefault="00114661" w14:paraId="57C80918" w14:textId="77777777">
      <w:pPr>
        <w:pStyle w:val="TextCDB"/>
        <w:tabs>
          <w:tab w:val="left" w:pos="3262"/>
        </w:tabs>
        <w:rPr>
          <w:lang w:val="de-CH"/>
        </w:rPr>
      </w:pPr>
    </w:p>
    <w:p w:rsidR="00114661" w:rsidP="00114661" w:rsidRDefault="00114661" w14:paraId="57C80919" w14:textId="77777777">
      <w:pPr>
        <w:pStyle w:val="TextCDB"/>
        <w:tabs>
          <w:tab w:val="left" w:pos="3262"/>
        </w:tabs>
        <w:rPr>
          <w:lang w:val="de-CH"/>
        </w:rPr>
      </w:pPr>
    </w:p>
    <w:p w:rsidR="00114661" w:rsidP="00114661" w:rsidRDefault="00114661" w14:paraId="57C8091A" w14:textId="77777777">
      <w:pPr>
        <w:pStyle w:val="TextCDB"/>
        <w:tabs>
          <w:tab w:val="left" w:pos="3262"/>
        </w:tabs>
        <w:rPr>
          <w:lang w:val="de-CH"/>
        </w:rPr>
      </w:pPr>
    </w:p>
    <w:p w:rsidR="00114661" w:rsidP="00114661" w:rsidRDefault="00114661" w14:paraId="57C8091B" w14:textId="77777777">
      <w:pPr>
        <w:pStyle w:val="TextCDB"/>
        <w:tabs>
          <w:tab w:val="left" w:pos="3262"/>
        </w:tabs>
        <w:rPr>
          <w:lang w:val="de-CH"/>
        </w:rPr>
      </w:pPr>
    </w:p>
    <w:p w:rsidR="00114661" w:rsidP="00114661" w:rsidRDefault="005E2988" w14:paraId="57C8091C" w14:textId="77282A4B">
      <w:pPr>
        <w:pStyle w:val="TextCDB"/>
        <w:tabs>
          <w:tab w:val="left" w:pos="3262"/>
        </w:tabs>
        <w:rPr>
          <w:lang w:val="de-CH"/>
        </w:rPr>
      </w:pPr>
      <w:r>
        <w:rPr>
          <w:noProof/>
          <w:lang w:val="de-CH"/>
        </w:rPr>
        <mc:AlternateContent>
          <mc:Choice Requires="wpi">
            <w:drawing>
              <wp:anchor distT="0" distB="0" distL="114300" distR="114300" simplePos="0" relativeHeight="251658242" behindDoc="0" locked="0" layoutInCell="1" allowOverlap="1" wp14:anchorId="30EE4786" wp14:editId="50BA48EA">
                <wp:simplePos x="0" y="0"/>
                <wp:positionH relativeFrom="column">
                  <wp:posOffset>2250440</wp:posOffset>
                </wp:positionH>
                <wp:positionV relativeFrom="paragraph">
                  <wp:posOffset>-119380</wp:posOffset>
                </wp:positionV>
                <wp:extent cx="1111710" cy="730250"/>
                <wp:effectExtent l="38100" t="38100" r="12700" b="31750"/>
                <wp:wrapNone/>
                <wp:docPr id="22" name="Freihand 22"/>
                <wp:cNvGraphicFramePr/>
                <a:graphic xmlns:a="http://schemas.openxmlformats.org/drawingml/2006/main">
                  <a:graphicData uri="http://schemas.microsoft.com/office/word/2010/wordprocessingInk">
                    <w14:contentPart bwMode="auto" r:id="rId7">
                      <w14:nvContentPartPr>
                        <w14:cNvContentPartPr/>
                      </w14:nvContentPartPr>
                      <w14:xfrm>
                        <a:off x="0" y="0"/>
                        <a:ext cx="1111710" cy="730250"/>
                      </w14:xfrm>
                    </w14:contentPart>
                  </a:graphicData>
                </a:graphic>
              </wp:anchor>
            </w:drawing>
          </mc:Choice>
          <mc:Fallback>
            <w:pict w14:anchorId="022AF4E0">
              <v:shapetype id="_x0000_t75" coordsize="21600,21600" filled="f" stroked="f" o:spt="75" o:preferrelative="t" path="m@4@5l@4@11@9@11@9@5xe" w14:anchorId="7B869FE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22" style="position:absolute;margin-left:176.85pt;margin-top:-9.75pt;width:88.25pt;height:58.2pt;z-index:25165824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">
                <v:imagedata o:title="" r:id="rId8"/>
              </v:shape>
            </w:pict>
          </mc:Fallback>
        </mc:AlternateContent>
      </w:r>
    </w:p>
    <w:p w:rsidR="00114661" w:rsidP="00114661" w:rsidRDefault="00114661" w14:paraId="57C8091D" w14:textId="6C4DE8AD">
      <w:pPr>
        <w:pStyle w:val="TextCDB"/>
        <w:tabs>
          <w:tab w:val="left" w:pos="3262"/>
        </w:tabs>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r>
      <w:r>
        <w:rPr>
          <w:lang w:val="de-CH"/>
        </w:rPr>
        <w:t>_______________________</w:t>
      </w:r>
    </w:p>
    <w:p w:rsidR="00114661" w:rsidP="00114661" w:rsidRDefault="00114661" w14:paraId="57C8091E" w14:textId="77777777">
      <w:pPr>
        <w:pStyle w:val="TextCDB"/>
        <w:tabs>
          <w:tab w:val="left" w:pos="3262"/>
        </w:tabs>
        <w:rPr>
          <w:lang w:val="de-CH"/>
        </w:rPr>
      </w:pPr>
      <w:r>
        <w:rPr>
          <w:lang w:val="de-CH"/>
        </w:rPr>
        <w:t>Der Auftraggeber</w:t>
      </w:r>
      <w:r>
        <w:rPr>
          <w:lang w:val="de-CH"/>
        </w:rPr>
        <w:tab/>
      </w:r>
      <w:r>
        <w:rPr>
          <w:lang w:val="de-CH"/>
        </w:rPr>
        <w:tab/>
      </w:r>
      <w:r>
        <w:rPr>
          <w:lang w:val="de-CH"/>
        </w:rPr>
        <w:t>Der Projektleiter</w:t>
      </w:r>
    </w:p>
    <w:p w:rsidR="00114661" w:rsidP="00114661" w:rsidRDefault="00114661" w14:paraId="57C8091F" w14:textId="77777777">
      <w:pPr>
        <w:pStyle w:val="TextCDB"/>
        <w:tabs>
          <w:tab w:val="left" w:pos="3262"/>
        </w:tabs>
        <w:rPr>
          <w:lang w:val="de-CH"/>
        </w:rPr>
      </w:pPr>
      <w:r>
        <w:rPr>
          <w:lang w:val="de-CH"/>
        </w:rPr>
        <w:t>(Ort, Datum, Unterschrift)</w:t>
      </w:r>
      <w:r>
        <w:rPr>
          <w:lang w:val="de-CH"/>
        </w:rPr>
        <w:tab/>
      </w:r>
      <w:r>
        <w:rPr>
          <w:lang w:val="de-CH"/>
        </w:rPr>
        <w:tab/>
      </w:r>
      <w:r>
        <w:rPr>
          <w:lang w:val="de-CH"/>
        </w:rPr>
        <w:t>(Ort, Datum, Unterschrift)</w:t>
      </w:r>
    </w:p>
    <w:p w:rsidRPr="0088737C" w:rsidR="007A471B" w:rsidP="00114661" w:rsidRDefault="007A471B" w14:paraId="57C80920" w14:textId="77777777">
      <w:pPr>
        <w:rPr>
          <w:color w:val="5F497A"/>
        </w:rPr>
      </w:pPr>
    </w:p>
    <w:sectPr w:rsidRPr="0088737C" w:rsidR="007A471B" w:rsidSect="0001264C">
      <w:headerReference w:type="default" r:id="rId9"/>
      <w:footerReference w:type="default" r:id="rId10"/>
      <w:headerReference w:type="first" r:id="rId11"/>
      <w:footerReference w:type="first" r:id="rId12"/>
      <w:footnotePr>
        <w:pos w:val="beneathText"/>
      </w:footnotePr>
      <w:type w:val="continuous"/>
      <w:pgSz w:w="11905" w:h="16837" w:orient="portrait"/>
      <w:pgMar w:top="1134" w:right="1134" w:bottom="1134" w:left="1134" w:header="851" w:footer="6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62D7" w:rsidRDefault="000262D7" w14:paraId="31AAF443" w14:textId="77777777">
      <w:r>
        <w:separator/>
      </w:r>
    </w:p>
  </w:endnote>
  <w:endnote w:type="continuationSeparator" w:id="0">
    <w:p w:rsidR="000262D7" w:rsidRDefault="000262D7" w14:paraId="19AB5D9C" w14:textId="77777777">
      <w:r>
        <w:continuationSeparator/>
      </w:r>
    </w:p>
  </w:endnote>
  <w:endnote w:type="continuationNotice" w:id="1">
    <w:p w:rsidR="000262D7" w:rsidRDefault="000262D7" w14:paraId="6254B5B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A21" w:rsidRDefault="00950A21" w14:paraId="57C8092A" w14:textId="1397EEDA">
    <w:pPr>
      <w:pStyle w:val="Fuzeile"/>
      <w:rPr>
        <w:sz w:val="2"/>
        <w:szCs w:val="2"/>
      </w:rPr>
    </w:pPr>
  </w:p>
  <w:tbl>
    <w:tblPr>
      <w:tblW w:w="0" w:type="auto"/>
      <w:tblBorders>
        <w:top w:val="single" w:color="000000" w:sz="4" w:space="0"/>
      </w:tblBorders>
      <w:tblLook w:val="01E0" w:firstRow="1" w:lastRow="1" w:firstColumn="1" w:lastColumn="1" w:noHBand="0" w:noVBand="0"/>
    </w:tblPr>
    <w:tblGrid>
      <w:gridCol w:w="3259"/>
      <w:gridCol w:w="3259"/>
      <w:gridCol w:w="3259"/>
    </w:tblGrid>
    <w:tr w:rsidR="00950A21" w:rsidTr="005A36ED" w14:paraId="57C8092E" w14:textId="77777777">
      <w:tc>
        <w:tcPr>
          <w:tcW w:w="3259" w:type="dxa"/>
          <w:shd w:val="clear" w:color="auto" w:fill="auto"/>
        </w:tcPr>
        <w:p w:rsidRPr="005A36ED" w:rsidR="00950A21" w:rsidRDefault="00950A21" w14:paraId="57C8092B" w14:textId="77777777">
          <w:pPr>
            <w:pStyle w:val="Fuzeile"/>
            <w:rPr>
              <w:sz w:val="20"/>
              <w:szCs w:val="20"/>
            </w:rPr>
          </w:pPr>
        </w:p>
      </w:tc>
      <w:tc>
        <w:tcPr>
          <w:tcW w:w="3259" w:type="dxa"/>
          <w:shd w:val="clear" w:color="auto" w:fill="auto"/>
        </w:tcPr>
        <w:p w:rsidRPr="005A36ED" w:rsidR="00950A21" w:rsidP="005A36ED" w:rsidRDefault="006316F0" w14:paraId="57C8092C" w14:textId="6B8874CA">
          <w:pPr>
            <w:pStyle w:val="Fuzeile"/>
            <w:jc w:val="center"/>
            <w:rPr>
              <w:sz w:val="20"/>
              <w:szCs w:val="20"/>
            </w:rPr>
          </w:pPr>
          <w:r>
            <w:rPr>
              <w:sz w:val="20"/>
              <w:szCs w:val="20"/>
            </w:rPr>
            <w:t>02.12.2022</w:t>
          </w:r>
        </w:p>
      </w:tc>
      <w:tc>
        <w:tcPr>
          <w:tcW w:w="3259" w:type="dxa"/>
          <w:shd w:val="clear" w:color="auto" w:fill="auto"/>
        </w:tcPr>
        <w:p w:rsidRPr="005A36ED" w:rsidR="00950A21" w:rsidP="005A36ED" w:rsidRDefault="00950A21" w14:paraId="57C8092D" w14:textId="77777777">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B06884">
            <w:rPr>
              <w:noProof/>
              <w:sz w:val="20"/>
              <w:szCs w:val="20"/>
            </w:rPr>
            <w:t>2</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B06884">
            <w:rPr>
              <w:noProof/>
              <w:sz w:val="20"/>
              <w:szCs w:val="20"/>
            </w:rPr>
            <w:t>5</w:t>
          </w:r>
          <w:r w:rsidRPr="005A36ED">
            <w:rPr>
              <w:sz w:val="20"/>
              <w:szCs w:val="20"/>
            </w:rPr>
            <w:fldChar w:fldCharType="end"/>
          </w:r>
          <w:r w:rsidRPr="005A36ED">
            <w:rPr>
              <w:sz w:val="20"/>
              <w:szCs w:val="20"/>
            </w:rPr>
            <w:t xml:space="preserve"> </w:t>
          </w:r>
        </w:p>
      </w:tc>
    </w:tr>
  </w:tbl>
  <w:p w:rsidRPr="00810BEE" w:rsidR="00950A21" w:rsidRDefault="00950A21" w14:paraId="57C8092F" w14:textId="77777777">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4" w:space="0"/>
      </w:tblBorders>
      <w:tblLook w:val="01E0" w:firstRow="1" w:lastRow="1" w:firstColumn="1" w:lastColumn="1" w:noHBand="0" w:noVBand="0"/>
    </w:tblPr>
    <w:tblGrid>
      <w:gridCol w:w="3259"/>
      <w:gridCol w:w="3259"/>
      <w:gridCol w:w="3259"/>
    </w:tblGrid>
    <w:tr w:rsidRPr="005A36ED" w:rsidR="00950A21" w:rsidTr="005A36ED" w14:paraId="57C80938" w14:textId="77777777">
      <w:tc>
        <w:tcPr>
          <w:tcW w:w="3259" w:type="dxa"/>
          <w:shd w:val="clear" w:color="auto" w:fill="auto"/>
        </w:tcPr>
        <w:p w:rsidRPr="009073B5" w:rsidR="00950A21" w:rsidRDefault="00950A21" w14:paraId="57C80935" w14:textId="77777777">
          <w:pPr>
            <w:pStyle w:val="Fuzeile"/>
          </w:pPr>
        </w:p>
      </w:tc>
      <w:tc>
        <w:tcPr>
          <w:tcW w:w="3259" w:type="dxa"/>
          <w:shd w:val="clear" w:color="auto" w:fill="auto"/>
        </w:tcPr>
        <w:p w:rsidRPr="009073B5" w:rsidR="00950A21" w:rsidP="005A36ED" w:rsidRDefault="00950A21" w14:paraId="57C80936" w14:textId="77777777">
          <w:pPr>
            <w:pStyle w:val="Fuzeile"/>
            <w:jc w:val="center"/>
          </w:pPr>
          <w:r w:rsidRPr="009073B5">
            <w:t>Speicherdatum</w:t>
          </w:r>
          <w:r>
            <w:t>: #</w:t>
          </w:r>
          <w:proofErr w:type="gramStart"/>
          <w:r>
            <w:t>#.#</w:t>
          </w:r>
          <w:proofErr w:type="gramEnd"/>
          <w:r>
            <w:t>#.##</w:t>
          </w:r>
        </w:p>
      </w:tc>
      <w:tc>
        <w:tcPr>
          <w:tcW w:w="3259" w:type="dxa"/>
          <w:shd w:val="clear" w:color="auto" w:fill="auto"/>
        </w:tcPr>
        <w:p w:rsidRPr="009073B5" w:rsidR="00950A21" w:rsidP="005A36ED" w:rsidRDefault="00950A21" w14:paraId="57C80937" w14:textId="77777777">
          <w:pPr>
            <w:pStyle w:val="Fuzeile"/>
            <w:jc w:val="right"/>
          </w:pPr>
          <w:r>
            <w:fldChar w:fldCharType="begin"/>
          </w:r>
          <w:r>
            <w:instrText xml:space="preserve"> PAGE   \* MERGEFORMAT </w:instrText>
          </w:r>
          <w:r>
            <w:fldChar w:fldCharType="separate"/>
          </w:r>
          <w:r>
            <w:rPr>
              <w:noProof/>
            </w:rPr>
            <w:t>1</w:t>
          </w:r>
          <w:r>
            <w:fldChar w:fldCharType="end"/>
          </w:r>
          <w:r>
            <w:t xml:space="preserve"> von </w:t>
          </w:r>
          <w:r>
            <w:fldChar w:fldCharType="begin"/>
          </w:r>
          <w:r>
            <w:instrText> NUMPAGES   \* MERGEFORMAT </w:instrText>
          </w:r>
          <w:r>
            <w:fldChar w:fldCharType="separate"/>
          </w:r>
          <w:r w:rsidR="00277CC8">
            <w:rPr>
              <w:noProof/>
            </w:rPr>
            <w:t>3</w:t>
          </w:r>
          <w:r>
            <w:fldChar w:fldCharType="end"/>
          </w:r>
        </w:p>
      </w:tc>
    </w:tr>
  </w:tbl>
  <w:p w:rsidR="00950A21" w:rsidRDefault="00950A21" w14:paraId="57C80939" w14:textId="77777777">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62D7" w:rsidRDefault="000262D7" w14:paraId="01D5F185" w14:textId="77777777">
      <w:r>
        <w:separator/>
      </w:r>
    </w:p>
  </w:footnote>
  <w:footnote w:type="continuationSeparator" w:id="0">
    <w:p w:rsidR="000262D7" w:rsidRDefault="000262D7" w14:paraId="7F01485E" w14:textId="77777777">
      <w:r>
        <w:continuationSeparator/>
      </w:r>
    </w:p>
  </w:footnote>
  <w:footnote w:type="continuationNotice" w:id="1">
    <w:p w:rsidR="000262D7" w:rsidRDefault="000262D7" w14:paraId="5B50192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000000" w:sz="4" w:space="0"/>
      </w:tblBorders>
      <w:tblLook w:val="01E0" w:firstRow="1" w:lastRow="1" w:firstColumn="1" w:lastColumn="1" w:noHBand="0" w:noVBand="0"/>
    </w:tblPr>
    <w:tblGrid>
      <w:gridCol w:w="4888"/>
      <w:gridCol w:w="4889"/>
    </w:tblGrid>
    <w:tr w:rsidR="00950A21" w:rsidTr="005A36ED" w14:paraId="57C80928" w14:textId="77777777">
      <w:tc>
        <w:tcPr>
          <w:tcW w:w="4888" w:type="dxa"/>
          <w:shd w:val="clear" w:color="auto" w:fill="auto"/>
        </w:tcPr>
        <w:p w:rsidR="00950A21" w:rsidRDefault="006074AF" w14:paraId="57C80925" w14:textId="77777777">
          <w:pPr>
            <w:pStyle w:val="Kopfzeile"/>
          </w:pPr>
          <w:r>
            <w:rPr>
              <w:noProof/>
              <w:lang w:eastAsia="de-CH"/>
            </w:rPr>
            <w:drawing>
              <wp:inline distT="0" distB="0" distL="0" distR="0" wp14:anchorId="57C8093A" wp14:editId="57C8093B">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P="005A36ED" w:rsidRDefault="0031382E" w14:paraId="57C80926" w14:textId="6804E4B6">
          <w:pPr>
            <w:pStyle w:val="Kopfzeile"/>
            <w:jc w:val="right"/>
          </w:pPr>
          <w:proofErr w:type="spellStart"/>
          <w:r>
            <w:t>MonkeyGames</w:t>
          </w:r>
          <w:proofErr w:type="spellEnd"/>
        </w:p>
        <w:p w:rsidR="00950A21" w:rsidP="005A36ED" w:rsidRDefault="00114661" w14:paraId="57C80927" w14:textId="77777777">
          <w:pPr>
            <w:pStyle w:val="Kopfzeile"/>
            <w:jc w:val="right"/>
          </w:pPr>
          <w:r>
            <w:t>Studie</w:t>
          </w:r>
        </w:p>
      </w:tc>
    </w:tr>
  </w:tbl>
  <w:p w:rsidRPr="009073B5" w:rsidR="00950A21" w:rsidRDefault="00950A21" w14:paraId="57C80929"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auto" w:sz="4" w:space="0"/>
      </w:tblBorders>
      <w:tblLook w:val="01E0" w:firstRow="1" w:lastRow="1" w:firstColumn="1" w:lastColumn="1" w:noHBand="0" w:noVBand="0"/>
    </w:tblPr>
    <w:tblGrid>
      <w:gridCol w:w="4888"/>
      <w:gridCol w:w="4889"/>
    </w:tblGrid>
    <w:tr w:rsidR="00950A21" w:rsidTr="005A36ED" w14:paraId="57C80933" w14:textId="77777777">
      <w:tc>
        <w:tcPr>
          <w:tcW w:w="4888" w:type="dxa"/>
          <w:shd w:val="clear" w:color="auto" w:fill="auto"/>
        </w:tcPr>
        <w:p w:rsidR="00950A21" w:rsidP="00D6420D" w:rsidRDefault="006074AF" w14:paraId="57C80930" w14:textId="77777777">
          <w:pPr>
            <w:pStyle w:val="Kopfzeile"/>
          </w:pPr>
          <w:r>
            <w:rPr>
              <w:noProof/>
              <w:lang w:eastAsia="de-CH"/>
            </w:rPr>
            <w:drawing>
              <wp:inline distT="0" distB="0" distL="0" distR="0" wp14:anchorId="57C8093C" wp14:editId="57C8093D">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P="005A36ED" w:rsidRDefault="00950A21" w14:paraId="57C80931" w14:textId="77777777">
          <w:pPr>
            <w:pStyle w:val="Kopfzeile"/>
            <w:jc w:val="right"/>
          </w:pPr>
          <w:r>
            <w:t>&lt;Projektname&gt;</w:t>
          </w:r>
        </w:p>
        <w:p w:rsidR="00950A21" w:rsidP="005A36ED" w:rsidRDefault="00950A21" w14:paraId="57C80932" w14:textId="77777777">
          <w:pPr>
            <w:pStyle w:val="Kopfzeile"/>
            <w:jc w:val="right"/>
          </w:pPr>
          <w:r>
            <w:t>&lt;Dokumententitel&gt;</w:t>
          </w:r>
        </w:p>
      </w:tc>
    </w:tr>
  </w:tbl>
  <w:p w:rsidR="00950A21" w:rsidRDefault="00950A21" w14:paraId="57C80934"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34D62EF0"/>
    <w:multiLevelType w:val="multilevel"/>
    <w:tmpl w:val="39666F7C"/>
    <w:lvl w:ilvl="0">
      <w:start w:val="1"/>
      <w:numFmt w:val="decimal"/>
      <w:lvlText w:val="%1"/>
      <w:lvlJc w:val="left"/>
      <w:pPr>
        <w:tabs>
          <w:tab w:val="num" w:pos="1134"/>
        </w:tabs>
        <w:ind w:left="851" w:hanging="851"/>
      </w:pPr>
      <w:rPr>
        <w:rFonts w:hint="default" w:ascii="Arial" w:hAnsi="Arial" w:cs="Times New Roman"/>
        <w:b/>
        <w:i w:val="0"/>
        <w:kern w:val="32"/>
        <w:sz w:val="24"/>
        <w:szCs w:val="32"/>
      </w:rPr>
    </w:lvl>
    <w:lvl w:ilvl="1">
      <w:start w:val="1"/>
      <w:numFmt w:val="decimal"/>
      <w:lvlText w:val="%1.%2"/>
      <w:lvlJc w:val="left"/>
      <w:pPr>
        <w:tabs>
          <w:tab w:val="num" w:pos="1134"/>
        </w:tabs>
        <w:ind w:left="851" w:hanging="851"/>
      </w:pPr>
      <w:rPr>
        <w:rFonts w:hint="default" w:ascii="Arial" w:hAnsi="Arial" w:cs="Times New Roman"/>
        <w:b/>
        <w:i w:val="0"/>
        <w:kern w:val="28"/>
        <w:sz w:val="22"/>
        <w:szCs w:val="28"/>
      </w:rPr>
    </w:lvl>
    <w:lvl w:ilvl="2">
      <w:start w:val="1"/>
      <w:numFmt w:val="decimal"/>
      <w:lvlText w:val="%1.%2.%3"/>
      <w:lvlJc w:val="left"/>
      <w:pPr>
        <w:tabs>
          <w:tab w:val="num" w:pos="1374"/>
        </w:tabs>
        <w:ind w:left="851" w:hanging="851"/>
      </w:pPr>
      <w:rPr>
        <w:rFonts w:hint="default" w:ascii="Arial" w:hAnsi="Arial" w:cs="Times New Roman"/>
        <w:b/>
        <w:i w:val="0"/>
        <w:sz w:val="24"/>
        <w:szCs w:val="24"/>
      </w:rPr>
    </w:lvl>
    <w:lvl w:ilvl="3">
      <w:start w:val="1"/>
      <w:numFmt w:val="decimal"/>
      <w:lvlText w:val="%1.%2.%3.%4"/>
      <w:lvlJc w:val="left"/>
      <w:pPr>
        <w:tabs>
          <w:tab w:val="num" w:pos="1134"/>
        </w:tabs>
        <w:ind w:left="851" w:hanging="851"/>
      </w:pPr>
      <w:rPr>
        <w:rFonts w:hint="default" w:ascii="Arial" w:hAnsi="Arial" w:cs="Times New Roman"/>
        <w:b/>
        <w:i w:val="0"/>
        <w:sz w:val="22"/>
        <w:szCs w:val="22"/>
      </w:rPr>
    </w:lvl>
    <w:lvl w:ilvl="4">
      <w:start w:val="1"/>
      <w:numFmt w:val="decimal"/>
      <w:lvlText w:val="%1.%2.%3.%4.%5"/>
      <w:lvlJc w:val="left"/>
      <w:pPr>
        <w:tabs>
          <w:tab w:val="num" w:pos="1134"/>
        </w:tabs>
        <w:ind w:left="1134" w:hanging="1134"/>
      </w:pPr>
      <w:rPr>
        <w:rFonts w:hint="default" w:ascii="Arial" w:hAnsi="Arial" w:cs="Times New Roman"/>
        <w:b/>
        <w:i w:val="0"/>
        <w:sz w:val="22"/>
        <w:szCs w:val="22"/>
      </w:rPr>
    </w:lvl>
    <w:lvl w:ilvl="5">
      <w:start w:val="1"/>
      <w:numFmt w:val="decimal"/>
      <w:lvlText w:val="%1.%2.%3.%4.%5.%6"/>
      <w:lvlJc w:val="left"/>
      <w:pPr>
        <w:tabs>
          <w:tab w:val="num" w:pos="1134"/>
        </w:tabs>
        <w:ind w:left="1134" w:hanging="1134"/>
      </w:pPr>
      <w:rPr>
        <w:rFonts w:hint="default" w:ascii="Arial" w:hAnsi="Arial" w:cs="Times New Roman"/>
        <w:b w:val="0"/>
        <w:i w:val="0"/>
        <w:sz w:val="22"/>
        <w:szCs w:val="22"/>
      </w:rPr>
    </w:lvl>
    <w:lvl w:ilvl="6">
      <w:start w:val="1"/>
      <w:numFmt w:val="decimal"/>
      <w:lvlText w:val="%1.%2.%3.%4.%5.%6.%7"/>
      <w:lvlJc w:val="left"/>
      <w:pPr>
        <w:tabs>
          <w:tab w:val="num" w:pos="1701"/>
        </w:tabs>
        <w:ind w:left="1701" w:hanging="1701"/>
      </w:pPr>
      <w:rPr>
        <w:rFonts w:hint="default" w:ascii="Arial" w:hAnsi="Arial" w:cs="Times New Roman"/>
        <w:b w:val="0"/>
        <w:i w:val="0"/>
        <w:sz w:val="22"/>
        <w:szCs w:val="22"/>
      </w:rPr>
    </w:lvl>
    <w:lvl w:ilvl="7">
      <w:start w:val="1"/>
      <w:numFmt w:val="decimal"/>
      <w:lvlText w:val="%1.%2.%3.%4.%5.%6.%7.%8"/>
      <w:lvlJc w:val="left"/>
      <w:pPr>
        <w:tabs>
          <w:tab w:val="num" w:pos="1701"/>
        </w:tabs>
        <w:ind w:left="1701" w:hanging="1701"/>
      </w:pPr>
      <w:rPr>
        <w:rFonts w:hint="default" w:ascii="Arial" w:hAnsi="Arial" w:cs="Times New Roman"/>
        <w:b w:val="0"/>
        <w:i w:val="0"/>
        <w:sz w:val="22"/>
        <w:szCs w:val="22"/>
      </w:rPr>
    </w:lvl>
    <w:lvl w:ilvl="8">
      <w:start w:val="1"/>
      <w:numFmt w:val="decimal"/>
      <w:lvlText w:val="%1.%2.%3.%4.%5.%6.%7.%8.%9"/>
      <w:lvlJc w:val="left"/>
      <w:pPr>
        <w:tabs>
          <w:tab w:val="num" w:pos="1701"/>
        </w:tabs>
        <w:ind w:left="1701" w:hanging="1701"/>
      </w:pPr>
      <w:rPr>
        <w:rFonts w:hint="default" w:ascii="Arial" w:hAnsi="Arial" w:cs="Times New Roman"/>
        <w:b w:val="0"/>
        <w:i w:val="0"/>
        <w:sz w:val="22"/>
        <w:szCs w:val="22"/>
      </w:rPr>
    </w:lvl>
  </w:abstractNum>
  <w:abstractNum w:abstractNumId="9"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9"/>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3614"/>
    <w:rsid w:val="00004FF5"/>
    <w:rsid w:val="0001264C"/>
    <w:rsid w:val="00021BCB"/>
    <w:rsid w:val="000262D7"/>
    <w:rsid w:val="00030E4D"/>
    <w:rsid w:val="00036DF3"/>
    <w:rsid w:val="00041F1D"/>
    <w:rsid w:val="00043F90"/>
    <w:rsid w:val="00045388"/>
    <w:rsid w:val="00056B14"/>
    <w:rsid w:val="0006161E"/>
    <w:rsid w:val="00064878"/>
    <w:rsid w:val="00071170"/>
    <w:rsid w:val="00075FA6"/>
    <w:rsid w:val="000809F4"/>
    <w:rsid w:val="00082EE1"/>
    <w:rsid w:val="00083089"/>
    <w:rsid w:val="000872B5"/>
    <w:rsid w:val="000A10CB"/>
    <w:rsid w:val="000A23C2"/>
    <w:rsid w:val="000A44AE"/>
    <w:rsid w:val="000B2988"/>
    <w:rsid w:val="000B383B"/>
    <w:rsid w:val="000C3E11"/>
    <w:rsid w:val="000C5ED3"/>
    <w:rsid w:val="000D1B3E"/>
    <w:rsid w:val="000D561E"/>
    <w:rsid w:val="000D61D6"/>
    <w:rsid w:val="000E058B"/>
    <w:rsid w:val="000F3ABE"/>
    <w:rsid w:val="000F4839"/>
    <w:rsid w:val="000F69F6"/>
    <w:rsid w:val="000F767B"/>
    <w:rsid w:val="00114661"/>
    <w:rsid w:val="00116C66"/>
    <w:rsid w:val="00127708"/>
    <w:rsid w:val="001328C3"/>
    <w:rsid w:val="001328FD"/>
    <w:rsid w:val="00135C01"/>
    <w:rsid w:val="00137922"/>
    <w:rsid w:val="00141628"/>
    <w:rsid w:val="00144953"/>
    <w:rsid w:val="00147B4C"/>
    <w:rsid w:val="001501D4"/>
    <w:rsid w:val="001540C1"/>
    <w:rsid w:val="0015579C"/>
    <w:rsid w:val="0015649B"/>
    <w:rsid w:val="001571F5"/>
    <w:rsid w:val="00162848"/>
    <w:rsid w:val="00163521"/>
    <w:rsid w:val="00164702"/>
    <w:rsid w:val="00166468"/>
    <w:rsid w:val="00173065"/>
    <w:rsid w:val="00176BE5"/>
    <w:rsid w:val="00195761"/>
    <w:rsid w:val="001A3D48"/>
    <w:rsid w:val="001A5F95"/>
    <w:rsid w:val="001C1047"/>
    <w:rsid w:val="001D798D"/>
    <w:rsid w:val="001E1799"/>
    <w:rsid w:val="001E20A3"/>
    <w:rsid w:val="001F2106"/>
    <w:rsid w:val="002021C2"/>
    <w:rsid w:val="002146B9"/>
    <w:rsid w:val="00223558"/>
    <w:rsid w:val="002236EA"/>
    <w:rsid w:val="00225061"/>
    <w:rsid w:val="002259D2"/>
    <w:rsid w:val="00235818"/>
    <w:rsid w:val="00236F61"/>
    <w:rsid w:val="00245911"/>
    <w:rsid w:val="00257E57"/>
    <w:rsid w:val="002600A3"/>
    <w:rsid w:val="002616AC"/>
    <w:rsid w:val="00261C45"/>
    <w:rsid w:val="00267050"/>
    <w:rsid w:val="002679F4"/>
    <w:rsid w:val="00271D3D"/>
    <w:rsid w:val="00272CB0"/>
    <w:rsid w:val="002765B8"/>
    <w:rsid w:val="00277CC8"/>
    <w:rsid w:val="0028047E"/>
    <w:rsid w:val="00281CB2"/>
    <w:rsid w:val="0028505E"/>
    <w:rsid w:val="002A03DA"/>
    <w:rsid w:val="002A0737"/>
    <w:rsid w:val="002A4C63"/>
    <w:rsid w:val="002B1720"/>
    <w:rsid w:val="002B2734"/>
    <w:rsid w:val="002B4940"/>
    <w:rsid w:val="002B65C9"/>
    <w:rsid w:val="002D1557"/>
    <w:rsid w:val="002D5246"/>
    <w:rsid w:val="002D7DF8"/>
    <w:rsid w:val="002E3851"/>
    <w:rsid w:val="002F1180"/>
    <w:rsid w:val="002F17A9"/>
    <w:rsid w:val="002F1E2B"/>
    <w:rsid w:val="002F6DDD"/>
    <w:rsid w:val="002F6E92"/>
    <w:rsid w:val="00311570"/>
    <w:rsid w:val="0031382E"/>
    <w:rsid w:val="00314E56"/>
    <w:rsid w:val="0032109F"/>
    <w:rsid w:val="00322E48"/>
    <w:rsid w:val="00323A2D"/>
    <w:rsid w:val="00325946"/>
    <w:rsid w:val="00327045"/>
    <w:rsid w:val="0033227A"/>
    <w:rsid w:val="00334A1E"/>
    <w:rsid w:val="00350F5F"/>
    <w:rsid w:val="00353242"/>
    <w:rsid w:val="00357D3D"/>
    <w:rsid w:val="00362A1D"/>
    <w:rsid w:val="00374CD8"/>
    <w:rsid w:val="003755AD"/>
    <w:rsid w:val="00377770"/>
    <w:rsid w:val="00380283"/>
    <w:rsid w:val="00380C3C"/>
    <w:rsid w:val="00380E2F"/>
    <w:rsid w:val="00383870"/>
    <w:rsid w:val="00385EB1"/>
    <w:rsid w:val="00392FC2"/>
    <w:rsid w:val="0039540F"/>
    <w:rsid w:val="0039723B"/>
    <w:rsid w:val="003A3249"/>
    <w:rsid w:val="003A5DCF"/>
    <w:rsid w:val="003A60D2"/>
    <w:rsid w:val="003B6AC2"/>
    <w:rsid w:val="003C202E"/>
    <w:rsid w:val="003C4318"/>
    <w:rsid w:val="003D67C8"/>
    <w:rsid w:val="003E0227"/>
    <w:rsid w:val="003E1BCF"/>
    <w:rsid w:val="003E7410"/>
    <w:rsid w:val="003E7FAE"/>
    <w:rsid w:val="003F04E6"/>
    <w:rsid w:val="00401538"/>
    <w:rsid w:val="00406E3C"/>
    <w:rsid w:val="00413F51"/>
    <w:rsid w:val="00417212"/>
    <w:rsid w:val="0041722D"/>
    <w:rsid w:val="00422619"/>
    <w:rsid w:val="0042621C"/>
    <w:rsid w:val="00431131"/>
    <w:rsid w:val="0043204E"/>
    <w:rsid w:val="00435D9A"/>
    <w:rsid w:val="00441161"/>
    <w:rsid w:val="00442280"/>
    <w:rsid w:val="00442F68"/>
    <w:rsid w:val="0046571C"/>
    <w:rsid w:val="0047366F"/>
    <w:rsid w:val="00473966"/>
    <w:rsid w:val="00480AED"/>
    <w:rsid w:val="00483EDE"/>
    <w:rsid w:val="004906F5"/>
    <w:rsid w:val="00492BCF"/>
    <w:rsid w:val="00496D11"/>
    <w:rsid w:val="004A2A4D"/>
    <w:rsid w:val="004A6DA7"/>
    <w:rsid w:val="004A7781"/>
    <w:rsid w:val="004B0FAF"/>
    <w:rsid w:val="004B2F93"/>
    <w:rsid w:val="004B6962"/>
    <w:rsid w:val="004C184B"/>
    <w:rsid w:val="004C1B41"/>
    <w:rsid w:val="004C309B"/>
    <w:rsid w:val="004D06F4"/>
    <w:rsid w:val="004E0100"/>
    <w:rsid w:val="004E3AE5"/>
    <w:rsid w:val="004F1C09"/>
    <w:rsid w:val="004F487A"/>
    <w:rsid w:val="004F61FE"/>
    <w:rsid w:val="004F6AFE"/>
    <w:rsid w:val="004F6CEE"/>
    <w:rsid w:val="005041B4"/>
    <w:rsid w:val="005044C0"/>
    <w:rsid w:val="00504916"/>
    <w:rsid w:val="005124E4"/>
    <w:rsid w:val="00516392"/>
    <w:rsid w:val="00517861"/>
    <w:rsid w:val="00525377"/>
    <w:rsid w:val="00526096"/>
    <w:rsid w:val="00526DF6"/>
    <w:rsid w:val="0053529F"/>
    <w:rsid w:val="005400D3"/>
    <w:rsid w:val="005422A1"/>
    <w:rsid w:val="005461BE"/>
    <w:rsid w:val="00547D7C"/>
    <w:rsid w:val="00550858"/>
    <w:rsid w:val="00552F82"/>
    <w:rsid w:val="005575C1"/>
    <w:rsid w:val="00557EB4"/>
    <w:rsid w:val="00560DC5"/>
    <w:rsid w:val="00564851"/>
    <w:rsid w:val="00570542"/>
    <w:rsid w:val="00572B36"/>
    <w:rsid w:val="00575BE8"/>
    <w:rsid w:val="00585FB6"/>
    <w:rsid w:val="0059149D"/>
    <w:rsid w:val="00597479"/>
    <w:rsid w:val="005A0C25"/>
    <w:rsid w:val="005A36ED"/>
    <w:rsid w:val="005B3F49"/>
    <w:rsid w:val="005B42C9"/>
    <w:rsid w:val="005C612B"/>
    <w:rsid w:val="005D7C79"/>
    <w:rsid w:val="005E2988"/>
    <w:rsid w:val="005F18D1"/>
    <w:rsid w:val="005F2AD2"/>
    <w:rsid w:val="005F51F5"/>
    <w:rsid w:val="005F6CDB"/>
    <w:rsid w:val="00603A5F"/>
    <w:rsid w:val="006074AF"/>
    <w:rsid w:val="00622858"/>
    <w:rsid w:val="006316F0"/>
    <w:rsid w:val="00644A64"/>
    <w:rsid w:val="00646727"/>
    <w:rsid w:val="00657664"/>
    <w:rsid w:val="00666512"/>
    <w:rsid w:val="00667806"/>
    <w:rsid w:val="00673DA4"/>
    <w:rsid w:val="00682B35"/>
    <w:rsid w:val="006842ED"/>
    <w:rsid w:val="00695C4D"/>
    <w:rsid w:val="00695C52"/>
    <w:rsid w:val="006A116C"/>
    <w:rsid w:val="006A35B3"/>
    <w:rsid w:val="006B0450"/>
    <w:rsid w:val="006B3140"/>
    <w:rsid w:val="006C7827"/>
    <w:rsid w:val="006D3EE6"/>
    <w:rsid w:val="006D4392"/>
    <w:rsid w:val="006D6592"/>
    <w:rsid w:val="006D7FB1"/>
    <w:rsid w:val="006E101C"/>
    <w:rsid w:val="006E1915"/>
    <w:rsid w:val="006E5967"/>
    <w:rsid w:val="006E5D12"/>
    <w:rsid w:val="006E6A8A"/>
    <w:rsid w:val="006F1D8A"/>
    <w:rsid w:val="006F282C"/>
    <w:rsid w:val="006F5159"/>
    <w:rsid w:val="006F52D8"/>
    <w:rsid w:val="00700AB6"/>
    <w:rsid w:val="00712640"/>
    <w:rsid w:val="007145C9"/>
    <w:rsid w:val="007149AF"/>
    <w:rsid w:val="0071777D"/>
    <w:rsid w:val="00717B3B"/>
    <w:rsid w:val="007243ED"/>
    <w:rsid w:val="007269CC"/>
    <w:rsid w:val="007304EC"/>
    <w:rsid w:val="00733816"/>
    <w:rsid w:val="00743D95"/>
    <w:rsid w:val="00744AC7"/>
    <w:rsid w:val="00751C36"/>
    <w:rsid w:val="007541ED"/>
    <w:rsid w:val="0076551F"/>
    <w:rsid w:val="00770182"/>
    <w:rsid w:val="0077769B"/>
    <w:rsid w:val="00783877"/>
    <w:rsid w:val="0079489A"/>
    <w:rsid w:val="007A471B"/>
    <w:rsid w:val="007A4E91"/>
    <w:rsid w:val="007A684A"/>
    <w:rsid w:val="007D0873"/>
    <w:rsid w:val="007E69F3"/>
    <w:rsid w:val="00803395"/>
    <w:rsid w:val="008043F3"/>
    <w:rsid w:val="00810BEE"/>
    <w:rsid w:val="008136A0"/>
    <w:rsid w:val="008301D9"/>
    <w:rsid w:val="00832FB2"/>
    <w:rsid w:val="00835299"/>
    <w:rsid w:val="00835901"/>
    <w:rsid w:val="00836494"/>
    <w:rsid w:val="0084162F"/>
    <w:rsid w:val="00854F1A"/>
    <w:rsid w:val="00861B30"/>
    <w:rsid w:val="008709E1"/>
    <w:rsid w:val="008779A6"/>
    <w:rsid w:val="00880B17"/>
    <w:rsid w:val="0088217D"/>
    <w:rsid w:val="0088737C"/>
    <w:rsid w:val="00893E60"/>
    <w:rsid w:val="008A1610"/>
    <w:rsid w:val="008A1874"/>
    <w:rsid w:val="008A34E9"/>
    <w:rsid w:val="008C3524"/>
    <w:rsid w:val="008C57AE"/>
    <w:rsid w:val="008E26F2"/>
    <w:rsid w:val="008E4205"/>
    <w:rsid w:val="00900851"/>
    <w:rsid w:val="009042A7"/>
    <w:rsid w:val="009073B5"/>
    <w:rsid w:val="00923140"/>
    <w:rsid w:val="00924610"/>
    <w:rsid w:val="009307A3"/>
    <w:rsid w:val="009335A8"/>
    <w:rsid w:val="009406DB"/>
    <w:rsid w:val="00950A21"/>
    <w:rsid w:val="00952411"/>
    <w:rsid w:val="00952F69"/>
    <w:rsid w:val="00953042"/>
    <w:rsid w:val="00962F3D"/>
    <w:rsid w:val="00973D79"/>
    <w:rsid w:val="00974F40"/>
    <w:rsid w:val="009802D4"/>
    <w:rsid w:val="00981C64"/>
    <w:rsid w:val="00987DFA"/>
    <w:rsid w:val="009969C6"/>
    <w:rsid w:val="009A035B"/>
    <w:rsid w:val="009A6BE4"/>
    <w:rsid w:val="009B2E3E"/>
    <w:rsid w:val="009B5641"/>
    <w:rsid w:val="009C54F2"/>
    <w:rsid w:val="009C6CA8"/>
    <w:rsid w:val="009C729A"/>
    <w:rsid w:val="009D30B2"/>
    <w:rsid w:val="009E0BA4"/>
    <w:rsid w:val="009E2632"/>
    <w:rsid w:val="009E2F63"/>
    <w:rsid w:val="009E348F"/>
    <w:rsid w:val="009F78A3"/>
    <w:rsid w:val="009F7FD9"/>
    <w:rsid w:val="00A00B11"/>
    <w:rsid w:val="00A0306F"/>
    <w:rsid w:val="00A06317"/>
    <w:rsid w:val="00A1201F"/>
    <w:rsid w:val="00A1451E"/>
    <w:rsid w:val="00A2127E"/>
    <w:rsid w:val="00A236D0"/>
    <w:rsid w:val="00A2620A"/>
    <w:rsid w:val="00A33095"/>
    <w:rsid w:val="00A3586E"/>
    <w:rsid w:val="00A533A8"/>
    <w:rsid w:val="00A53855"/>
    <w:rsid w:val="00A55CBD"/>
    <w:rsid w:val="00A56A43"/>
    <w:rsid w:val="00A6113B"/>
    <w:rsid w:val="00A6404A"/>
    <w:rsid w:val="00A764A1"/>
    <w:rsid w:val="00A768D7"/>
    <w:rsid w:val="00A81E1B"/>
    <w:rsid w:val="00A9315B"/>
    <w:rsid w:val="00A95B8F"/>
    <w:rsid w:val="00AA4BD9"/>
    <w:rsid w:val="00AB5719"/>
    <w:rsid w:val="00AC193F"/>
    <w:rsid w:val="00AC2EA7"/>
    <w:rsid w:val="00AC4235"/>
    <w:rsid w:val="00AC4CC2"/>
    <w:rsid w:val="00AC74BA"/>
    <w:rsid w:val="00AD593D"/>
    <w:rsid w:val="00AE476E"/>
    <w:rsid w:val="00AE4D12"/>
    <w:rsid w:val="00B000B7"/>
    <w:rsid w:val="00B06884"/>
    <w:rsid w:val="00B0740D"/>
    <w:rsid w:val="00B07C21"/>
    <w:rsid w:val="00B164A9"/>
    <w:rsid w:val="00B16CE0"/>
    <w:rsid w:val="00B274F3"/>
    <w:rsid w:val="00B31C65"/>
    <w:rsid w:val="00B41303"/>
    <w:rsid w:val="00B47A6D"/>
    <w:rsid w:val="00B71B0E"/>
    <w:rsid w:val="00B76269"/>
    <w:rsid w:val="00B8132D"/>
    <w:rsid w:val="00B87682"/>
    <w:rsid w:val="00B9018E"/>
    <w:rsid w:val="00BA3BC0"/>
    <w:rsid w:val="00BA5C6F"/>
    <w:rsid w:val="00BA65CA"/>
    <w:rsid w:val="00BB42ED"/>
    <w:rsid w:val="00BB652D"/>
    <w:rsid w:val="00BC02A7"/>
    <w:rsid w:val="00BC312C"/>
    <w:rsid w:val="00BC47A7"/>
    <w:rsid w:val="00BD0766"/>
    <w:rsid w:val="00BF2883"/>
    <w:rsid w:val="00BF4824"/>
    <w:rsid w:val="00C0283E"/>
    <w:rsid w:val="00C03F74"/>
    <w:rsid w:val="00C05AB0"/>
    <w:rsid w:val="00C065AC"/>
    <w:rsid w:val="00C11BBE"/>
    <w:rsid w:val="00C14A59"/>
    <w:rsid w:val="00C14BF7"/>
    <w:rsid w:val="00C223DB"/>
    <w:rsid w:val="00C24C62"/>
    <w:rsid w:val="00C313EA"/>
    <w:rsid w:val="00C44D62"/>
    <w:rsid w:val="00C451EE"/>
    <w:rsid w:val="00C546F4"/>
    <w:rsid w:val="00C56A14"/>
    <w:rsid w:val="00C733DB"/>
    <w:rsid w:val="00C821A9"/>
    <w:rsid w:val="00C822D2"/>
    <w:rsid w:val="00C8412B"/>
    <w:rsid w:val="00C8677B"/>
    <w:rsid w:val="00C877E6"/>
    <w:rsid w:val="00C912F1"/>
    <w:rsid w:val="00C93F8E"/>
    <w:rsid w:val="00C9617A"/>
    <w:rsid w:val="00CA3C6C"/>
    <w:rsid w:val="00CA3D67"/>
    <w:rsid w:val="00CA6206"/>
    <w:rsid w:val="00CB29BD"/>
    <w:rsid w:val="00CC070C"/>
    <w:rsid w:val="00CC2AA8"/>
    <w:rsid w:val="00CC7C95"/>
    <w:rsid w:val="00CD130F"/>
    <w:rsid w:val="00CD16D0"/>
    <w:rsid w:val="00CD287F"/>
    <w:rsid w:val="00CD3187"/>
    <w:rsid w:val="00CD7E6F"/>
    <w:rsid w:val="00CE3D5E"/>
    <w:rsid w:val="00CF7A5D"/>
    <w:rsid w:val="00D0114A"/>
    <w:rsid w:val="00D01D5F"/>
    <w:rsid w:val="00D075D5"/>
    <w:rsid w:val="00D11378"/>
    <w:rsid w:val="00D130C8"/>
    <w:rsid w:val="00D15267"/>
    <w:rsid w:val="00D22800"/>
    <w:rsid w:val="00D23266"/>
    <w:rsid w:val="00D24B49"/>
    <w:rsid w:val="00D25CC9"/>
    <w:rsid w:val="00D31789"/>
    <w:rsid w:val="00D3344D"/>
    <w:rsid w:val="00D35E4D"/>
    <w:rsid w:val="00D42325"/>
    <w:rsid w:val="00D46504"/>
    <w:rsid w:val="00D51949"/>
    <w:rsid w:val="00D6131F"/>
    <w:rsid w:val="00D62146"/>
    <w:rsid w:val="00D62640"/>
    <w:rsid w:val="00D6420D"/>
    <w:rsid w:val="00D7023B"/>
    <w:rsid w:val="00D7194A"/>
    <w:rsid w:val="00D76F1F"/>
    <w:rsid w:val="00D8068E"/>
    <w:rsid w:val="00D81DC1"/>
    <w:rsid w:val="00D8264C"/>
    <w:rsid w:val="00D8277B"/>
    <w:rsid w:val="00D87F2D"/>
    <w:rsid w:val="00D94768"/>
    <w:rsid w:val="00DA1976"/>
    <w:rsid w:val="00DA4083"/>
    <w:rsid w:val="00DA76D7"/>
    <w:rsid w:val="00DA7EA7"/>
    <w:rsid w:val="00DB3C84"/>
    <w:rsid w:val="00DB4E31"/>
    <w:rsid w:val="00DC29C4"/>
    <w:rsid w:val="00DC533F"/>
    <w:rsid w:val="00DD2C6B"/>
    <w:rsid w:val="00DF1365"/>
    <w:rsid w:val="00DF14A2"/>
    <w:rsid w:val="00DF38D9"/>
    <w:rsid w:val="00DF3AE0"/>
    <w:rsid w:val="00E00C51"/>
    <w:rsid w:val="00E02242"/>
    <w:rsid w:val="00E0415A"/>
    <w:rsid w:val="00E05433"/>
    <w:rsid w:val="00E06F6E"/>
    <w:rsid w:val="00E076B3"/>
    <w:rsid w:val="00E14FF0"/>
    <w:rsid w:val="00E17B69"/>
    <w:rsid w:val="00E20039"/>
    <w:rsid w:val="00E20A9C"/>
    <w:rsid w:val="00E22B35"/>
    <w:rsid w:val="00E312F5"/>
    <w:rsid w:val="00E326CC"/>
    <w:rsid w:val="00E3513A"/>
    <w:rsid w:val="00E44770"/>
    <w:rsid w:val="00E46669"/>
    <w:rsid w:val="00E52870"/>
    <w:rsid w:val="00E52911"/>
    <w:rsid w:val="00E53E0E"/>
    <w:rsid w:val="00E541FB"/>
    <w:rsid w:val="00E64584"/>
    <w:rsid w:val="00E7389E"/>
    <w:rsid w:val="00E82952"/>
    <w:rsid w:val="00EA07A2"/>
    <w:rsid w:val="00EA07C3"/>
    <w:rsid w:val="00ED0971"/>
    <w:rsid w:val="00ED2980"/>
    <w:rsid w:val="00ED303E"/>
    <w:rsid w:val="00EE1158"/>
    <w:rsid w:val="00EE4777"/>
    <w:rsid w:val="00EE66F2"/>
    <w:rsid w:val="00EE7EB3"/>
    <w:rsid w:val="00EF1964"/>
    <w:rsid w:val="00EF2FA7"/>
    <w:rsid w:val="00F062B4"/>
    <w:rsid w:val="00F1149B"/>
    <w:rsid w:val="00F16481"/>
    <w:rsid w:val="00F17394"/>
    <w:rsid w:val="00F17FBA"/>
    <w:rsid w:val="00F2221A"/>
    <w:rsid w:val="00F22B78"/>
    <w:rsid w:val="00F23264"/>
    <w:rsid w:val="00F24D0D"/>
    <w:rsid w:val="00F26F2B"/>
    <w:rsid w:val="00F3069C"/>
    <w:rsid w:val="00F3273E"/>
    <w:rsid w:val="00F43944"/>
    <w:rsid w:val="00F53614"/>
    <w:rsid w:val="00F61654"/>
    <w:rsid w:val="00F618D8"/>
    <w:rsid w:val="00F619E1"/>
    <w:rsid w:val="00F63C7B"/>
    <w:rsid w:val="00F65604"/>
    <w:rsid w:val="00F71232"/>
    <w:rsid w:val="00F71690"/>
    <w:rsid w:val="00F74814"/>
    <w:rsid w:val="00F834D9"/>
    <w:rsid w:val="00F8462F"/>
    <w:rsid w:val="00F847A4"/>
    <w:rsid w:val="00F87A53"/>
    <w:rsid w:val="00F956FF"/>
    <w:rsid w:val="00FA1126"/>
    <w:rsid w:val="00FB7317"/>
    <w:rsid w:val="00FB7F5B"/>
    <w:rsid w:val="00FC756A"/>
    <w:rsid w:val="00FD2B78"/>
    <w:rsid w:val="00FD4FD3"/>
    <w:rsid w:val="00FD55A7"/>
    <w:rsid w:val="00FE6813"/>
    <w:rsid w:val="0100D560"/>
    <w:rsid w:val="03F2E7BB"/>
    <w:rsid w:val="041E308E"/>
    <w:rsid w:val="045E1E91"/>
    <w:rsid w:val="04F76088"/>
    <w:rsid w:val="05B5D3CC"/>
    <w:rsid w:val="05C1DCBC"/>
    <w:rsid w:val="0611B58E"/>
    <w:rsid w:val="069CAE40"/>
    <w:rsid w:val="076FE50E"/>
    <w:rsid w:val="07EB8C72"/>
    <w:rsid w:val="08BD26CB"/>
    <w:rsid w:val="092150FC"/>
    <w:rsid w:val="097B192F"/>
    <w:rsid w:val="097D443E"/>
    <w:rsid w:val="09A5AF34"/>
    <w:rsid w:val="0A728BC1"/>
    <w:rsid w:val="0ADC98FE"/>
    <w:rsid w:val="0C136357"/>
    <w:rsid w:val="0C331779"/>
    <w:rsid w:val="0C8BB5D4"/>
    <w:rsid w:val="0D5EFE22"/>
    <w:rsid w:val="0E32312A"/>
    <w:rsid w:val="0E8BF95D"/>
    <w:rsid w:val="0F2529D4"/>
    <w:rsid w:val="0F300BB7"/>
    <w:rsid w:val="0F72D797"/>
    <w:rsid w:val="1065D041"/>
    <w:rsid w:val="110E87A2"/>
    <w:rsid w:val="11B0E89F"/>
    <w:rsid w:val="11F9B31C"/>
    <w:rsid w:val="1236F051"/>
    <w:rsid w:val="12E95AA5"/>
    <w:rsid w:val="1357E29C"/>
    <w:rsid w:val="13E5065D"/>
    <w:rsid w:val="146403A3"/>
    <w:rsid w:val="14A8FA92"/>
    <w:rsid w:val="14DD7FF8"/>
    <w:rsid w:val="15D078A2"/>
    <w:rsid w:val="1775CA20"/>
    <w:rsid w:val="1781E490"/>
    <w:rsid w:val="17C6DB7F"/>
    <w:rsid w:val="180543D2"/>
    <w:rsid w:val="1868C2CA"/>
    <w:rsid w:val="18C28AFD"/>
    <w:rsid w:val="198BF29F"/>
    <w:rsid w:val="19EE6026"/>
    <w:rsid w:val="1A93AB0D"/>
    <w:rsid w:val="1AB4C474"/>
    <w:rsid w:val="1AC0A88F"/>
    <w:rsid w:val="1AE158D0"/>
    <w:rsid w:val="1B0D2762"/>
    <w:rsid w:val="1B180945"/>
    <w:rsid w:val="1B7A8947"/>
    <w:rsid w:val="1C461A87"/>
    <w:rsid w:val="1CDAF556"/>
    <w:rsid w:val="1CE07281"/>
    <w:rsid w:val="1D2BF535"/>
    <w:rsid w:val="1D909F4B"/>
    <w:rsid w:val="1E57DBDE"/>
    <w:rsid w:val="1EB4CC3A"/>
    <w:rsid w:val="1FCD07B1"/>
    <w:rsid w:val="201E0790"/>
    <w:rsid w:val="20C57D86"/>
    <w:rsid w:val="2149EE39"/>
    <w:rsid w:val="22969D96"/>
    <w:rsid w:val="22BF088C"/>
    <w:rsid w:val="231019EB"/>
    <w:rsid w:val="23289430"/>
    <w:rsid w:val="235DC7AE"/>
    <w:rsid w:val="2452EB67"/>
    <w:rsid w:val="2498F0F0"/>
    <w:rsid w:val="24F977B9"/>
    <w:rsid w:val="25B11AE7"/>
    <w:rsid w:val="2621E068"/>
    <w:rsid w:val="26232494"/>
    <w:rsid w:val="27CD5547"/>
    <w:rsid w:val="281D409F"/>
    <w:rsid w:val="287577F2"/>
    <w:rsid w:val="28F3188F"/>
    <w:rsid w:val="2907E9D3"/>
    <w:rsid w:val="2913F2C3"/>
    <w:rsid w:val="2B3B776A"/>
    <w:rsid w:val="2B3DA279"/>
    <w:rsid w:val="2B4270B0"/>
    <w:rsid w:val="2BBC442D"/>
    <w:rsid w:val="2BFC15BD"/>
    <w:rsid w:val="2CADB101"/>
    <w:rsid w:val="2CCD2F36"/>
    <w:rsid w:val="2CCF5A45"/>
    <w:rsid w:val="2D155FCE"/>
    <w:rsid w:val="2E2D89C5"/>
    <w:rsid w:val="2F871FF0"/>
    <w:rsid w:val="3051E643"/>
    <w:rsid w:val="309D68F7"/>
    <w:rsid w:val="30B11429"/>
    <w:rsid w:val="30C5D3ED"/>
    <w:rsid w:val="311F9C20"/>
    <w:rsid w:val="316E8B4E"/>
    <w:rsid w:val="31844731"/>
    <w:rsid w:val="31DE0F64"/>
    <w:rsid w:val="32773FDB"/>
    <w:rsid w:val="339D7C5F"/>
    <w:rsid w:val="33B7E648"/>
    <w:rsid w:val="3411AE7B"/>
    <w:rsid w:val="34159697"/>
    <w:rsid w:val="3478849B"/>
    <w:rsid w:val="34BCE87D"/>
    <w:rsid w:val="34D24CCE"/>
    <w:rsid w:val="353D83A4"/>
    <w:rsid w:val="354BC923"/>
    <w:rsid w:val="3562C671"/>
    <w:rsid w:val="35743419"/>
    <w:rsid w:val="35890658"/>
    <w:rsid w:val="36307C4E"/>
    <w:rsid w:val="3663D7DC"/>
    <w:rsid w:val="36A9F8A3"/>
    <w:rsid w:val="36F8E7D1"/>
    <w:rsid w:val="382F95FF"/>
    <w:rsid w:val="38664674"/>
    <w:rsid w:val="38C07A6D"/>
    <w:rsid w:val="3955EA37"/>
    <w:rsid w:val="399C0AFE"/>
    <w:rsid w:val="399E360D"/>
    <w:rsid w:val="39C0E409"/>
    <w:rsid w:val="3AC7E027"/>
    <w:rsid w:val="3B415C7C"/>
    <w:rsid w:val="3B4C4D14"/>
    <w:rsid w:val="3BFFDE75"/>
    <w:rsid w:val="3CC6F9D8"/>
    <w:rsid w:val="3CDE08A6"/>
    <w:rsid w:val="3D3AF902"/>
    <w:rsid w:val="3D8BF8E1"/>
    <w:rsid w:val="3DB9F282"/>
    <w:rsid w:val="3EE046BA"/>
    <w:rsid w:val="3F266781"/>
    <w:rsid w:val="3F7AD501"/>
    <w:rsid w:val="3FE4DAC5"/>
    <w:rsid w:val="40048EE7"/>
    <w:rsid w:val="402D0B5D"/>
    <w:rsid w:val="40790C39"/>
    <w:rsid w:val="40AC04DD"/>
    <w:rsid w:val="40E2B552"/>
    <w:rsid w:val="40F78791"/>
    <w:rsid w:val="41752341"/>
    <w:rsid w:val="421879DC"/>
    <w:rsid w:val="4267690A"/>
    <w:rsid w:val="42686529"/>
    <w:rsid w:val="42F6A142"/>
    <w:rsid w:val="43444F05"/>
    <w:rsid w:val="439E1738"/>
    <w:rsid w:val="44C46B70"/>
    <w:rsid w:val="45BCE50B"/>
    <w:rsid w:val="46366160"/>
    <w:rsid w:val="47A5016E"/>
    <w:rsid w:val="48357B11"/>
    <w:rsid w:val="486149A3"/>
    <w:rsid w:val="48AEF766"/>
    <w:rsid w:val="492873BB"/>
    <w:rsid w:val="49D8A085"/>
    <w:rsid w:val="4B370561"/>
    <w:rsid w:val="4B9B8C96"/>
    <w:rsid w:val="4BA109C1"/>
    <w:rsid w:val="4BEC8C75"/>
    <w:rsid w:val="4C1A8616"/>
    <w:rsid w:val="4C6608CA"/>
    <w:rsid w:val="4D5D6A0D"/>
    <w:rsid w:val="4DD6E662"/>
    <w:rsid w:val="4F4C00B5"/>
    <w:rsid w:val="4F4E2BC4"/>
    <w:rsid w:val="50B1E9EF"/>
    <w:rsid w:val="50D6E440"/>
    <w:rsid w:val="51681D81"/>
    <w:rsid w:val="5181CADB"/>
    <w:rsid w:val="51A4E299"/>
    <w:rsid w:val="51D6F624"/>
    <w:rsid w:val="53A3FC4A"/>
    <w:rsid w:val="541D789F"/>
    <w:rsid w:val="5532507A"/>
    <w:rsid w:val="563C4672"/>
    <w:rsid w:val="56907FFA"/>
    <w:rsid w:val="57B2B3B0"/>
    <w:rsid w:val="57B3AFCF"/>
    <w:rsid w:val="57C86F93"/>
    <w:rsid w:val="57CA9AA2"/>
    <w:rsid w:val="58DB1C5F"/>
    <w:rsid w:val="590B410F"/>
    <w:rsid w:val="5979DB81"/>
    <w:rsid w:val="59E74EE6"/>
    <w:rsid w:val="5A04C970"/>
    <w:rsid w:val="5AA4C60B"/>
    <w:rsid w:val="5CC48FFD"/>
    <w:rsid w:val="5CEE2105"/>
    <w:rsid w:val="5D3E0C52"/>
    <w:rsid w:val="5D54F725"/>
    <w:rsid w:val="5D667382"/>
    <w:rsid w:val="5DAEBF58"/>
    <w:rsid w:val="5E283BAD"/>
    <w:rsid w:val="5F9F21E6"/>
    <w:rsid w:val="60301EAD"/>
    <w:rsid w:val="605885DD"/>
    <w:rsid w:val="624DF061"/>
    <w:rsid w:val="6263BDC4"/>
    <w:rsid w:val="62EBD3BA"/>
    <w:rsid w:val="6356A4EE"/>
    <w:rsid w:val="63FE1AE4"/>
    <w:rsid w:val="64F1138E"/>
    <w:rsid w:val="65246F1C"/>
    <w:rsid w:val="654002BC"/>
    <w:rsid w:val="6558F848"/>
    <w:rsid w:val="65BA7B30"/>
    <w:rsid w:val="661D5B16"/>
    <w:rsid w:val="670FE161"/>
    <w:rsid w:val="671AD5BF"/>
    <w:rsid w:val="6726DDB4"/>
    <w:rsid w:val="67B3338C"/>
    <w:rsid w:val="684B0AA3"/>
    <w:rsid w:val="68C14D4F"/>
    <w:rsid w:val="68C3785E"/>
    <w:rsid w:val="68D4F4BB"/>
    <w:rsid w:val="68E10171"/>
    <w:rsid w:val="6A01F3BC"/>
    <w:rsid w:val="6A21A7DE"/>
    <w:rsid w:val="6ACA5F3F"/>
    <w:rsid w:val="6AE01B22"/>
    <w:rsid w:val="6B8B55DF"/>
    <w:rsid w:val="6B9DA3C7"/>
    <w:rsid w:val="6BB35FAA"/>
    <w:rsid w:val="6BB58AB9"/>
    <w:rsid w:val="6BD313CC"/>
    <w:rsid w:val="6BDDF5AF"/>
    <w:rsid w:val="6C20C18F"/>
    <w:rsid w:val="6C5C252F"/>
    <w:rsid w:val="6C7A89C2"/>
    <w:rsid w:val="6CFEFA75"/>
    <w:rsid w:val="6D2C0F1D"/>
    <w:rsid w:val="6E1FDB40"/>
    <w:rsid w:val="6EC52627"/>
    <w:rsid w:val="6F97449D"/>
    <w:rsid w:val="6FB81ED1"/>
    <w:rsid w:val="7004A2BC"/>
    <w:rsid w:val="7092F055"/>
    <w:rsid w:val="7111ED9B"/>
    <w:rsid w:val="7128FC69"/>
    <w:rsid w:val="715D704F"/>
    <w:rsid w:val="7160F81D"/>
    <w:rsid w:val="71B73882"/>
    <w:rsid w:val="71C21A65"/>
    <w:rsid w:val="71E1CE87"/>
    <w:rsid w:val="7204E645"/>
    <w:rsid w:val="728956F8"/>
    <w:rsid w:val="72E64754"/>
    <w:rsid w:val="7346CE1D"/>
    <w:rsid w:val="73B98BDC"/>
    <w:rsid w:val="7403FFF6"/>
    <w:rsid w:val="744F82AA"/>
    <w:rsid w:val="747D7C4B"/>
    <w:rsid w:val="74D3E0E2"/>
    <w:rsid w:val="74F6F8A0"/>
    <w:rsid w:val="757B6953"/>
    <w:rsid w:val="75D52006"/>
    <w:rsid w:val="7638E078"/>
    <w:rsid w:val="76F61251"/>
    <w:rsid w:val="77614927"/>
    <w:rsid w:val="776F8EA6"/>
    <w:rsid w:val="778F42C8"/>
    <w:rsid w:val="7828733F"/>
    <w:rsid w:val="78823B72"/>
    <w:rsid w:val="78846681"/>
    <w:rsid w:val="7885751B"/>
    <w:rsid w:val="7914E024"/>
    <w:rsid w:val="792AF2D3"/>
    <w:rsid w:val="7959D713"/>
    <w:rsid w:val="79D4C583"/>
    <w:rsid w:val="7B04C9B7"/>
    <w:rsid w:val="7B1A859A"/>
    <w:rsid w:val="7B1CB0A9"/>
    <w:rsid w:val="7B62B632"/>
    <w:rsid w:val="7BA44236"/>
    <w:rsid w:val="7C806ED4"/>
    <w:rsid w:val="7CCBF188"/>
    <w:rsid w:val="7E0C97F5"/>
    <w:rsid w:val="7EB54F56"/>
    <w:rsid w:val="7F4487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7C8087E"/>
  <w15:docId w15:val="{668DA543-358F-4C90-ABE4-B55DD27875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Standard" w:default="1">
    <w:name w:val="Normal"/>
    <w:qFormat/>
    <w:rsid w:val="00C223DB"/>
    <w:pPr>
      <w:suppressAutoHyphens/>
    </w:pPr>
    <w:rPr>
      <w:rFonts w:ascii="Arial" w:hAnsi="Arial" w:eastAsia="PMingLiU"/>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D81DC1"/>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Absatz-Standardschriftart1" w:customStyle="1">
    <w:name w:val="Absatz-Standardschriftart1"/>
  </w:style>
  <w:style w:type="character" w:styleId="Seitenzahl">
    <w:name w:val="page number"/>
    <w:basedOn w:val="Absatz-Standardschriftart1"/>
  </w:style>
  <w:style w:type="character" w:styleId="Kommentarzeichen1" w:customStyle="1">
    <w:name w:val="Kommentarzeichen1"/>
    <w:rPr>
      <w:sz w:val="16"/>
      <w:szCs w:val="16"/>
    </w:rPr>
  </w:style>
  <w:style w:type="character" w:styleId="Car" w:customStyle="1">
    <w:name w:val="Car"/>
    <w:rPr>
      <w:rFonts w:ascii="Arial" w:hAnsi="Arial" w:eastAsia="PMingLiU" w:cs="Arial"/>
      <w:b/>
      <w:bCs/>
      <w:kern w:val="1"/>
      <w:sz w:val="24"/>
      <w:szCs w:val="32"/>
      <w:lang w:val="fr-CH" w:eastAsia="ar-SA" w:bidi="ar-SA"/>
    </w:rPr>
  </w:style>
  <w:style w:type="character" w:styleId="Aufzhlungszeichen1" w:customStyle="1">
    <w:name w:val="Aufzählungszeichen1"/>
    <w:rPr>
      <w:rFonts w:ascii="StarSymbol" w:hAnsi="StarSymbol" w:eastAsia="StarSymbol" w:cs="StarSymbol"/>
      <w:sz w:val="18"/>
      <w:szCs w:val="18"/>
    </w:rPr>
  </w:style>
  <w:style w:type="paragraph" w:styleId="berschrift" w:customStyle="1">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1" w:customStyle="1">
    <w:name w:val="Beschriftung1"/>
    <w:basedOn w:val="Standard"/>
    <w:pPr>
      <w:suppressLineNumbers/>
      <w:spacing w:before="120" w:after="120"/>
    </w:pPr>
    <w:rPr>
      <w:rFonts w:cs="Tahoma"/>
      <w:i/>
      <w:iCs/>
      <w:sz w:val="24"/>
      <w:szCs w:val="24"/>
    </w:rPr>
  </w:style>
  <w:style w:type="paragraph" w:styleId="Verzeichnis" w:customStyle="1">
    <w:name w:val="Verzeichnis"/>
    <w:basedOn w:val="Standard"/>
    <w:pPr>
      <w:suppressLineNumbers/>
    </w:pPr>
    <w:rPr>
      <w:rFonts w:cs="Tahoma"/>
    </w:rPr>
  </w:style>
  <w:style w:type="paragraph" w:styleId="Kommentartext1" w:customStyle="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styleId="CDBTitel" w:customStyle="1">
    <w:name w:val="CDB_Titel"/>
    <w:basedOn w:val="Titel"/>
    <w:pPr>
      <w:keepNext w:val="0"/>
      <w:spacing w:after="260" w:line="480" w:lineRule="exact"/>
    </w:pPr>
    <w:rPr>
      <w:rFonts w:eastAsia="Times New Roman"/>
      <w:sz w:val="42"/>
    </w:rPr>
  </w:style>
  <w:style w:type="paragraph" w:styleId="TabellenInhalt" w:customStyle="1">
    <w:name w:val="Tabellen Inhalt"/>
    <w:basedOn w:val="Standard"/>
    <w:pPr>
      <w:suppressLineNumbers/>
      <w:spacing w:before="20" w:after="20" w:line="260" w:lineRule="exact"/>
    </w:pPr>
    <w:rPr>
      <w:rFonts w:eastAsia="Times New Roman"/>
    </w:rPr>
  </w:style>
  <w:style w:type="paragraph" w:styleId="Tabellenberschrift" w:customStyle="1">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styleId="Textedebulles" w:customStyle="1">
    <w:name w:val="Texte de bulles"/>
    <w:basedOn w:val="Standard"/>
    <w:rPr>
      <w:rFonts w:ascii="Tahoma" w:hAnsi="Tahoma" w:cs="Tahoma"/>
      <w:sz w:val="16"/>
      <w:szCs w:val="16"/>
    </w:rPr>
  </w:style>
  <w:style w:type="paragraph" w:styleId="CDBuLinie" w:customStyle="1">
    <w:name w:val="CDB_uLinie"/>
    <w:basedOn w:val="Standard"/>
    <w:pPr>
      <w:pBdr>
        <w:bottom w:val="single" w:color="000000" w:sz="4" w:space="1"/>
      </w:pBdr>
      <w:spacing w:after="320"/>
      <w:ind w:left="28" w:right="28"/>
    </w:pPr>
    <w:rPr>
      <w:rFonts w:eastAsia="Times New Roman"/>
      <w:sz w:val="15"/>
      <w:szCs w:val="15"/>
    </w:rPr>
  </w:style>
  <w:style w:type="paragraph" w:styleId="Listennummer51" w:customStyle="1">
    <w:name w:val="Listennummer 51"/>
    <w:basedOn w:val="Standard"/>
    <w:rPr>
      <w:rFonts w:ascii="Frutiger 45 Light" w:hAnsi="Frutiger 45 Light" w:eastAsia="Times New Roman"/>
      <w:szCs w:val="24"/>
      <w:lang w:val="fr-CH"/>
    </w:rPr>
  </w:style>
  <w:style w:type="paragraph" w:styleId="CDBAbsenderinformation" w:customStyle="1">
    <w:name w:val="CDB_Absenderinformation"/>
    <w:basedOn w:val="Fuzeile"/>
    <w:pPr>
      <w:spacing w:line="200" w:lineRule="exact"/>
    </w:pPr>
    <w:rPr>
      <w:rFonts w:eastAsia="Times New Roman"/>
      <w:sz w:val="15"/>
      <w:szCs w:val="15"/>
    </w:rPr>
  </w:style>
  <w:style w:type="paragraph" w:styleId="Inhaltsverzeichnis10" w:customStyle="1">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A33095"/>
    <w:rPr>
      <w:color w:val="0000FF"/>
      <w:u w:val="single"/>
    </w:rPr>
  </w:style>
  <w:style w:type="paragraph" w:styleId="zCDBPlatzhalter" w:customStyle="1">
    <w:name w:val="z_CDB_Platzhalter"/>
    <w:basedOn w:val="Standard"/>
    <w:next w:val="Standard"/>
    <w:rsid w:val="007A471B"/>
    <w:pPr>
      <w:suppressAutoHyphens w:val="0"/>
    </w:pPr>
    <w:rPr>
      <w:rFonts w:eastAsia="Times New Roman"/>
      <w:sz w:val="2"/>
      <w:szCs w:val="2"/>
      <w:lang w:eastAsia="de-CH"/>
    </w:rPr>
  </w:style>
  <w:style w:type="paragraph" w:styleId="aTraktNum1EFD" w:customStyle="1">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styleId="TextCDB" w:customStyle="1">
    <w:name w:val="Text_CDB"/>
    <w:basedOn w:val="Standard"/>
    <w:qFormat/>
    <w:rsid w:val="007A471B"/>
    <w:pPr>
      <w:suppressAutoHyphens w:val="0"/>
      <w:spacing w:after="120" w:line="264" w:lineRule="auto"/>
    </w:pPr>
    <w:rPr>
      <w:rFonts w:eastAsia="Times New Roman"/>
      <w:sz w:val="22"/>
      <w:szCs w:val="22"/>
      <w:lang w:val="en-US" w:eastAsia="de-DE"/>
    </w:rPr>
  </w:style>
  <w:style w:type="paragraph" w:styleId="aTraktNum2EFD" w:customStyle="1">
    <w:name w:val="_a_Trakt_Num2_EFD"/>
    <w:basedOn w:val="aTraktNum1EFD"/>
    <w:next w:val="TextCDB"/>
    <w:semiHidden/>
    <w:qFormat/>
    <w:rsid w:val="007A471B"/>
    <w:pPr>
      <w:numPr>
        <w:ilvl w:val="1"/>
      </w:numPr>
      <w:ind w:left="0" w:firstLine="0"/>
      <w:outlineLvl w:val="1"/>
    </w:pPr>
    <w:rPr>
      <w:b w:val="0"/>
    </w:rPr>
  </w:style>
  <w:style w:type="paragraph" w:styleId="aTraktNum3EFD" w:customStyle="1">
    <w:name w:val="_a_Trakt_Num3_EFD"/>
    <w:basedOn w:val="aTraktNum1EFD"/>
    <w:next w:val="TextCDB"/>
    <w:semiHidden/>
    <w:rsid w:val="007A471B"/>
    <w:pPr>
      <w:numPr>
        <w:ilvl w:val="2"/>
      </w:numPr>
      <w:ind w:left="0" w:firstLine="0"/>
      <w:outlineLvl w:val="2"/>
    </w:pPr>
    <w:rPr>
      <w:b w:val="0"/>
      <w:lang w:val="de-DE"/>
    </w:rPr>
  </w:style>
  <w:style w:type="paragraph" w:styleId="aTraktNum4EFD" w:customStyle="1">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styleId="SprechblasentextZchn" w:customStyle="1">
    <w:name w:val="Sprechblasentext Zchn"/>
    <w:basedOn w:val="Absatz-Standardschriftart"/>
    <w:link w:val="Sprechblasentext"/>
    <w:rsid w:val="00114661"/>
    <w:rPr>
      <w:rFonts w:ascii="Tahoma" w:hAnsi="Tahoma" w:eastAsia="PMingLiU" w:cs="Tahoma"/>
      <w:sz w:val="16"/>
      <w:szCs w:val="16"/>
      <w:lang w:eastAsia="ar-SA"/>
    </w:rPr>
  </w:style>
  <w:style w:type="paragraph" w:styleId="Inhaltsverzeichnisberschrift">
    <w:name w:val="TOC Heading"/>
    <w:basedOn w:val="berschrift1"/>
    <w:next w:val="Standard"/>
    <w:uiPriority w:val="39"/>
    <w:unhideWhenUsed/>
    <w:qFormat/>
    <w:rsid w:val="007243ED"/>
    <w:pPr>
      <w:keepLines/>
      <w:numPr>
        <w:numId w:val="0"/>
      </w:numPr>
      <w:suppressAutoHyphens w:val="0"/>
      <w:spacing w:before="240" w:line="259" w:lineRule="auto"/>
      <w:outlineLvl w:val="9"/>
    </w:pPr>
    <w:rPr>
      <w:rFonts w:asciiTheme="majorHAnsi" w:hAnsiTheme="majorHAnsi" w:eastAsiaTheme="majorEastAsia" w:cstheme="majorBidi"/>
      <w:b w:val="0"/>
      <w:bCs w:val="0"/>
      <w:color w:val="365F91" w:themeColor="accent1" w:themeShade="BF"/>
      <w:kern w:val="0"/>
      <w:sz w:val="32"/>
      <w:lang w:eastAsia="de-CH"/>
    </w:rPr>
  </w:style>
  <w:style w:type="character" w:styleId="BesuchterLink">
    <w:name w:val="FollowedHyperlink"/>
    <w:basedOn w:val="Absatz-Standardschriftart"/>
    <w:uiPriority w:val="99"/>
    <w:semiHidden/>
    <w:unhideWhenUsed/>
    <w:rsid w:val="00075FA6"/>
    <w:rPr>
      <w:color w:val="812E90"/>
      <w:u w:val="single"/>
    </w:rPr>
  </w:style>
  <w:style w:type="paragraph" w:styleId="msonormal0" w:customStyle="1">
    <w:name w:val="msonormal"/>
    <w:basedOn w:val="Standard"/>
    <w:rsid w:val="00075FA6"/>
    <w:pPr>
      <w:suppressAutoHyphens w:val="0"/>
      <w:spacing w:before="100" w:beforeAutospacing="1" w:after="100" w:afterAutospacing="1"/>
    </w:pPr>
    <w:rPr>
      <w:rFonts w:ascii="Times New Roman" w:hAnsi="Times New Roman" w:eastAsia="Times New Roman"/>
      <w:sz w:val="24"/>
      <w:szCs w:val="24"/>
      <w:lang w:eastAsia="de-CH"/>
    </w:rPr>
  </w:style>
  <w:style w:type="paragraph" w:styleId="xl65" w:customStyle="1">
    <w:name w:val="xl65"/>
    <w:basedOn w:val="Standard"/>
    <w:rsid w:val="00075FA6"/>
    <w:pPr>
      <w:suppressAutoHyphens w:val="0"/>
      <w:spacing w:before="100" w:beforeAutospacing="1" w:after="100" w:afterAutospacing="1"/>
      <w:textAlignment w:val="center"/>
    </w:pPr>
    <w:rPr>
      <w:rFonts w:ascii="Times New Roman" w:hAnsi="Times New Roman" w:eastAsia="Times New Roman"/>
      <w:sz w:val="24"/>
      <w:szCs w:val="24"/>
      <w:lang w:eastAsia="de-CH"/>
    </w:rPr>
  </w:style>
  <w:style w:type="paragraph" w:styleId="xl66" w:customStyle="1">
    <w:name w:val="xl66"/>
    <w:basedOn w:val="Standard"/>
    <w:rsid w:val="00075FA6"/>
    <w:pPr>
      <w:pBdr>
        <w:top w:val="single" w:color="auto" w:sz="4" w:space="0"/>
        <w:left w:val="single" w:color="auto" w:sz="4" w:space="0"/>
        <w:bottom w:val="single" w:color="auto" w:sz="4" w:space="0"/>
        <w:right w:val="single" w:color="auto" w:sz="4" w:space="0"/>
      </w:pBdr>
      <w:suppressAutoHyphens w:val="0"/>
      <w:spacing w:before="100" w:beforeAutospacing="1" w:after="100" w:afterAutospacing="1"/>
      <w:jc w:val="center"/>
      <w:textAlignment w:val="center"/>
    </w:pPr>
    <w:rPr>
      <w:rFonts w:ascii="Times New Roman" w:hAnsi="Times New Roman" w:eastAsia="Times New Roman"/>
      <w:b/>
      <w:bCs/>
      <w:sz w:val="24"/>
      <w:szCs w:val="24"/>
      <w:lang w:eastAsia="de-CH"/>
    </w:rPr>
  </w:style>
  <w:style w:type="paragraph" w:styleId="xl67" w:customStyle="1">
    <w:name w:val="xl67"/>
    <w:basedOn w:val="Standard"/>
    <w:rsid w:val="00075FA6"/>
    <w:pPr>
      <w:pBdr>
        <w:top w:val="single" w:color="auto" w:sz="4" w:space="0"/>
        <w:left w:val="single" w:color="auto" w:sz="4" w:space="0"/>
        <w:bottom w:val="single" w:color="auto" w:sz="4" w:space="0"/>
        <w:right w:val="single" w:color="auto" w:sz="4" w:space="0"/>
      </w:pBdr>
      <w:suppressAutoHyphens w:val="0"/>
      <w:spacing w:before="100" w:beforeAutospacing="1" w:after="100" w:afterAutospacing="1"/>
      <w:jc w:val="center"/>
      <w:textAlignment w:val="center"/>
    </w:pPr>
    <w:rPr>
      <w:rFonts w:ascii="Times New Roman" w:hAnsi="Times New Roman" w:eastAsia="Times New Roman"/>
      <w:sz w:val="24"/>
      <w:szCs w:val="24"/>
      <w:lang w:eastAsia="de-CH"/>
    </w:rPr>
  </w:style>
  <w:style w:type="paragraph" w:styleId="xl68" w:customStyle="1">
    <w:name w:val="xl68"/>
    <w:basedOn w:val="Standard"/>
    <w:rsid w:val="00075FA6"/>
    <w:pPr>
      <w:suppressAutoHyphens w:val="0"/>
      <w:spacing w:before="100" w:beforeAutospacing="1" w:after="100" w:afterAutospacing="1"/>
      <w:jc w:val="center"/>
      <w:textAlignment w:val="center"/>
    </w:pPr>
    <w:rPr>
      <w:rFonts w:ascii="Times New Roman" w:hAnsi="Times New Roman" w:eastAsia="Times New Roman"/>
      <w:sz w:val="24"/>
      <w:szCs w:val="24"/>
      <w:lang w:eastAsia="de-CH"/>
    </w:rPr>
  </w:style>
  <w:style w:type="paragraph" w:styleId="xl69" w:customStyle="1">
    <w:name w:val="xl69"/>
    <w:basedOn w:val="Standard"/>
    <w:rsid w:val="00075FA6"/>
    <w:pPr>
      <w:pBdr>
        <w:top w:val="single" w:color="auto" w:sz="4" w:space="0"/>
        <w:left w:val="single" w:color="auto" w:sz="4" w:space="0"/>
        <w:bottom w:val="single" w:color="auto" w:sz="4" w:space="0"/>
        <w:right w:val="single" w:color="auto" w:sz="4" w:space="0"/>
      </w:pBdr>
      <w:suppressAutoHyphens w:val="0"/>
      <w:spacing w:before="100" w:beforeAutospacing="1" w:after="100" w:afterAutospacing="1"/>
      <w:jc w:val="center"/>
      <w:textAlignment w:val="center"/>
    </w:pPr>
    <w:rPr>
      <w:rFonts w:ascii="Times New Roman" w:hAnsi="Times New Roman" w:eastAsia="Times New Roman"/>
      <w:sz w:val="16"/>
      <w:szCs w:val="16"/>
      <w:lang w:eastAsia="de-CH"/>
    </w:rPr>
  </w:style>
  <w:style w:type="paragraph" w:styleId="xl70" w:customStyle="1">
    <w:name w:val="xl70"/>
    <w:basedOn w:val="Standard"/>
    <w:rsid w:val="00075FA6"/>
    <w:pPr>
      <w:pBdr>
        <w:top w:val="single" w:color="auto" w:sz="4" w:space="0"/>
        <w:left w:val="single" w:color="auto" w:sz="4" w:space="0"/>
        <w:bottom w:val="single" w:color="auto" w:sz="4" w:space="0"/>
        <w:right w:val="single" w:color="auto" w:sz="4" w:space="0"/>
      </w:pBdr>
      <w:shd w:val="clear" w:color="000000" w:fill="C9E1BB"/>
      <w:suppressAutoHyphens w:val="0"/>
      <w:spacing w:before="100" w:beforeAutospacing="1" w:after="100" w:afterAutospacing="1"/>
      <w:textAlignment w:val="center"/>
    </w:pPr>
    <w:rPr>
      <w:rFonts w:ascii="Times New Roman" w:hAnsi="Times New Roman" w:eastAsia="Times New Roman"/>
      <w:b/>
      <w:bCs/>
      <w:sz w:val="18"/>
      <w:szCs w:val="18"/>
      <w:lang w:eastAsia="de-CH"/>
    </w:rPr>
  </w:style>
  <w:style w:type="paragraph" w:styleId="xl71" w:customStyle="1">
    <w:name w:val="xl71"/>
    <w:basedOn w:val="Standard"/>
    <w:rsid w:val="00075FA6"/>
    <w:pPr>
      <w:pBdr>
        <w:top w:val="single" w:color="auto" w:sz="4" w:space="0"/>
        <w:left w:val="single" w:color="auto" w:sz="4" w:space="0"/>
        <w:bottom w:val="single" w:color="auto" w:sz="4" w:space="0"/>
        <w:right w:val="single" w:color="auto" w:sz="4" w:space="0"/>
      </w:pBdr>
      <w:shd w:val="clear" w:color="000000" w:fill="C9E1BB"/>
      <w:suppressAutoHyphens w:val="0"/>
      <w:spacing w:before="100" w:beforeAutospacing="1" w:after="100" w:afterAutospacing="1"/>
      <w:jc w:val="center"/>
      <w:textAlignment w:val="center"/>
    </w:pPr>
    <w:rPr>
      <w:rFonts w:ascii="Times New Roman" w:hAnsi="Times New Roman" w:eastAsia="Times New Roman"/>
      <w:b/>
      <w:bCs/>
      <w:sz w:val="24"/>
      <w:szCs w:val="24"/>
      <w:lang w:eastAsia="de-CH"/>
    </w:rPr>
  </w:style>
  <w:style w:type="paragraph" w:styleId="xl72" w:customStyle="1">
    <w:name w:val="xl72"/>
    <w:basedOn w:val="Standard"/>
    <w:rsid w:val="00075FA6"/>
    <w:pPr>
      <w:pBdr>
        <w:top w:val="single" w:color="auto" w:sz="4" w:space="0"/>
        <w:left w:val="single" w:color="auto" w:sz="4" w:space="0"/>
        <w:bottom w:val="single" w:color="auto" w:sz="4" w:space="0"/>
        <w:right w:val="single" w:color="auto" w:sz="4" w:space="0"/>
      </w:pBdr>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73" w:customStyle="1">
    <w:name w:val="xl73"/>
    <w:basedOn w:val="Standard"/>
    <w:rsid w:val="00075FA6"/>
    <w:pPr>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74" w:customStyle="1">
    <w:name w:val="xl74"/>
    <w:basedOn w:val="Standard"/>
    <w:rsid w:val="00075FA6"/>
    <w:pPr>
      <w:pBdr>
        <w:top w:val="single" w:color="auto" w:sz="4" w:space="0"/>
        <w:left w:val="single" w:color="auto" w:sz="4" w:space="0"/>
        <w:bottom w:val="single" w:color="auto" w:sz="4" w:space="0"/>
        <w:right w:val="single" w:color="auto" w:sz="4" w:space="0"/>
      </w:pBdr>
      <w:shd w:val="clear" w:color="000000" w:fill="F2F2F2"/>
      <w:suppressAutoHyphens w:val="0"/>
      <w:spacing w:before="100" w:beforeAutospacing="1" w:after="100" w:afterAutospacing="1"/>
      <w:textAlignment w:val="center"/>
    </w:pPr>
    <w:rPr>
      <w:rFonts w:ascii="Times New Roman" w:hAnsi="Times New Roman" w:eastAsia="Times New Roman"/>
      <w:sz w:val="18"/>
      <w:szCs w:val="18"/>
      <w:lang w:eastAsia="de-CH"/>
    </w:rPr>
  </w:style>
  <w:style w:type="paragraph" w:styleId="xl75" w:customStyle="1">
    <w:name w:val="xl75"/>
    <w:basedOn w:val="Standard"/>
    <w:rsid w:val="00075FA6"/>
    <w:pPr>
      <w:pBdr>
        <w:top w:val="single" w:color="auto" w:sz="4" w:space="0"/>
        <w:left w:val="single" w:color="auto" w:sz="4" w:space="0"/>
        <w:bottom w:val="single" w:color="auto" w:sz="4" w:space="0"/>
        <w:right w:val="single" w:color="auto" w:sz="4" w:space="0"/>
      </w:pBdr>
      <w:shd w:val="clear" w:color="000000" w:fill="F2F2F2"/>
      <w:suppressAutoHyphens w:val="0"/>
      <w:spacing w:before="100" w:beforeAutospacing="1" w:after="100" w:afterAutospacing="1"/>
      <w:jc w:val="center"/>
      <w:textAlignment w:val="center"/>
    </w:pPr>
    <w:rPr>
      <w:rFonts w:ascii="Times New Roman" w:hAnsi="Times New Roman" w:eastAsia="Times New Roman"/>
      <w:sz w:val="24"/>
      <w:szCs w:val="24"/>
      <w:lang w:eastAsia="de-CH"/>
    </w:rPr>
  </w:style>
  <w:style w:type="paragraph" w:styleId="xl76" w:customStyle="1">
    <w:name w:val="xl76"/>
    <w:basedOn w:val="Standard"/>
    <w:rsid w:val="00075FA6"/>
    <w:pPr>
      <w:pBdr>
        <w:top w:val="single" w:color="auto" w:sz="4" w:space="0"/>
        <w:left w:val="single" w:color="auto" w:sz="4" w:space="0"/>
        <w:bottom w:val="single" w:color="auto" w:sz="4" w:space="0"/>
        <w:right w:val="single" w:color="auto" w:sz="4" w:space="0"/>
      </w:pBdr>
      <w:suppressAutoHyphens w:val="0"/>
      <w:spacing w:before="100" w:beforeAutospacing="1" w:after="100" w:afterAutospacing="1"/>
      <w:textAlignment w:val="center"/>
    </w:pPr>
    <w:rPr>
      <w:rFonts w:ascii="Times New Roman" w:hAnsi="Times New Roman" w:eastAsia="Times New Roman"/>
      <w:sz w:val="18"/>
      <w:szCs w:val="18"/>
      <w:lang w:eastAsia="de-CH"/>
    </w:rPr>
  </w:style>
  <w:style w:type="paragraph" w:styleId="xl77" w:customStyle="1">
    <w:name w:val="xl77"/>
    <w:basedOn w:val="Standard"/>
    <w:rsid w:val="00075FA6"/>
    <w:pPr>
      <w:pBdr>
        <w:top w:val="single" w:color="auto" w:sz="4" w:space="0"/>
        <w:left w:val="single" w:color="auto" w:sz="4" w:space="0"/>
        <w:bottom w:val="single" w:color="auto" w:sz="4" w:space="0"/>
        <w:right w:val="single" w:color="auto" w:sz="4" w:space="0"/>
      </w:pBdr>
      <w:shd w:val="clear" w:color="000000" w:fill="D9D9D9"/>
      <w:suppressAutoHyphens w:val="0"/>
      <w:spacing w:before="100" w:beforeAutospacing="1" w:after="100" w:afterAutospacing="1"/>
      <w:textAlignment w:val="center"/>
    </w:pPr>
    <w:rPr>
      <w:rFonts w:ascii="Times New Roman" w:hAnsi="Times New Roman" w:eastAsia="Times New Roman"/>
      <w:b/>
      <w:bCs/>
      <w:sz w:val="18"/>
      <w:szCs w:val="18"/>
      <w:lang w:eastAsia="de-CH"/>
    </w:rPr>
  </w:style>
  <w:style w:type="paragraph" w:styleId="xl78" w:customStyle="1">
    <w:name w:val="xl78"/>
    <w:basedOn w:val="Standard"/>
    <w:rsid w:val="00075FA6"/>
    <w:pPr>
      <w:pBdr>
        <w:top w:val="single" w:color="auto" w:sz="4" w:space="0"/>
        <w:left w:val="single" w:color="auto" w:sz="4" w:space="0"/>
        <w:bottom w:val="single" w:color="auto" w:sz="4" w:space="0"/>
        <w:right w:val="single" w:color="auto" w:sz="4" w:space="0"/>
      </w:pBdr>
      <w:shd w:val="clear" w:color="000000" w:fill="D9D9D9"/>
      <w:suppressAutoHyphens w:val="0"/>
      <w:spacing w:before="100" w:beforeAutospacing="1" w:after="100" w:afterAutospacing="1"/>
      <w:jc w:val="center"/>
      <w:textAlignment w:val="center"/>
    </w:pPr>
    <w:rPr>
      <w:rFonts w:ascii="Times New Roman" w:hAnsi="Times New Roman" w:eastAsia="Times New Roman"/>
      <w:b/>
      <w:bCs/>
      <w:sz w:val="24"/>
      <w:szCs w:val="24"/>
      <w:lang w:eastAsia="de-CH"/>
    </w:rPr>
  </w:style>
  <w:style w:type="paragraph" w:styleId="xl79" w:customStyle="1">
    <w:name w:val="xl79"/>
    <w:basedOn w:val="Standard"/>
    <w:rsid w:val="00075FA6"/>
    <w:pPr>
      <w:pBdr>
        <w:top w:val="single" w:color="auto" w:sz="4" w:space="0"/>
        <w:left w:val="single" w:color="auto" w:sz="4" w:space="0"/>
        <w:bottom w:val="single" w:color="auto" w:sz="4" w:space="0"/>
        <w:right w:val="single" w:color="auto" w:sz="4" w:space="0"/>
      </w:pBdr>
      <w:shd w:val="clear" w:color="000000" w:fill="D9D9D9"/>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80" w:customStyle="1">
    <w:name w:val="xl80"/>
    <w:basedOn w:val="Standard"/>
    <w:rsid w:val="00075FA6"/>
    <w:pPr>
      <w:pBdr>
        <w:left w:val="single" w:color="auto" w:sz="8" w:space="0"/>
      </w:pBdr>
      <w:suppressAutoHyphens w:val="0"/>
      <w:spacing w:before="100" w:beforeAutospacing="1" w:after="100" w:afterAutospacing="1"/>
      <w:textAlignment w:val="center"/>
    </w:pPr>
    <w:rPr>
      <w:rFonts w:ascii="Times New Roman" w:hAnsi="Times New Roman" w:eastAsia="Times New Roman"/>
      <w:sz w:val="24"/>
      <w:szCs w:val="24"/>
      <w:lang w:eastAsia="de-CH"/>
    </w:rPr>
  </w:style>
  <w:style w:type="paragraph" w:styleId="xl81" w:customStyle="1">
    <w:name w:val="xl81"/>
    <w:basedOn w:val="Standard"/>
    <w:rsid w:val="00075FA6"/>
    <w:pPr>
      <w:pBdr>
        <w:top w:val="single" w:color="auto" w:sz="4" w:space="0"/>
        <w:left w:val="single" w:color="auto" w:sz="4" w:space="0"/>
        <w:bottom w:val="single" w:color="auto" w:sz="4" w:space="0"/>
        <w:right w:val="single" w:color="auto" w:sz="4" w:space="0"/>
      </w:pBdr>
      <w:shd w:val="clear" w:color="000000" w:fill="AED39A"/>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82" w:customStyle="1">
    <w:name w:val="xl82"/>
    <w:basedOn w:val="Standard"/>
    <w:rsid w:val="00075FA6"/>
    <w:pPr>
      <w:pBdr>
        <w:top w:val="single" w:color="auto" w:sz="4" w:space="0"/>
        <w:left w:val="single" w:color="auto" w:sz="4" w:space="0"/>
        <w:bottom w:val="single" w:color="auto" w:sz="4" w:space="0"/>
        <w:right w:val="single" w:color="auto" w:sz="4" w:space="0"/>
      </w:pBdr>
      <w:shd w:val="clear" w:color="000000" w:fill="FFFFFF"/>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83" w:customStyle="1">
    <w:name w:val="xl83"/>
    <w:basedOn w:val="Standard"/>
    <w:rsid w:val="00075FA6"/>
    <w:pPr>
      <w:pBdr>
        <w:top w:val="single" w:color="auto" w:sz="4" w:space="0"/>
        <w:left w:val="single" w:color="auto" w:sz="4" w:space="0"/>
        <w:bottom w:val="single" w:color="auto" w:sz="4" w:space="0"/>
      </w:pBdr>
      <w:shd w:val="clear" w:color="000000" w:fill="FFFFFF"/>
      <w:suppressAutoHyphens w:val="0"/>
      <w:spacing w:before="100" w:beforeAutospacing="1" w:after="100" w:afterAutospacing="1"/>
      <w:jc w:val="center"/>
      <w:textAlignment w:val="center"/>
    </w:pPr>
    <w:rPr>
      <w:rFonts w:ascii="Times New Roman" w:hAnsi="Times New Roman" w:eastAsia="Times New Roman"/>
      <w:b/>
      <w:bCs/>
      <w:sz w:val="24"/>
      <w:szCs w:val="24"/>
      <w:lang w:eastAsia="de-CH"/>
    </w:rPr>
  </w:style>
  <w:style w:type="paragraph" w:styleId="xl84" w:customStyle="1">
    <w:name w:val="xl84"/>
    <w:basedOn w:val="Standard"/>
    <w:rsid w:val="00075FA6"/>
    <w:pPr>
      <w:pBdr>
        <w:top w:val="single" w:color="auto" w:sz="4" w:space="0"/>
      </w:pBdr>
      <w:shd w:val="clear" w:color="000000" w:fill="FFFFFF"/>
      <w:suppressAutoHyphens w:val="0"/>
      <w:spacing w:before="100" w:beforeAutospacing="1" w:after="100" w:afterAutospacing="1"/>
      <w:textAlignment w:val="center"/>
    </w:pPr>
    <w:rPr>
      <w:rFonts w:ascii="Times New Roman" w:hAnsi="Times New Roman" w:eastAsia="Times New Roman"/>
      <w:sz w:val="24"/>
      <w:szCs w:val="24"/>
      <w:lang w:eastAsia="de-CH"/>
    </w:rPr>
  </w:style>
  <w:style w:type="paragraph" w:styleId="xl85" w:customStyle="1">
    <w:name w:val="xl85"/>
    <w:basedOn w:val="Standard"/>
    <w:rsid w:val="00075FA6"/>
    <w:pPr>
      <w:pBdr>
        <w:bottom w:val="single" w:color="auto" w:sz="4" w:space="0"/>
      </w:pBdr>
      <w:shd w:val="clear" w:color="000000" w:fill="FFFFFF"/>
      <w:suppressAutoHyphens w:val="0"/>
      <w:spacing w:before="100" w:beforeAutospacing="1" w:after="100" w:afterAutospacing="1"/>
      <w:textAlignment w:val="center"/>
    </w:pPr>
    <w:rPr>
      <w:rFonts w:ascii="Times New Roman" w:hAnsi="Times New Roman" w:eastAsia="Times New Roman"/>
      <w:sz w:val="24"/>
      <w:szCs w:val="24"/>
      <w:lang w:eastAsia="de-CH"/>
    </w:rPr>
  </w:style>
  <w:style w:type="paragraph" w:styleId="xl86" w:customStyle="1">
    <w:name w:val="xl86"/>
    <w:basedOn w:val="Standard"/>
    <w:rsid w:val="00075FA6"/>
    <w:pPr>
      <w:shd w:val="clear" w:color="000000" w:fill="FFFFFF"/>
      <w:suppressAutoHyphens w:val="0"/>
      <w:spacing w:before="100" w:beforeAutospacing="1" w:after="100" w:afterAutospacing="1"/>
      <w:jc w:val="center"/>
      <w:textAlignment w:val="center"/>
    </w:pPr>
    <w:rPr>
      <w:rFonts w:ascii="Times New Roman" w:hAnsi="Times New Roman" w:eastAsia="Times New Roman"/>
      <w:sz w:val="24"/>
      <w:szCs w:val="24"/>
      <w:lang w:eastAsia="de-CH"/>
    </w:rPr>
  </w:style>
  <w:style w:type="paragraph" w:styleId="xl87" w:customStyle="1">
    <w:name w:val="xl87"/>
    <w:basedOn w:val="Standard"/>
    <w:rsid w:val="00075FA6"/>
    <w:pPr>
      <w:pBdr>
        <w:top w:val="single" w:color="auto" w:sz="4" w:space="0"/>
        <w:left w:val="single" w:color="auto" w:sz="4" w:space="0"/>
        <w:bottom w:val="single" w:color="auto" w:sz="4" w:space="0"/>
        <w:right w:val="single" w:color="auto" w:sz="4" w:space="0"/>
      </w:pBdr>
      <w:shd w:val="clear" w:color="000000" w:fill="598C3E"/>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88" w:customStyle="1">
    <w:name w:val="xl88"/>
    <w:basedOn w:val="Standard"/>
    <w:rsid w:val="00075FA6"/>
    <w:pPr>
      <w:pBdr>
        <w:top w:val="single" w:color="auto" w:sz="4" w:space="0"/>
        <w:left w:val="single" w:color="auto" w:sz="4" w:space="0"/>
        <w:bottom w:val="single" w:color="auto" w:sz="4" w:space="0"/>
      </w:pBdr>
      <w:shd w:val="clear" w:color="000000" w:fill="598C3E"/>
      <w:suppressAutoHyphens w:val="0"/>
      <w:spacing w:before="100" w:beforeAutospacing="1" w:after="100" w:afterAutospacing="1"/>
      <w:jc w:val="center"/>
      <w:textAlignment w:val="center"/>
    </w:pPr>
    <w:rPr>
      <w:rFonts w:ascii="Times New Roman" w:hAnsi="Times New Roman" w:eastAsia="Times New Roman"/>
      <w:b/>
      <w:bCs/>
      <w:sz w:val="24"/>
      <w:szCs w:val="24"/>
      <w:lang w:eastAsia="de-CH"/>
    </w:rPr>
  </w:style>
  <w:style w:type="paragraph" w:styleId="xl89" w:customStyle="1">
    <w:name w:val="xl89"/>
    <w:basedOn w:val="Standard"/>
    <w:rsid w:val="00075FA6"/>
    <w:pPr>
      <w:pBdr>
        <w:top w:val="single" w:color="auto" w:sz="4" w:space="0"/>
        <w:left w:val="single" w:color="auto" w:sz="4" w:space="0"/>
        <w:bottom w:val="single" w:color="auto" w:sz="4" w:space="0"/>
      </w:pBdr>
      <w:shd w:val="clear" w:color="000000" w:fill="FFFFFF"/>
      <w:suppressAutoHyphens w:val="0"/>
      <w:spacing w:before="100" w:beforeAutospacing="1" w:after="100" w:afterAutospacing="1"/>
      <w:jc w:val="center"/>
      <w:textAlignment w:val="center"/>
    </w:pPr>
    <w:rPr>
      <w:rFonts w:ascii="Times New Roman" w:hAnsi="Times New Roman" w:eastAsia="Times New Roman"/>
      <w:b/>
      <w:bCs/>
      <w:sz w:val="24"/>
      <w:szCs w:val="24"/>
      <w:lang w:eastAsia="de-CH"/>
    </w:rPr>
  </w:style>
  <w:style w:type="paragraph" w:styleId="xl90" w:customStyle="1">
    <w:name w:val="xl90"/>
    <w:basedOn w:val="Standard"/>
    <w:rsid w:val="00075FA6"/>
    <w:pPr>
      <w:pBdr>
        <w:top w:val="single" w:color="auto" w:sz="4" w:space="0"/>
        <w:left w:val="single" w:color="auto" w:sz="4" w:space="0"/>
        <w:bottom w:val="single" w:color="auto" w:sz="4" w:space="0"/>
      </w:pBdr>
      <w:shd w:val="clear" w:color="000000" w:fill="FFFFFF"/>
      <w:suppressAutoHyphens w:val="0"/>
      <w:spacing w:before="100" w:beforeAutospacing="1" w:after="100" w:afterAutospacing="1"/>
      <w:jc w:val="center"/>
      <w:textAlignment w:val="center"/>
    </w:pPr>
    <w:rPr>
      <w:rFonts w:ascii="Times New Roman" w:hAnsi="Times New Roman" w:eastAsia="Times New Roman"/>
      <w:sz w:val="24"/>
      <w:szCs w:val="24"/>
      <w:lang w:eastAsia="de-CH"/>
    </w:rPr>
  </w:style>
  <w:style w:type="paragraph" w:styleId="xl91" w:customStyle="1">
    <w:name w:val="xl91"/>
    <w:basedOn w:val="Standard"/>
    <w:rsid w:val="00075FA6"/>
    <w:pPr>
      <w:pBdr>
        <w:top w:val="single" w:color="auto" w:sz="4" w:space="0"/>
        <w:left w:val="single" w:color="auto" w:sz="4" w:space="0"/>
      </w:pBdr>
      <w:shd w:val="clear" w:color="000000" w:fill="598C3E"/>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92" w:customStyle="1">
    <w:name w:val="xl92"/>
    <w:basedOn w:val="Standard"/>
    <w:rsid w:val="00075FA6"/>
    <w:pPr>
      <w:pBdr>
        <w:top w:val="single" w:color="auto" w:sz="4" w:space="0"/>
      </w:pBdr>
      <w:shd w:val="clear" w:color="000000" w:fill="598C3E"/>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93" w:customStyle="1">
    <w:name w:val="xl93"/>
    <w:basedOn w:val="Standard"/>
    <w:rsid w:val="00075FA6"/>
    <w:pPr>
      <w:pBdr>
        <w:left w:val="single" w:color="auto" w:sz="4" w:space="0"/>
        <w:bottom w:val="single" w:color="auto" w:sz="4" w:space="0"/>
      </w:pBdr>
      <w:shd w:val="clear" w:color="000000" w:fill="598C3E"/>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94" w:customStyle="1">
    <w:name w:val="xl94"/>
    <w:basedOn w:val="Standard"/>
    <w:rsid w:val="00075FA6"/>
    <w:pPr>
      <w:pBdr>
        <w:bottom w:val="single" w:color="auto" w:sz="4" w:space="0"/>
      </w:pBdr>
      <w:shd w:val="clear" w:color="000000" w:fill="598C3E"/>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95" w:customStyle="1">
    <w:name w:val="xl95"/>
    <w:basedOn w:val="Standard"/>
    <w:rsid w:val="00075FA6"/>
    <w:pPr>
      <w:pBdr>
        <w:top w:val="single" w:color="auto" w:sz="4" w:space="0"/>
        <w:left w:val="single" w:color="auto" w:sz="4" w:space="0"/>
      </w:pBdr>
      <w:shd w:val="clear" w:color="000000" w:fill="FFFFFF"/>
      <w:suppressAutoHyphens w:val="0"/>
      <w:spacing w:before="100" w:beforeAutospacing="1" w:after="100" w:afterAutospacing="1"/>
      <w:textAlignment w:val="center"/>
    </w:pPr>
    <w:rPr>
      <w:rFonts w:ascii="Times New Roman" w:hAnsi="Times New Roman" w:eastAsia="Times New Roman"/>
      <w:sz w:val="24"/>
      <w:szCs w:val="24"/>
      <w:lang w:eastAsia="de-CH"/>
    </w:rPr>
  </w:style>
  <w:style w:type="paragraph" w:styleId="xl96" w:customStyle="1">
    <w:name w:val="xl96"/>
    <w:basedOn w:val="Standard"/>
    <w:rsid w:val="00075FA6"/>
    <w:pPr>
      <w:pBdr>
        <w:left w:val="single" w:color="auto" w:sz="4" w:space="0"/>
        <w:bottom w:val="single" w:color="auto" w:sz="4" w:space="0"/>
      </w:pBdr>
      <w:shd w:val="clear" w:color="000000" w:fill="FFFFFF"/>
      <w:suppressAutoHyphens w:val="0"/>
      <w:spacing w:before="100" w:beforeAutospacing="1" w:after="100" w:afterAutospacing="1"/>
      <w:textAlignment w:val="center"/>
    </w:pPr>
    <w:rPr>
      <w:rFonts w:ascii="Times New Roman" w:hAnsi="Times New Roman" w:eastAsia="Times New Roman"/>
      <w:sz w:val="24"/>
      <w:szCs w:val="24"/>
      <w:lang w:eastAsia="de-CH"/>
    </w:rPr>
  </w:style>
  <w:style w:type="paragraph" w:styleId="xl97" w:customStyle="1">
    <w:name w:val="xl97"/>
    <w:basedOn w:val="Standard"/>
    <w:rsid w:val="00075FA6"/>
    <w:pPr>
      <w:pBdr>
        <w:top w:val="single" w:color="auto" w:sz="4" w:space="0"/>
        <w:left w:val="single" w:color="auto" w:sz="4" w:space="0"/>
        <w:right w:val="single" w:color="auto" w:sz="4" w:space="0"/>
      </w:pBdr>
      <w:suppressAutoHyphens w:val="0"/>
      <w:spacing w:before="100" w:beforeAutospacing="1" w:after="100" w:afterAutospacing="1"/>
      <w:textAlignment w:val="center"/>
    </w:pPr>
    <w:rPr>
      <w:rFonts w:ascii="Times New Roman" w:hAnsi="Times New Roman" w:eastAsia="Times New Roman"/>
      <w:sz w:val="24"/>
      <w:szCs w:val="24"/>
      <w:lang w:eastAsia="de-CH"/>
    </w:rPr>
  </w:style>
  <w:style w:type="paragraph" w:styleId="xl98" w:customStyle="1">
    <w:name w:val="xl98"/>
    <w:basedOn w:val="Standard"/>
    <w:rsid w:val="00075FA6"/>
    <w:pPr>
      <w:pBdr>
        <w:left w:val="single" w:color="auto" w:sz="4" w:space="0"/>
        <w:bottom w:val="single" w:color="auto" w:sz="4" w:space="0"/>
        <w:right w:val="single" w:color="auto" w:sz="4" w:space="0"/>
      </w:pBdr>
      <w:suppressAutoHyphens w:val="0"/>
      <w:spacing w:before="100" w:beforeAutospacing="1" w:after="100" w:afterAutospacing="1"/>
      <w:textAlignment w:val="center"/>
    </w:pPr>
    <w:rPr>
      <w:rFonts w:ascii="Times New Roman" w:hAnsi="Times New Roman" w:eastAsia="Times New Roman"/>
      <w:sz w:val="24"/>
      <w:szCs w:val="24"/>
      <w:lang w:eastAsia="de-CH"/>
    </w:rPr>
  </w:style>
  <w:style w:type="paragraph" w:styleId="xl99" w:customStyle="1">
    <w:name w:val="xl99"/>
    <w:basedOn w:val="Standard"/>
    <w:rsid w:val="00075FA6"/>
    <w:pPr>
      <w:pBdr>
        <w:top w:val="single" w:color="auto" w:sz="4" w:space="0"/>
        <w:left w:val="single" w:color="auto" w:sz="4" w:space="0"/>
        <w:right w:val="single" w:color="auto" w:sz="4" w:space="0"/>
      </w:pBdr>
      <w:shd w:val="clear" w:color="000000" w:fill="C9E1BB"/>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100" w:customStyle="1">
    <w:name w:val="xl100"/>
    <w:basedOn w:val="Standard"/>
    <w:rsid w:val="00075FA6"/>
    <w:pPr>
      <w:pBdr>
        <w:left w:val="single" w:color="auto" w:sz="4" w:space="0"/>
        <w:bottom w:val="single" w:color="auto" w:sz="4" w:space="0"/>
        <w:right w:val="single" w:color="auto" w:sz="4" w:space="0"/>
      </w:pBdr>
      <w:shd w:val="clear" w:color="000000" w:fill="C9E1BB"/>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101" w:customStyle="1">
    <w:name w:val="xl101"/>
    <w:basedOn w:val="Standard"/>
    <w:rsid w:val="00075FA6"/>
    <w:pPr>
      <w:pBdr>
        <w:top w:val="single" w:color="auto" w:sz="4" w:space="0"/>
        <w:left w:val="single" w:color="auto" w:sz="4" w:space="0"/>
      </w:pBdr>
      <w:suppressAutoHyphens w:val="0"/>
      <w:spacing w:before="100" w:beforeAutospacing="1" w:after="100" w:afterAutospacing="1"/>
      <w:jc w:val="center"/>
      <w:textAlignment w:val="center"/>
    </w:pPr>
    <w:rPr>
      <w:rFonts w:ascii="Times New Roman" w:hAnsi="Times New Roman" w:eastAsia="Times New Roman"/>
      <w:sz w:val="24"/>
      <w:szCs w:val="24"/>
      <w:lang w:eastAsia="de-CH"/>
    </w:rPr>
  </w:style>
  <w:style w:type="paragraph" w:styleId="xl102" w:customStyle="1">
    <w:name w:val="xl102"/>
    <w:basedOn w:val="Standard"/>
    <w:rsid w:val="00075FA6"/>
    <w:pPr>
      <w:pBdr>
        <w:top w:val="single" w:color="auto" w:sz="4" w:space="0"/>
        <w:right w:val="single" w:color="auto" w:sz="4" w:space="0"/>
      </w:pBdr>
      <w:suppressAutoHyphens w:val="0"/>
      <w:spacing w:before="100" w:beforeAutospacing="1" w:after="100" w:afterAutospacing="1"/>
      <w:jc w:val="center"/>
      <w:textAlignment w:val="center"/>
    </w:pPr>
    <w:rPr>
      <w:rFonts w:ascii="Times New Roman" w:hAnsi="Times New Roman" w:eastAsia="Times New Roman"/>
      <w:sz w:val="24"/>
      <w:szCs w:val="24"/>
      <w:lang w:eastAsia="de-CH"/>
    </w:rPr>
  </w:style>
  <w:style w:type="paragraph" w:styleId="xl103" w:customStyle="1">
    <w:name w:val="xl103"/>
    <w:basedOn w:val="Standard"/>
    <w:rsid w:val="00075FA6"/>
    <w:pPr>
      <w:pBdr>
        <w:left w:val="single" w:color="auto" w:sz="4" w:space="0"/>
        <w:bottom w:val="single" w:color="auto" w:sz="4" w:space="0"/>
      </w:pBdr>
      <w:suppressAutoHyphens w:val="0"/>
      <w:spacing w:before="100" w:beforeAutospacing="1" w:after="100" w:afterAutospacing="1"/>
      <w:jc w:val="center"/>
      <w:textAlignment w:val="center"/>
    </w:pPr>
    <w:rPr>
      <w:rFonts w:ascii="Times New Roman" w:hAnsi="Times New Roman" w:eastAsia="Times New Roman"/>
      <w:sz w:val="24"/>
      <w:szCs w:val="24"/>
      <w:lang w:eastAsia="de-CH"/>
    </w:rPr>
  </w:style>
  <w:style w:type="paragraph" w:styleId="xl104" w:customStyle="1">
    <w:name w:val="xl104"/>
    <w:basedOn w:val="Standard"/>
    <w:rsid w:val="00075FA6"/>
    <w:pPr>
      <w:pBdr>
        <w:bottom w:val="single" w:color="auto" w:sz="4" w:space="0"/>
        <w:right w:val="single" w:color="auto" w:sz="4" w:space="0"/>
      </w:pBdr>
      <w:suppressAutoHyphens w:val="0"/>
      <w:spacing w:before="100" w:beforeAutospacing="1" w:after="100" w:afterAutospacing="1"/>
      <w:jc w:val="center"/>
      <w:textAlignment w:val="center"/>
    </w:pPr>
    <w:rPr>
      <w:rFonts w:ascii="Times New Roman" w:hAnsi="Times New Roman" w:eastAsia="Times New Roman"/>
      <w:sz w:val="24"/>
      <w:szCs w:val="24"/>
      <w:lang w:eastAsia="de-CH"/>
    </w:rPr>
  </w:style>
  <w:style w:type="paragraph" w:styleId="xl105" w:customStyle="1">
    <w:name w:val="xl105"/>
    <w:basedOn w:val="Standard"/>
    <w:rsid w:val="00075FA6"/>
    <w:pPr>
      <w:pBdr>
        <w:top w:val="single" w:color="auto" w:sz="4" w:space="0"/>
        <w:left w:val="single" w:color="auto" w:sz="4" w:space="0"/>
        <w:right w:val="single" w:color="auto" w:sz="4" w:space="0"/>
      </w:pBdr>
      <w:suppressAutoHyphens w:val="0"/>
      <w:spacing w:before="100" w:beforeAutospacing="1" w:after="100" w:afterAutospacing="1"/>
      <w:textAlignment w:val="center"/>
    </w:pPr>
    <w:rPr>
      <w:rFonts w:ascii="Times New Roman" w:hAnsi="Times New Roman" w:eastAsia="Times New Roman"/>
      <w:b/>
      <w:bCs/>
      <w:sz w:val="32"/>
      <w:szCs w:val="32"/>
      <w:lang w:eastAsia="de-CH"/>
    </w:rPr>
  </w:style>
  <w:style w:type="paragraph" w:styleId="xl106" w:customStyle="1">
    <w:name w:val="xl106"/>
    <w:basedOn w:val="Standard"/>
    <w:rsid w:val="00075FA6"/>
    <w:pPr>
      <w:pBdr>
        <w:left w:val="single" w:color="auto" w:sz="4" w:space="0"/>
        <w:bottom w:val="single" w:color="auto" w:sz="4" w:space="0"/>
        <w:right w:val="single" w:color="auto" w:sz="4" w:space="0"/>
      </w:pBdr>
      <w:suppressAutoHyphens w:val="0"/>
      <w:spacing w:before="100" w:beforeAutospacing="1" w:after="100" w:afterAutospacing="1"/>
      <w:textAlignment w:val="center"/>
    </w:pPr>
    <w:rPr>
      <w:rFonts w:ascii="Times New Roman" w:hAnsi="Times New Roman" w:eastAsia="Times New Roman"/>
      <w:b/>
      <w:bCs/>
      <w:sz w:val="32"/>
      <w:szCs w:val="32"/>
      <w:lang w:eastAsia="de-CH"/>
    </w:rPr>
  </w:style>
  <w:style w:type="paragraph" w:styleId="xl107" w:customStyle="1">
    <w:name w:val="xl107"/>
    <w:basedOn w:val="Standard"/>
    <w:rsid w:val="00075FA6"/>
    <w:pPr>
      <w:pBdr>
        <w:top w:val="single" w:color="auto" w:sz="4" w:space="0"/>
        <w:left w:val="single" w:color="auto" w:sz="4" w:space="0"/>
        <w:right w:val="single" w:color="auto" w:sz="4" w:space="0"/>
      </w:pBdr>
      <w:shd w:val="clear" w:color="000000" w:fill="D9D9D9"/>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108" w:customStyle="1">
    <w:name w:val="xl108"/>
    <w:basedOn w:val="Standard"/>
    <w:rsid w:val="00075FA6"/>
    <w:pPr>
      <w:pBdr>
        <w:left w:val="single" w:color="auto" w:sz="4" w:space="0"/>
        <w:bottom w:val="single" w:color="auto" w:sz="4" w:space="0"/>
        <w:right w:val="single" w:color="auto" w:sz="4" w:space="0"/>
      </w:pBdr>
      <w:shd w:val="clear" w:color="000000" w:fill="D9D9D9"/>
      <w:suppressAutoHyphens w:val="0"/>
      <w:spacing w:before="100" w:beforeAutospacing="1" w:after="100" w:afterAutospacing="1"/>
      <w:textAlignment w:val="center"/>
    </w:pPr>
    <w:rPr>
      <w:rFonts w:ascii="Times New Roman" w:hAnsi="Times New Roman" w:eastAsia="Times New Roman"/>
      <w:b/>
      <w:bCs/>
      <w:sz w:val="24"/>
      <w:szCs w:val="24"/>
      <w:lang w:eastAsia="de-CH"/>
    </w:rPr>
  </w:style>
  <w:style w:type="paragraph" w:styleId="xl109" w:customStyle="1">
    <w:name w:val="xl109"/>
    <w:basedOn w:val="Standard"/>
    <w:rsid w:val="00075FA6"/>
    <w:pPr>
      <w:pBdr>
        <w:top w:val="single" w:color="auto" w:sz="4" w:space="0"/>
        <w:right w:val="single" w:color="auto" w:sz="4" w:space="0"/>
      </w:pBdr>
      <w:suppressAutoHyphens w:val="0"/>
      <w:spacing w:before="100" w:beforeAutospacing="1" w:after="100" w:afterAutospacing="1"/>
      <w:textAlignment w:val="center"/>
    </w:pPr>
    <w:rPr>
      <w:rFonts w:ascii="Times New Roman" w:hAnsi="Times New Roman" w:eastAsia="Times New Roman"/>
      <w:sz w:val="24"/>
      <w:szCs w:val="24"/>
      <w:lang w:eastAsia="de-CH"/>
    </w:rPr>
  </w:style>
  <w:style w:type="paragraph" w:styleId="xl110" w:customStyle="1">
    <w:name w:val="xl110"/>
    <w:basedOn w:val="Standard"/>
    <w:rsid w:val="00075FA6"/>
    <w:pPr>
      <w:pBdr>
        <w:bottom w:val="single" w:color="auto" w:sz="4" w:space="0"/>
        <w:right w:val="single" w:color="auto" w:sz="4" w:space="0"/>
      </w:pBdr>
      <w:suppressAutoHyphens w:val="0"/>
      <w:spacing w:before="100" w:beforeAutospacing="1" w:after="100" w:afterAutospacing="1"/>
      <w:textAlignment w:val="center"/>
    </w:pPr>
    <w:rPr>
      <w:rFonts w:ascii="Times New Roman" w:hAnsi="Times New Roman" w:eastAsia="Times New Roman"/>
      <w:sz w:val="24"/>
      <w:szCs w:val="24"/>
      <w:lang w:eastAsia="de-CH"/>
    </w:rPr>
  </w:style>
  <w:style w:type="paragraph" w:styleId="xl111" w:customStyle="1">
    <w:name w:val="xl111"/>
    <w:basedOn w:val="Standard"/>
    <w:rsid w:val="00075FA6"/>
    <w:pPr>
      <w:pBdr>
        <w:top w:val="single" w:color="auto" w:sz="4" w:space="0"/>
        <w:left w:val="single" w:color="auto" w:sz="4" w:space="0"/>
        <w:right w:val="single" w:color="auto" w:sz="4" w:space="0"/>
      </w:pBdr>
      <w:suppressAutoHyphens w:val="0"/>
      <w:spacing w:before="100" w:beforeAutospacing="1" w:after="100" w:afterAutospacing="1"/>
      <w:textAlignment w:val="center"/>
    </w:pPr>
    <w:rPr>
      <w:rFonts w:ascii="Times New Roman" w:hAnsi="Times New Roman" w:eastAsia="Times New Roman"/>
      <w:sz w:val="24"/>
      <w:szCs w:val="24"/>
      <w:lang w:eastAsia="de-CH"/>
    </w:rPr>
  </w:style>
  <w:style w:type="paragraph" w:styleId="xl112" w:customStyle="1">
    <w:name w:val="xl112"/>
    <w:basedOn w:val="Standard"/>
    <w:rsid w:val="00075FA6"/>
    <w:pPr>
      <w:pBdr>
        <w:left w:val="single" w:color="auto" w:sz="4" w:space="0"/>
        <w:bottom w:val="single" w:color="auto" w:sz="4" w:space="0"/>
        <w:right w:val="single" w:color="auto" w:sz="4" w:space="0"/>
      </w:pBdr>
      <w:suppressAutoHyphens w:val="0"/>
      <w:spacing w:before="100" w:beforeAutospacing="1" w:after="100" w:afterAutospacing="1"/>
      <w:textAlignment w:val="center"/>
    </w:pPr>
    <w:rPr>
      <w:rFonts w:ascii="Times New Roman" w:hAnsi="Times New Roman" w:eastAsia="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60188">
      <w:bodyDiv w:val="1"/>
      <w:marLeft w:val="0"/>
      <w:marRight w:val="0"/>
      <w:marTop w:val="0"/>
      <w:marBottom w:val="0"/>
      <w:divBdr>
        <w:top w:val="none" w:sz="0" w:space="0" w:color="auto"/>
        <w:left w:val="none" w:sz="0" w:space="0" w:color="auto"/>
        <w:bottom w:val="none" w:sz="0" w:space="0" w:color="auto"/>
        <w:right w:val="none" w:sz="0" w:space="0" w:color="auto"/>
      </w:divBdr>
    </w:div>
    <w:div w:id="881091904">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customXml" Target="ink/ink1.xml"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glossaryDocument" Target="glossary/document.xml" Id="R03f4777f95234b5e" /></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2a33c1c-a0db-4688-8fb0-c0c25679a8a4}"/>
      </w:docPartPr>
      <w:docPartBody>
        <w:p w14:paraId="3D0EC312">
          <w:r>
            <w:rPr>
              <w:rStyle w:val="PlaceholderText"/>
            </w:rPr>
            <w:t/>
          </w:r>
        </w:p>
      </w:docPartBody>
    </w:docPart>
  </w:docParts>
</w:glossaryDocument>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5:25:51.052"/>
    </inkml:context>
    <inkml:brush xml:id="br0">
      <inkml:brushProperty name="width" value="0.025" units="cm"/>
      <inkml:brushProperty name="height" value="0.025" units="cm"/>
    </inkml:brush>
  </inkml:definitions>
  <inkml:trace contextRef="#ctx0" brushRef="#br0">468 301 24575,'-1'0'0,"1"1"0,-1-1 0,0 1 0,1 0 0,-1-1 0,0 1 0,1 0 0,-1-1 0,1 1 0,-1 0 0,1 0 0,0 0 0,-1-1 0,1 1 0,0 0 0,0 0 0,-1 0 0,1 0 0,0 0 0,0-1 0,0 3 0,0-1 0,-5 34 0,3 1 0,0 0 0,3 0 0,8 61 0,-5-57 0,24 193 0,11-2 0,110 366 0,-148-595-17,52 159 156,-37-123-882,38 73-1,-26-69-6082</inkml:trace>
  <inkml:trace contextRef="#ctx0" brushRef="#br0" timeOffset="714.68">1 424 24575,'8'-12'0,"1"0"0,0 1 0,1 0 0,1 0 0,-1 1 0,24-16 0,-15 10 0,40-30 0,2 3 0,80-44 0,-92 62 0,0 1 0,1 3 0,98-27 0,-121 42 0,1 1 0,-1 0 0,1 3 0,49 0 0,-67 2 0,1 1 0,0 0 0,-1 1 0,1 0 0,-1 1 0,0 0 0,0 0 0,0 1 0,0 1 0,0 0 0,-1 0 0,0 0 0,0 1 0,-1 1 0,11 9 0,-13-9 0,-1-1 0,-1 1 0,1 0 0,-1 0 0,0 0 0,-1 1 0,1-1 0,-2 1 0,1 0 0,-1 0 0,0 0 0,-1 0 0,1 0 0,-2 0 0,1 0 0,-1 0 0,-2 11 0,-1 7 0,-1-1 0,-1 0 0,-1 0 0,-14 33 0,-5 5 0,-4 0 0,-2-2 0,-45 67 0,-131 161 0,204-285 0,-114 148 0,-68 94 0,175-233 0,6-9 0,1-1 0,1 1 0,-1 0 0,1 0 0,-1 0 0,1 0 0,0 0 0,0 0 0,1 0 0,-2 8 0,3-12 0,0 1 0,0-1 0,0 1 0,0-1 0,0 0 0,0 1 0,0-1 0,1 1 0,-1-1 0,0 0 0,0 1 0,0-1 0,1 0 0,-1 1 0,0-1 0,1 0 0,-1 1 0,0-1 0,1 0 0,-1 0 0,0 1 0,1-1 0,-1 0 0,0 0 0,1 0 0,-1 1 0,1-1 0,-1 0 0,0 0 0,1 0 0,-1 0 0,1 0 0,-1 0 0,1 0 0,-1 0 0,0 0 0,2 0 0,11 0 0,0-1 0,1 0 0,-1-1 0,22-5 0,-3 0 0,9 0 0,347-56 0,-318 56 0,0 2 0,1 4 0,113 13 0,-156-8-151,1 2-1,-1 0 0,-1 2 0,0 1 1,0 1-1,0 1 0,-1 1 1,42 28-1,-23-6-6674</inkml:trace>
  <inkml:trace contextRef="#ctx0" brushRef="#br0" timeOffset="2692.84">1474 871 24575,'-34'-20'0,"22"16"0,-1 0 0,1 1 0,-1 0 0,0 1 0,0 0 0,0 1 0,0 1 0,0 0 0,0 1 0,0 0 0,0 1 0,0 0 0,0 1 0,0 1 0,-15 6 0,8-2 0,0 1 0,1 0 0,0 2 0,0 0 0,1 1 0,1 1 0,0 0 0,-23 24 0,33-29 0,0 0 0,0 1 0,1 0 0,0 0 0,1 0 0,0 1 0,0 0 0,1 0 0,0 0 0,-3 15 0,6-19 0,0 0 0,0-1 0,1 1 0,0 0 0,0 0 0,0 0 0,1-1 0,0 1 0,0 0 0,0 0 0,1-1 0,0 1 0,0-1 0,0 1 0,1-1 0,0 0 0,0 0 0,0 0 0,0 0 0,7 6 0,-5-6 0,1 0 0,-1 0 0,1-1 0,0 0 0,0 0 0,0 0 0,0-1 0,0 0 0,1 0 0,0 0 0,0-1 0,-1 0 0,13 1 0,-9-1 0,1-2 0,-1 0 0,0 0 0,1-1 0,-1 0 0,0-1 0,0 0 0,20-7 0,-18 5 0,-1 0 0,1-2 0,-1 1 0,-1-2 0,1 1 0,-1-1 0,0-1 0,0 0 0,-1 0 0,0-1 0,0 0 0,-1-1 0,-1 0 0,0 0 0,0 0 0,7-15 0,-10 13 0,0 0 0,-1 0 0,0 0 0,-1 0 0,0 0 0,-1 0 0,-1-21 0,-2 6 0,-1 0 0,-8-37 0,24 114-195,1-1 0,3 0 0,2-1 0,2-2 0,3 0 0,33 51 0,-27-55-6631</inkml:trace>
  <inkml:trace contextRef="#ctx0" brushRef="#br0" timeOffset="3445.48">2032 179 24575,'-6'-4'0,"-46"-30"0,18 10 0,-60-31 0,88 52 0,-1 1 0,0-1 0,0 1 0,0 0 0,0 1 0,0 0 0,0 0 0,0 1 0,0 0 0,-1 0 0,1 0 0,0 1 0,0 0 0,0 0 0,0 1 0,0 0 0,0 0 0,1 1 0,-1 0 0,1 0 0,-1 0 0,1 1 0,0 0 0,-7 7 0,1-2 0,1 2 0,0-1 0,1 2 0,0-1 0,1 1 0,1 1 0,0-1 0,0 2 0,1-1 0,-8 23 0,5-2 0,1-1 0,2 1 0,2 1 0,0-1 0,3 1 0,1 0 0,1-1 0,10 67 0,4-24 0,3-1 0,49 138 0,-5-64 0,23 70 0,-81-198-1365,-5-16-5461</inkml:trace>
  <inkml:trace contextRef="#ctx0" brushRef="#br0" timeOffset="4050.07">1544 950 24575,'0'0'0,"4"0"0,9 0 0,14 1 0,14 1 0,12-1 0,6 0 0,3-1 0,-2-1 0,-2 0 0,-12 0-8191</inkml:trace>
  <inkml:trace contextRef="#ctx0" brushRef="#br0" timeOffset="4447.74">2298 1024 24575,'-5'0'0,"-1"-1"0,0 1 0,1 0 0,-1 0 0,0 0 0,1 1 0,-1 0 0,0 0 0,1 1 0,-1-1 0,1 1 0,0 0 0,0 1 0,0-1 0,0 1 0,0 0 0,0 0 0,0 1 0,1-1 0,-5 6 0,-4 4 0,0 0 0,1 1 0,1 0 0,-20 31 0,19-24 0,1 1 0,1 0 0,-15 47 0,22-58 0,0 0 0,1 1 0,0-1 0,1 1 0,0-1 0,1 1 0,0 0 0,1-1 0,0 1 0,5 17 0,-6-27 0,1 1 0,0 0 0,0 0 0,0-1 0,1 1 0,-1-1 0,0 1 0,1-1 0,0 1 0,0-1 0,0 0 0,0 0 0,0 0 0,0 0 0,0 0 0,0 0 0,1-1 0,-1 1 0,6 1 0,-5-2 0,0 0 0,0 0 0,0-1 0,0 0 0,1 1 0,-1-1 0,0-1 0,0 1 0,0 0 0,1-1 0,-1 1 0,0-1 0,0 0 0,0 0 0,0 0 0,0-1 0,0 1 0,2-3 0,9-4 0,-2-1 0,1-1 0,-1 0 0,-1-1 0,1 0 0,-2-1 0,12-17 0,4-8 0,26-51 0,-34 56 0,-1-1 0,-2 0 0,-2-1 0,12-42 0,-25 73 0,1 1 0,-1 0 0,0 0 0,1 0 0,-1-1 0,0 1 0,0 0 0,-1 0 0,1-4 0,0 6 0,-1 0 0,1 0 0,0-1 0,0 1 0,0 0 0,0 0 0,0 0 0,0 0 0,0 0 0,0 0 0,0 0 0,0 0 0,0 0 0,0 0 0,0 0 0,0 0 0,0-1 0,-1 1 0,1 0 0,0 0 0,0 0 0,0 0 0,0 0 0,0 0 0,0 0 0,0 0 0,0 0 0,0 0 0,-1 0 0,1 0 0,0 0 0,0 0 0,0 0 0,0 0 0,0 0 0,0 0 0,0 0 0,0 0 0,-1 0 0,1 0 0,0 1 0,0-1 0,0 0 0,0 0 0,0 0 0,0 0 0,0 0 0,0 0 0,0 0 0,0 0 0,0 0 0,0 0 0,0 0 0,-1 0 0,1 0 0,0 1 0,-7 13 0,3 2 0,0 0 0,0 1 0,2-1 0,0 1 0,0 0 0,2 17 0,2 7 0,10 53 0,-5-56-682,17 52-1,-6-38-6143</inkml:trace>
  <inkml:trace contextRef="#ctx0" brushRef="#br0" timeOffset="4867.8">2870 1059 24575,'-31'-15'0,"13"9"0,0 2 0,0 0 0,0 1 0,0 1 0,0 0 0,-24 2 0,31 0 0,0 1 0,0 0 0,1 1 0,-1 0 0,0 1 0,1 0 0,-1 1 0,1 0 0,0 0 0,1 1 0,-19 12 0,23-12 0,-1 0 0,1 0 0,1 1 0,-1-1 0,1 1 0,0 0 0,0 1 0,1-1 0,-1 1 0,2-1 0,-1 1 0,1 0 0,0 0 0,0 0 0,1 0 0,0 0 0,0 1 0,0-1 0,1 0 0,0 0 0,3 13 0,-1-4 0,1 0 0,0 0 0,2 0 0,0-1 0,0 1 0,2-1 0,0 0 0,14 21 0,-16-27 0,1-1 0,0 0 0,1-1 0,-1 0 0,1 0 0,1 0 0,-1 0 0,1-1 0,1-1 0,-1 1 0,14 5 0,-15-8 0,0-1 0,-1 0 0,1 0 0,0-1 0,0 0 0,0 0 0,-1-1 0,1 1 0,0-2 0,0 1 0,0-1 0,0 0 0,0 0 0,0-1 0,-1 0 0,1 0 0,9-5 0,-1-1 0,0-1 0,0-1 0,0 0 0,-1-1 0,-1-1 0,0 0 0,0-1 0,-2 0 0,1-1 0,-2 0 0,0-1 0,14-26 0,-6 4 0,-1 0 0,-2-2 0,-1 1 0,11-57 0,-20 74 0,3-38 0,-8 59 0,0 0 0,0 0 0,-1 0 0,1 0 0,0 0 0,0 0 0,0 0 0,0 0 0,0 0 0,0 0 0,0 0 0,-1 0 0,1 0 0,0 0 0,0 0 0,0 0 0,0 0 0,0 0 0,0 0 0,0 0 0,0 0 0,-1 0 0,1 0 0,0 0 0,0-1 0,0 1 0,0 0 0,0 0 0,-6 20 0,-8 49 0,-5 89 0,16-118 0,3 0 0,1 0 0,11 72 0,-7-89-341,0 0 0,2-1-1,13 30 1,1-9-6485</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GIBB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Projektantrag</dc:title>
  <dc:subject/>
  <dc:creator>Martin Frieden</dc:creator>
  <keywords/>
  <lastModifiedBy>Rafaa El Sherkasi</lastModifiedBy>
  <revision>50</revision>
  <lastPrinted>2008-12-21T10:23:00.0000000Z</lastPrinted>
  <dcterms:created xsi:type="dcterms:W3CDTF">2015-02-03T09:39:00.0000000Z</dcterms:created>
  <dcterms:modified xsi:type="dcterms:W3CDTF">2023-04-24T08:26:15.7062777Z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