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266F" w14:textId="77777777" w:rsidR="00A33095" w:rsidRDefault="00A33095">
      <w:pPr>
        <w:pStyle w:val="CDBTitel"/>
      </w:pPr>
    </w:p>
    <w:p w14:paraId="62BB2670" w14:textId="77777777" w:rsidR="001501D4" w:rsidRDefault="00BC4113">
      <w:pPr>
        <w:pStyle w:val="CDBTitel"/>
      </w:pPr>
      <w:r>
        <w:t>Konzeptbericht</w:t>
      </w:r>
    </w:p>
    <w:p w14:paraId="62BB267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62BB2674" w14:textId="77777777">
        <w:tc>
          <w:tcPr>
            <w:tcW w:w="2388" w:type="dxa"/>
            <w:tcBorders>
              <w:left w:val="single" w:sz="4" w:space="0" w:color="FFFFFF"/>
              <w:bottom w:val="single" w:sz="4" w:space="0" w:color="FFFFFF"/>
            </w:tcBorders>
            <w:shd w:val="clear" w:color="auto" w:fill="333399"/>
            <w:vAlign w:val="center"/>
          </w:tcPr>
          <w:p w14:paraId="62BB2672"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2BB2673" w14:textId="2EE6E1CD" w:rsidR="001501D4" w:rsidRDefault="00653645">
            <w:pPr>
              <w:snapToGrid w:val="0"/>
              <w:spacing w:before="40" w:after="40"/>
            </w:pPr>
            <w:r>
              <w:t>Abgeschlossen</w:t>
            </w:r>
          </w:p>
        </w:tc>
      </w:tr>
      <w:tr w:rsidR="001501D4" w14:paraId="62BB2677" w14:textId="77777777">
        <w:tc>
          <w:tcPr>
            <w:tcW w:w="2388" w:type="dxa"/>
            <w:tcBorders>
              <w:left w:val="single" w:sz="4" w:space="0" w:color="FFFFFF"/>
              <w:bottom w:val="single" w:sz="4" w:space="0" w:color="FFFFFF"/>
            </w:tcBorders>
            <w:shd w:val="clear" w:color="auto" w:fill="333399"/>
            <w:vAlign w:val="center"/>
          </w:tcPr>
          <w:p w14:paraId="62BB2675"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2BB2676" w14:textId="4A3F9CE1" w:rsidR="001501D4" w:rsidRDefault="00183858">
            <w:pPr>
              <w:snapToGrid w:val="0"/>
              <w:spacing w:before="40" w:after="40"/>
              <w:rPr>
                <w:b/>
                <w:color w:val="FFFFFF"/>
              </w:rPr>
            </w:pPr>
            <w:r>
              <w:t>MonkeyGames</w:t>
            </w:r>
          </w:p>
        </w:tc>
      </w:tr>
      <w:tr w:rsidR="001501D4" w14:paraId="62BB267A" w14:textId="77777777">
        <w:tc>
          <w:tcPr>
            <w:tcW w:w="2388" w:type="dxa"/>
            <w:tcBorders>
              <w:left w:val="single" w:sz="4" w:space="0" w:color="FFFFFF"/>
              <w:bottom w:val="single" w:sz="4" w:space="0" w:color="FFFFFF"/>
            </w:tcBorders>
            <w:shd w:val="clear" w:color="auto" w:fill="333399"/>
            <w:vAlign w:val="center"/>
          </w:tcPr>
          <w:p w14:paraId="62BB2678"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62BB2679" w14:textId="140AD3A3" w:rsidR="001501D4" w:rsidRDefault="00183858">
            <w:pPr>
              <w:snapToGrid w:val="0"/>
              <w:spacing w:before="40" w:after="40"/>
              <w:rPr>
                <w:b/>
                <w:color w:val="FFFFFF"/>
              </w:rPr>
            </w:pPr>
            <w:r>
              <w:t>Rafaa El Sherkasi</w:t>
            </w:r>
          </w:p>
        </w:tc>
      </w:tr>
      <w:tr w:rsidR="001501D4" w14:paraId="62BB267D" w14:textId="77777777">
        <w:tc>
          <w:tcPr>
            <w:tcW w:w="2388" w:type="dxa"/>
            <w:tcBorders>
              <w:left w:val="single" w:sz="4" w:space="0" w:color="FFFFFF"/>
              <w:bottom w:val="single" w:sz="4" w:space="0" w:color="FFFFFF"/>
            </w:tcBorders>
            <w:shd w:val="clear" w:color="auto" w:fill="333399"/>
            <w:vAlign w:val="center"/>
          </w:tcPr>
          <w:p w14:paraId="62BB267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62BB267C" w14:textId="4354578C" w:rsidR="001501D4" w:rsidRDefault="00183858">
            <w:pPr>
              <w:snapToGrid w:val="0"/>
              <w:spacing w:before="40" w:after="40"/>
              <w:rPr>
                <w:b/>
                <w:color w:val="FFFFFF"/>
              </w:rPr>
            </w:pPr>
            <w:r>
              <w:t>Miria</w:t>
            </w:r>
            <w:r w:rsidR="00816AD1">
              <w:t>m</w:t>
            </w:r>
            <w:r>
              <w:t xml:space="preserve"> Schluep</w:t>
            </w:r>
          </w:p>
        </w:tc>
      </w:tr>
      <w:tr w:rsidR="001501D4" w:rsidRPr="00F87F67" w14:paraId="62BB2680" w14:textId="77777777">
        <w:tc>
          <w:tcPr>
            <w:tcW w:w="2388" w:type="dxa"/>
            <w:tcBorders>
              <w:left w:val="single" w:sz="4" w:space="0" w:color="FFFFFF"/>
              <w:bottom w:val="single" w:sz="4" w:space="0" w:color="FFFFFF"/>
            </w:tcBorders>
            <w:shd w:val="clear" w:color="auto" w:fill="333399"/>
            <w:vAlign w:val="center"/>
          </w:tcPr>
          <w:p w14:paraId="62BB267E"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2BB267F" w14:textId="21D11F8B" w:rsidR="001501D4" w:rsidRPr="00F87F67" w:rsidRDefault="00183858">
            <w:pPr>
              <w:snapToGrid w:val="0"/>
              <w:spacing w:before="40" w:after="40"/>
              <w:rPr>
                <w:b/>
                <w:color w:val="FFFFFF"/>
              </w:rPr>
            </w:pPr>
            <w:r w:rsidRPr="00F87F67">
              <w:t>Aleksandar Milankovic, Arianit Sel</w:t>
            </w:r>
            <w:r w:rsidR="00F87F67" w:rsidRPr="00F87F67">
              <w:t>i</w:t>
            </w:r>
            <w:r w:rsidRPr="00F87F67">
              <w:t>mi</w:t>
            </w:r>
            <w:r w:rsidR="00F87F67" w:rsidRPr="00F87F67">
              <w:t>, Hamza Abdulahi, Rafaa El</w:t>
            </w:r>
            <w:r w:rsidR="00F87F67">
              <w:t xml:space="preserve"> Sherkasi</w:t>
            </w:r>
          </w:p>
        </w:tc>
      </w:tr>
      <w:tr w:rsidR="001501D4" w14:paraId="62BB2683" w14:textId="77777777">
        <w:tc>
          <w:tcPr>
            <w:tcW w:w="2388" w:type="dxa"/>
            <w:tcBorders>
              <w:left w:val="single" w:sz="4" w:space="0" w:color="FFFFFF"/>
              <w:bottom w:val="single" w:sz="4" w:space="0" w:color="FFFFFF"/>
            </w:tcBorders>
            <w:shd w:val="clear" w:color="auto" w:fill="333399"/>
            <w:vAlign w:val="center"/>
          </w:tcPr>
          <w:p w14:paraId="62BB2681"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2BB2682" w14:textId="26778A9E" w:rsidR="001501D4" w:rsidRDefault="00F87F67">
            <w:pPr>
              <w:snapToGrid w:val="0"/>
              <w:spacing w:before="40" w:after="40"/>
              <w:rPr>
                <w:sz w:val="16"/>
                <w:szCs w:val="16"/>
              </w:rPr>
            </w:pPr>
            <w:r>
              <w:t>Arianit Selimi</w:t>
            </w:r>
          </w:p>
        </w:tc>
      </w:tr>
    </w:tbl>
    <w:p w14:paraId="62BB268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62BB2689" w14:textId="77777777">
        <w:tc>
          <w:tcPr>
            <w:tcW w:w="1129" w:type="dxa"/>
            <w:tcBorders>
              <w:top w:val="single" w:sz="4" w:space="0" w:color="FFFFFF"/>
              <w:left w:val="single" w:sz="4" w:space="0" w:color="FFFFFF"/>
              <w:bottom w:val="single" w:sz="4" w:space="0" w:color="FFFFFF"/>
            </w:tcBorders>
            <w:shd w:val="clear" w:color="auto" w:fill="333399"/>
          </w:tcPr>
          <w:p w14:paraId="62BB2685"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62BB2686"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62BB2687"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2BB2688" w14:textId="77777777" w:rsidR="001501D4" w:rsidRDefault="001501D4">
            <w:pPr>
              <w:pStyle w:val="Tabellenberschrift"/>
              <w:snapToGrid w:val="0"/>
            </w:pPr>
            <w:r>
              <w:t>Name oder Rolle</w:t>
            </w:r>
          </w:p>
        </w:tc>
      </w:tr>
      <w:tr w:rsidR="006E5967" w14:paraId="62BB268E" w14:textId="77777777">
        <w:tc>
          <w:tcPr>
            <w:tcW w:w="1129" w:type="dxa"/>
            <w:tcBorders>
              <w:left w:val="single" w:sz="4" w:space="0" w:color="FFFFFF"/>
              <w:bottom w:val="single" w:sz="4" w:space="0" w:color="FFFFFF"/>
            </w:tcBorders>
            <w:shd w:val="clear" w:color="auto" w:fill="D9D9D9"/>
          </w:tcPr>
          <w:p w14:paraId="62BB268A" w14:textId="63E40563" w:rsidR="006E5967" w:rsidRDefault="00D158C3"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62BB268B" w14:textId="0F494697" w:rsidR="006E5967" w:rsidRDefault="00DB592F" w:rsidP="001501D4">
            <w:pPr>
              <w:pStyle w:val="TabellenInhalt"/>
              <w:snapToGrid w:val="0"/>
            </w:pPr>
            <w:r>
              <w:t>06</w:t>
            </w:r>
            <w:r w:rsidR="00D158C3">
              <w:t>.04.2023</w:t>
            </w:r>
          </w:p>
        </w:tc>
        <w:tc>
          <w:tcPr>
            <w:tcW w:w="3903" w:type="dxa"/>
            <w:tcBorders>
              <w:left w:val="single" w:sz="4" w:space="0" w:color="FFFFFF"/>
              <w:bottom w:val="single" w:sz="4" w:space="0" w:color="FFFFFF"/>
            </w:tcBorders>
            <w:shd w:val="clear" w:color="auto" w:fill="D9D9D9"/>
          </w:tcPr>
          <w:p w14:paraId="62BB268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B268D" w14:textId="77777777" w:rsidR="006E5967" w:rsidRDefault="006E5967" w:rsidP="001501D4">
            <w:pPr>
              <w:pStyle w:val="TabellenInhalt"/>
              <w:snapToGrid w:val="0"/>
            </w:pPr>
          </w:p>
        </w:tc>
      </w:tr>
      <w:tr w:rsidR="006E5967" w14:paraId="62BB2693" w14:textId="77777777">
        <w:tc>
          <w:tcPr>
            <w:tcW w:w="1129" w:type="dxa"/>
            <w:tcBorders>
              <w:left w:val="single" w:sz="4" w:space="0" w:color="FFFFFF"/>
              <w:bottom w:val="single" w:sz="4" w:space="0" w:color="FFFFFF"/>
            </w:tcBorders>
            <w:shd w:val="clear" w:color="auto" w:fill="D9D9D9"/>
          </w:tcPr>
          <w:p w14:paraId="62BB268F"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2BB2690"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2BB269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B2692" w14:textId="77777777" w:rsidR="006E5967" w:rsidRDefault="006E5967" w:rsidP="001501D4">
            <w:pPr>
              <w:pStyle w:val="TabellenInhalt"/>
              <w:snapToGrid w:val="0"/>
            </w:pPr>
          </w:p>
        </w:tc>
      </w:tr>
      <w:tr w:rsidR="006E5967" w14:paraId="62BB2698" w14:textId="77777777">
        <w:tc>
          <w:tcPr>
            <w:tcW w:w="1129" w:type="dxa"/>
            <w:tcBorders>
              <w:left w:val="single" w:sz="4" w:space="0" w:color="FFFFFF"/>
              <w:bottom w:val="single" w:sz="4" w:space="0" w:color="FFFFFF"/>
            </w:tcBorders>
            <w:shd w:val="clear" w:color="auto" w:fill="D9D9D9"/>
          </w:tcPr>
          <w:p w14:paraId="62BB2694"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2BB269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2BB269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B2697" w14:textId="77777777" w:rsidR="006E5967" w:rsidRDefault="006E5967" w:rsidP="001501D4">
            <w:pPr>
              <w:pStyle w:val="TabellenInhalt"/>
              <w:snapToGrid w:val="0"/>
            </w:pPr>
          </w:p>
        </w:tc>
      </w:tr>
      <w:tr w:rsidR="001501D4" w14:paraId="62BB269D" w14:textId="77777777">
        <w:tc>
          <w:tcPr>
            <w:tcW w:w="1129" w:type="dxa"/>
            <w:tcBorders>
              <w:left w:val="single" w:sz="4" w:space="0" w:color="FFFFFF"/>
              <w:bottom w:val="single" w:sz="4" w:space="0" w:color="FFFFFF"/>
            </w:tcBorders>
            <w:shd w:val="clear" w:color="auto" w:fill="D9D9D9"/>
          </w:tcPr>
          <w:p w14:paraId="62BB2699"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2BB269A"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62BB269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B269C" w14:textId="77777777" w:rsidR="001501D4" w:rsidRDefault="001501D4">
            <w:pPr>
              <w:pStyle w:val="TabellenInhalt"/>
              <w:snapToGrid w:val="0"/>
            </w:pPr>
          </w:p>
        </w:tc>
      </w:tr>
    </w:tbl>
    <w:p w14:paraId="62BB269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62BB26A1" w14:textId="77777777">
        <w:tc>
          <w:tcPr>
            <w:tcW w:w="2160" w:type="dxa"/>
            <w:tcBorders>
              <w:top w:val="single" w:sz="4" w:space="0" w:color="FFFFFF"/>
              <w:left w:val="single" w:sz="4" w:space="0" w:color="FFFFFF"/>
              <w:bottom w:val="single" w:sz="4" w:space="0" w:color="FFFFFF"/>
            </w:tcBorders>
            <w:shd w:val="clear" w:color="auto" w:fill="333399"/>
          </w:tcPr>
          <w:p w14:paraId="62BB269F"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2BB26A0" w14:textId="77777777" w:rsidR="001501D4" w:rsidRDefault="001501D4">
            <w:pPr>
              <w:pStyle w:val="Tabellenberschrift"/>
              <w:snapToGrid w:val="0"/>
            </w:pPr>
            <w:r>
              <w:t>Bedeutung</w:t>
            </w:r>
          </w:p>
        </w:tc>
      </w:tr>
      <w:tr w:rsidR="001501D4" w14:paraId="62BB26A4" w14:textId="77777777">
        <w:tc>
          <w:tcPr>
            <w:tcW w:w="2160" w:type="dxa"/>
            <w:tcBorders>
              <w:left w:val="single" w:sz="4" w:space="0" w:color="FFFFFF"/>
              <w:bottom w:val="single" w:sz="4" w:space="0" w:color="FFFFFF"/>
            </w:tcBorders>
            <w:shd w:val="clear" w:color="auto" w:fill="D9D9D9"/>
          </w:tcPr>
          <w:p w14:paraId="62BB26A2"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2BB26A3" w14:textId="77777777" w:rsidR="001501D4" w:rsidRDefault="001501D4">
            <w:pPr>
              <w:pStyle w:val="TabellenInhalt"/>
              <w:snapToGrid w:val="0"/>
            </w:pPr>
          </w:p>
        </w:tc>
      </w:tr>
    </w:tbl>
    <w:p w14:paraId="62BB26A5"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62BB26A8" w14:textId="77777777">
        <w:tc>
          <w:tcPr>
            <w:tcW w:w="2151" w:type="dxa"/>
            <w:tcBorders>
              <w:top w:val="single" w:sz="4" w:space="0" w:color="FFFFFF"/>
              <w:left w:val="single" w:sz="4" w:space="0" w:color="FFFFFF"/>
              <w:bottom w:val="single" w:sz="4" w:space="0" w:color="FFFFFF"/>
            </w:tcBorders>
            <w:shd w:val="clear" w:color="auto" w:fill="333399"/>
          </w:tcPr>
          <w:p w14:paraId="62BB26A6"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2BB26A7" w14:textId="77777777" w:rsidR="001501D4" w:rsidRDefault="001501D4">
            <w:pPr>
              <w:pStyle w:val="Tabellenberschrift"/>
              <w:snapToGrid w:val="0"/>
            </w:pPr>
            <w:r>
              <w:t>Titel, Quelle</w:t>
            </w:r>
          </w:p>
        </w:tc>
      </w:tr>
      <w:tr w:rsidR="006E5967" w14:paraId="62BB26AB" w14:textId="77777777">
        <w:tc>
          <w:tcPr>
            <w:tcW w:w="2151" w:type="dxa"/>
            <w:tcBorders>
              <w:left w:val="single" w:sz="4" w:space="0" w:color="FFFFFF"/>
              <w:bottom w:val="single" w:sz="4" w:space="0" w:color="FFFFFF"/>
            </w:tcBorders>
            <w:shd w:val="clear" w:color="auto" w:fill="D9D9D9"/>
          </w:tcPr>
          <w:p w14:paraId="62BB26A9"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62BB26AA" w14:textId="77777777" w:rsidR="006E5967" w:rsidRDefault="006E5967" w:rsidP="001501D4">
            <w:pPr>
              <w:pStyle w:val="TabellenInhalt"/>
              <w:snapToGrid w:val="0"/>
            </w:pPr>
          </w:p>
        </w:tc>
      </w:tr>
      <w:tr w:rsidR="006E5967" w14:paraId="62BB26AE" w14:textId="77777777">
        <w:tc>
          <w:tcPr>
            <w:tcW w:w="2151" w:type="dxa"/>
            <w:tcBorders>
              <w:left w:val="single" w:sz="4" w:space="0" w:color="FFFFFF"/>
              <w:bottom w:val="single" w:sz="4" w:space="0" w:color="FFFFFF"/>
            </w:tcBorders>
            <w:shd w:val="clear" w:color="auto" w:fill="D9D9D9"/>
          </w:tcPr>
          <w:p w14:paraId="62BB26AC"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62BB26AD" w14:textId="77777777" w:rsidR="006E5967" w:rsidRDefault="006E5967" w:rsidP="001501D4">
            <w:pPr>
              <w:pStyle w:val="TabellenInhalt"/>
              <w:snapToGrid w:val="0"/>
            </w:pPr>
          </w:p>
        </w:tc>
      </w:tr>
      <w:tr w:rsidR="001501D4" w14:paraId="62BB26B1" w14:textId="77777777">
        <w:tc>
          <w:tcPr>
            <w:tcW w:w="2151" w:type="dxa"/>
            <w:tcBorders>
              <w:left w:val="single" w:sz="4" w:space="0" w:color="FFFFFF"/>
              <w:bottom w:val="single" w:sz="4" w:space="0" w:color="FFFFFF"/>
            </w:tcBorders>
            <w:shd w:val="clear" w:color="auto" w:fill="D9D9D9"/>
          </w:tcPr>
          <w:p w14:paraId="62BB26AF"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2BB26B0" w14:textId="77777777" w:rsidR="001501D4" w:rsidRDefault="001501D4">
            <w:pPr>
              <w:pStyle w:val="TabellenInhalt"/>
              <w:snapToGrid w:val="0"/>
            </w:pPr>
          </w:p>
        </w:tc>
      </w:tr>
    </w:tbl>
    <w:p w14:paraId="62BB26B2" w14:textId="77777777" w:rsidR="001501D4" w:rsidRDefault="001501D4">
      <w:pPr>
        <w:rPr>
          <w:b/>
        </w:rPr>
      </w:pPr>
      <w:r>
        <w:br w:type="page"/>
      </w:r>
      <w:r>
        <w:rPr>
          <w:b/>
        </w:rPr>
        <w:lastRenderedPageBreak/>
        <w:t>Inhaltsverzeichnis</w:t>
      </w:r>
    </w:p>
    <w:p w14:paraId="62BB26B3" w14:textId="77777777"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4" w14:textId="77777777" w:rsidR="00857266" w:rsidRDefault="0080546F">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Hyper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5"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Hyper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6"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Hyper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7" w14:textId="77777777" w:rsidR="00857266" w:rsidRDefault="0080546F">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Hyper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8"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Hyper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9"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Hyper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2BB26BA" w14:textId="77777777" w:rsidR="00857266" w:rsidRDefault="0080546F">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Hyper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2BB26BB" w14:textId="77777777" w:rsidR="00857266" w:rsidRDefault="0080546F">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Hyper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2BB26BC"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Hyper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2BB26BD"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Hyper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2BB26BE" w14:textId="77777777" w:rsidR="00857266" w:rsidRDefault="0080546F">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Hyper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2BB26BF" w14:textId="77777777" w:rsidR="00A33095" w:rsidRDefault="00A33095" w:rsidP="00810BEE">
      <w:pPr>
        <w:pStyle w:val="Verzeichnis1"/>
        <w:tabs>
          <w:tab w:val="right" w:leader="dot" w:pos="9639"/>
        </w:tabs>
        <w:ind w:right="-2"/>
        <w:rPr>
          <w:b/>
        </w:rPr>
      </w:pPr>
      <w:r w:rsidRPr="00810BEE">
        <w:rPr>
          <w:rStyle w:val="Hyperlink"/>
        </w:rPr>
        <w:fldChar w:fldCharType="end"/>
      </w:r>
    </w:p>
    <w:p w14:paraId="62BB26C0" w14:textId="77777777" w:rsidR="00A33095" w:rsidRDefault="00A33095">
      <w:pPr>
        <w:spacing w:after="200"/>
        <w:rPr>
          <w:b/>
        </w:rPr>
      </w:pPr>
    </w:p>
    <w:p w14:paraId="62BB26C1" w14:textId="77777777" w:rsidR="00A33095" w:rsidRDefault="00A33095">
      <w:pPr>
        <w:spacing w:after="200"/>
        <w:rPr>
          <w:b/>
        </w:rPr>
      </w:pPr>
    </w:p>
    <w:p w14:paraId="62BB26C2" w14:textId="77777777" w:rsidR="001501D4" w:rsidRDefault="001501D4">
      <w:pPr>
        <w:tabs>
          <w:tab w:val="right" w:leader="dot" w:pos="9276"/>
        </w:tabs>
      </w:pPr>
    </w:p>
    <w:p w14:paraId="62BB26C3" w14:textId="77777777" w:rsidR="001501D4" w:rsidRDefault="001501D4">
      <w:pPr>
        <w:spacing w:before="200" w:after="200"/>
        <w:rPr>
          <w:b/>
        </w:rPr>
      </w:pPr>
      <w:r>
        <w:rPr>
          <w:b/>
        </w:rPr>
        <w:t>Abbildungsverzeichnis</w:t>
      </w:r>
    </w:p>
    <w:p w14:paraId="62BB26C4" w14:textId="77777777" w:rsidR="001501D4" w:rsidRDefault="001501D4"/>
    <w:p w14:paraId="62BB26C5" w14:textId="77777777" w:rsidR="00114661" w:rsidRPr="00BA4C50" w:rsidRDefault="00114661">
      <w:pPr>
        <w:suppressAutoHyphens w:val="0"/>
        <w:rPr>
          <w:rFonts w:cs="Arial"/>
          <w:b/>
          <w:kern w:val="1"/>
          <w:sz w:val="24"/>
          <w:szCs w:val="32"/>
        </w:rPr>
      </w:pPr>
      <w:bookmarkStart w:id="0" w:name="_Toc409788290"/>
      <w:bookmarkStart w:id="1" w:name="_Toc350764388"/>
      <w:r w:rsidRPr="00BA4C50">
        <w:br w:type="page"/>
      </w:r>
    </w:p>
    <w:p w14:paraId="62BB26C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14:paraId="62BB26C8" w14:textId="7903DF36" w:rsidR="00FD1265" w:rsidRDefault="00BA37BF" w:rsidP="00FD1265">
      <w:r>
        <w:t>Dieses Dokument dient zur Übersicht unseres Projektes</w:t>
      </w:r>
      <w:r w:rsidR="00BC4AFB">
        <w:t>. Hier können wir uns alle Vorgaben ansehen, die wir für unser Projekt gestellt haben</w:t>
      </w:r>
    </w:p>
    <w:p w14:paraId="62BB26C9" w14:textId="77777777" w:rsidR="00FD1265" w:rsidRDefault="00FD1265" w:rsidP="00FD1265"/>
    <w:p w14:paraId="62BB26CA"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14:paraId="62BB26CB" w14:textId="77777777"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14:paraId="62BB26CC" w14:textId="77777777" w:rsidR="00FD1265" w:rsidRDefault="00FD1265" w:rsidP="00FD1265"/>
    <w:p w14:paraId="1716323F" w14:textId="49925F25" w:rsidR="00A51B7C" w:rsidRPr="00A455B8" w:rsidRDefault="00AA4D9C" w:rsidP="00FD1265">
      <w:pPr>
        <w:rPr>
          <w:sz w:val="22"/>
          <w:szCs w:val="22"/>
        </w:rPr>
      </w:pPr>
      <w:r w:rsidRPr="00A455B8">
        <w:rPr>
          <w:sz w:val="22"/>
          <w:szCs w:val="22"/>
        </w:rPr>
        <w:t>Anforderungen</w:t>
      </w:r>
      <w:r w:rsidR="00A51B7C" w:rsidRPr="00A455B8">
        <w:rPr>
          <w:sz w:val="22"/>
          <w:szCs w:val="22"/>
        </w:rPr>
        <w:t>:</w:t>
      </w:r>
    </w:p>
    <w:p w14:paraId="66D5BBF7" w14:textId="77777777" w:rsidR="0078363E" w:rsidRDefault="00A455B8" w:rsidP="00FD1265">
      <w:pPr>
        <w:rPr>
          <w:rStyle w:val="normaltextrun"/>
          <w:rFonts w:cs="Arial"/>
          <w:color w:val="000000"/>
          <w:shd w:val="clear" w:color="auto" w:fill="FFFFFF"/>
        </w:rPr>
      </w:pPr>
      <w:r w:rsidRPr="00A455B8">
        <w:rPr>
          <w:rStyle w:val="normaltextrun"/>
          <w:rFonts w:cs="Arial"/>
          <w:color w:val="000000"/>
          <w:shd w:val="clear" w:color="auto" w:fill="FFFFFF"/>
        </w:rPr>
        <w:t>Das Konzept soll verständlich und übersichtlich sein. Man soll es ohne Schwierigkeiten durchgehen können.</w:t>
      </w:r>
    </w:p>
    <w:p w14:paraId="79E5788C" w14:textId="3D72CC39" w:rsidR="008959A0" w:rsidRDefault="0078363E" w:rsidP="00FD1265">
      <w:pPr>
        <w:rPr>
          <w:rStyle w:val="eop"/>
          <w:color w:val="000000"/>
          <w:shd w:val="clear" w:color="auto" w:fill="FFFFFF"/>
        </w:rPr>
      </w:pPr>
      <w:r>
        <w:rPr>
          <w:rStyle w:val="normaltextrun"/>
          <w:rFonts w:cs="Arial"/>
          <w:color w:val="000000"/>
          <w:shd w:val="clear" w:color="auto" w:fill="FFFFFF"/>
        </w:rPr>
        <w:t>Mit verständlich und übersichtlich meinen wir die simple</w:t>
      </w:r>
      <w:r w:rsidR="009C70E0">
        <w:rPr>
          <w:rStyle w:val="normaltextrun"/>
          <w:rFonts w:cs="Arial"/>
          <w:color w:val="000000"/>
          <w:shd w:val="clear" w:color="auto" w:fill="FFFFFF"/>
        </w:rPr>
        <w:t xml:space="preserve"> Präsentation der</w:t>
      </w:r>
      <w:r w:rsidR="00AD3657">
        <w:rPr>
          <w:rStyle w:val="normaltextrun"/>
          <w:rFonts w:cs="Arial"/>
          <w:color w:val="000000"/>
          <w:shd w:val="clear" w:color="auto" w:fill="FFFFFF"/>
        </w:rPr>
        <w:t xml:space="preserve"> </w:t>
      </w:r>
      <w:r w:rsidR="009C70E0">
        <w:rPr>
          <w:rStyle w:val="normaltextrun"/>
          <w:rFonts w:cs="Arial"/>
          <w:color w:val="000000"/>
          <w:shd w:val="clear" w:color="auto" w:fill="FFFFFF"/>
        </w:rPr>
        <w:t>Spi</w:t>
      </w:r>
      <w:r w:rsidR="009C70E0">
        <w:rPr>
          <w:rStyle w:val="eop"/>
          <w:color w:val="000000"/>
          <w:shd w:val="clear" w:color="auto" w:fill="FFFFFF"/>
        </w:rPr>
        <w:t>ele</w:t>
      </w:r>
      <w:r w:rsidR="006F5D6A">
        <w:rPr>
          <w:rStyle w:val="eop"/>
          <w:color w:val="000000"/>
          <w:shd w:val="clear" w:color="auto" w:fill="FFFFFF"/>
        </w:rPr>
        <w:t>,</w:t>
      </w:r>
      <w:r w:rsidR="00901831">
        <w:rPr>
          <w:rStyle w:val="eop"/>
          <w:color w:val="000000"/>
          <w:shd w:val="clear" w:color="auto" w:fill="FFFFFF"/>
        </w:rPr>
        <w:t xml:space="preserve"> die alle auf einer Seite angezeigt werden und je mit einem Thumbnail</w:t>
      </w:r>
      <w:r w:rsidR="00500F09">
        <w:rPr>
          <w:rStyle w:val="eop"/>
          <w:color w:val="000000"/>
          <w:shd w:val="clear" w:color="auto" w:fill="FFFFFF"/>
        </w:rPr>
        <w:t xml:space="preserve"> dargestellt </w:t>
      </w:r>
      <w:r w:rsidR="00727D29">
        <w:rPr>
          <w:rStyle w:val="eop"/>
          <w:color w:val="000000"/>
          <w:shd w:val="clear" w:color="auto" w:fill="FFFFFF"/>
        </w:rPr>
        <w:t>werden</w:t>
      </w:r>
      <w:r w:rsidR="00314105">
        <w:rPr>
          <w:rStyle w:val="eop"/>
          <w:color w:val="000000"/>
          <w:shd w:val="clear" w:color="auto" w:fill="FFFFFF"/>
        </w:rPr>
        <w:t>. Mit dieser Taktik wollen wir dem User ein Überwältigung</w:t>
      </w:r>
      <w:r w:rsidR="00C76038">
        <w:rPr>
          <w:rStyle w:val="eop"/>
          <w:color w:val="000000"/>
          <w:shd w:val="clear" w:color="auto" w:fill="FFFFFF"/>
        </w:rPr>
        <w:t>s-E</w:t>
      </w:r>
      <w:r w:rsidR="00314105">
        <w:rPr>
          <w:rStyle w:val="eop"/>
          <w:color w:val="000000"/>
          <w:shd w:val="clear" w:color="auto" w:fill="FFFFFF"/>
        </w:rPr>
        <w:t>ffekt</w:t>
      </w:r>
      <w:r w:rsidR="00997707">
        <w:rPr>
          <w:rStyle w:val="eop"/>
          <w:color w:val="000000"/>
          <w:shd w:val="clear" w:color="auto" w:fill="FFFFFF"/>
        </w:rPr>
        <w:t>.</w:t>
      </w:r>
    </w:p>
    <w:p w14:paraId="086BF292" w14:textId="77777777" w:rsidR="00D66413" w:rsidRDefault="00D66413" w:rsidP="00FD1265">
      <w:pPr>
        <w:rPr>
          <w:color w:val="000000"/>
          <w:shd w:val="clear" w:color="auto" w:fill="FFFFFF"/>
        </w:rPr>
      </w:pPr>
    </w:p>
    <w:p w14:paraId="78118DA8" w14:textId="6D89B3E1" w:rsidR="00997707" w:rsidRPr="008959A0" w:rsidRDefault="00CF5DF7" w:rsidP="00FD1265">
      <w:pPr>
        <w:rPr>
          <w:color w:val="000000"/>
          <w:shd w:val="clear" w:color="auto" w:fill="FFFFFF"/>
        </w:rPr>
      </w:pPr>
      <w:r>
        <w:rPr>
          <w:color w:val="000000"/>
          <w:shd w:val="clear" w:color="auto" w:fill="FFFFFF"/>
        </w:rPr>
        <w:t xml:space="preserve"> </w:t>
      </w:r>
      <w:r w:rsidR="00925908">
        <w:rPr>
          <w:color w:val="000000"/>
          <w:shd w:val="clear" w:color="auto" w:fill="FFFFFF"/>
        </w:rPr>
        <w:t xml:space="preserve"> </w:t>
      </w:r>
    </w:p>
    <w:p w14:paraId="62BB26D0" w14:textId="1A536D9C" w:rsidR="00C44F27" w:rsidRPr="00BD4DBD" w:rsidRDefault="00AD0D2A" w:rsidP="00FD1265">
      <w:r w:rsidRPr="00BD4DBD">
        <w:t>Aufgaben</w:t>
      </w:r>
      <w:r w:rsidR="00BD5816" w:rsidRPr="00BD4DBD">
        <w:t>:</w:t>
      </w:r>
    </w:p>
    <w:p w14:paraId="028420E3" w14:textId="77777777" w:rsidR="00665380" w:rsidRDefault="00665380" w:rsidP="00665380">
      <w:pPr>
        <w:rPr>
          <w:color w:val="000000"/>
          <w:shd w:val="clear" w:color="auto" w:fill="FFFFFF"/>
        </w:rPr>
      </w:pPr>
      <w:r w:rsidRPr="00DC3845">
        <w:rPr>
          <w:color w:val="000000"/>
          <w:shd w:val="clear" w:color="auto" w:fill="FFFFFF"/>
        </w:rPr>
        <w:t>Die Realisierung des Konzeptes soll einwandfrei funktionieren. Alle Funktionen die im Konzept genannt sollen implementiert sein.</w:t>
      </w:r>
      <w:r>
        <w:rPr>
          <w:color w:val="000000"/>
          <w:shd w:val="clear" w:color="auto" w:fill="FFFFFF"/>
        </w:rPr>
        <w:t xml:space="preserve"> Wir wollen möglichst nach Plan unser Projekt umsetzten so dass, es keine Abweichungen oder reue gibt.</w:t>
      </w:r>
    </w:p>
    <w:p w14:paraId="62BB26D2" w14:textId="77777777" w:rsidR="00FD1265" w:rsidRDefault="00FD1265" w:rsidP="00FD1265"/>
    <w:p w14:paraId="62BB26D3" w14:textId="77777777"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0741999"/>
      <w:r>
        <w:t>Anforderungen an die Informationssicherheit und den Datenschutz</w:t>
      </w:r>
      <w:bookmarkEnd w:id="14"/>
      <w:bookmarkEnd w:id="15"/>
      <w:bookmarkEnd w:id="16"/>
      <w:bookmarkEnd w:id="17"/>
    </w:p>
    <w:p w14:paraId="62BB26D4" w14:textId="77777777" w:rsidR="00FD1265" w:rsidRDefault="00FD1265" w:rsidP="00FD1265"/>
    <w:p w14:paraId="62BB26D8" w14:textId="4FECB2D2" w:rsidR="00FD1265" w:rsidRPr="00BA4C50" w:rsidRDefault="007F75B0" w:rsidP="00FD1265">
      <w:r>
        <w:t>Eine Anforderung ist die Datensicherheit.</w:t>
      </w:r>
      <w:r w:rsidRPr="00BA4C50">
        <w:t xml:space="preserve"> Alle Daten, die von der Website gesammelt werden, einschliesslich personenbezogener Daten von Benutzern, müssen sicher gespeichert und geschützt werden. Dazu gehört auch eine sichere Übertragung von Daten zwischen dem Benutzer und der Website.</w:t>
      </w:r>
    </w:p>
    <w:p w14:paraId="2199C970" w14:textId="77777777" w:rsidR="007F75B0" w:rsidRPr="00BA4C50" w:rsidRDefault="007F75B0" w:rsidP="00FD1265"/>
    <w:p w14:paraId="3EC29AB3" w14:textId="7605CF67" w:rsidR="00303D14" w:rsidRPr="00BA4C50" w:rsidRDefault="00303D14" w:rsidP="00FD1265">
      <w:r w:rsidRPr="00BA4C50">
        <w:t>Eine weitere Anforderung wäre die Sicherheit vor Malware und Viren. Die Website muss geschützt werden, um sicherzustellen, dass sie nicht von Malware, Viren oder anderen Angriffen betroffen ist, die die Sicherheit der Website und der Benutzer gefährden könnten.</w:t>
      </w:r>
    </w:p>
    <w:p w14:paraId="38B68763" w14:textId="77777777" w:rsidR="007F75B0" w:rsidRPr="00BA4C50" w:rsidRDefault="007F75B0" w:rsidP="00FD1265"/>
    <w:p w14:paraId="00F06EE8" w14:textId="01460FD3" w:rsidR="00D81D6E" w:rsidRPr="00BA4C50" w:rsidRDefault="00D81D6E" w:rsidP="00FD1265">
      <w:r w:rsidRPr="00BA4C50">
        <w:t>Die dritte Anforderung wäre</w:t>
      </w:r>
      <w:r w:rsidR="00024297" w:rsidRPr="00BA4C50">
        <w:t xml:space="preserve">n </w:t>
      </w:r>
      <w:r w:rsidRPr="00BA4C50">
        <w:t>Regelmä</w:t>
      </w:r>
      <w:r w:rsidR="00024297" w:rsidRPr="00BA4C50">
        <w:t>ss</w:t>
      </w:r>
      <w:r w:rsidRPr="00BA4C50">
        <w:t>ige Updates und Wartung</w:t>
      </w:r>
      <w:r w:rsidR="00024297" w:rsidRPr="00BA4C50">
        <w:t>en.</w:t>
      </w:r>
      <w:r w:rsidRPr="00BA4C50">
        <w:t xml:space="preserve"> Die Website muss regelmä</w:t>
      </w:r>
      <w:r w:rsidR="00024297" w:rsidRPr="00BA4C50">
        <w:t>ss</w:t>
      </w:r>
      <w:r w:rsidRPr="00BA4C50">
        <w:t>ig aktualisiert und gewartet werden, um sicherzustellen, dass Sicherheitslücken und Schwachstellen behoben werden und dass die Website reibungslos läuft.</w:t>
      </w:r>
    </w:p>
    <w:p w14:paraId="3062A5B0" w14:textId="77777777" w:rsidR="0099276A" w:rsidRPr="00BA4C50" w:rsidRDefault="0099276A" w:rsidP="00FD1265"/>
    <w:p w14:paraId="375B8382" w14:textId="3D01C5B6" w:rsidR="0099276A" w:rsidRPr="00BA4C50" w:rsidRDefault="0099276A" w:rsidP="00FD1265">
      <w:r w:rsidRPr="00BA4C50">
        <w:t>Die Website soll zudem noch den Benutzern klare Informationen über die gesammelten Daten, deren Verwendung und den Zweck der Website zur Verfügung stellen.</w:t>
      </w:r>
    </w:p>
    <w:p w14:paraId="1EBD46F6" w14:textId="77777777" w:rsidR="0099276A" w:rsidRPr="00BA4C50" w:rsidRDefault="0099276A" w:rsidP="00FD1265"/>
    <w:p w14:paraId="62BB26D9"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8" w:name="_Toc410722967"/>
      <w:bookmarkStart w:id="19" w:name="_Toc378079216"/>
      <w:bookmarkStart w:id="20" w:name="_Toc286322565"/>
      <w:bookmarkStart w:id="21" w:name="_Toc410742000"/>
      <w:r>
        <w:t>Systemarchitektur</w:t>
      </w:r>
      <w:bookmarkEnd w:id="18"/>
      <w:bookmarkEnd w:id="19"/>
      <w:bookmarkEnd w:id="20"/>
      <w:bookmarkEnd w:id="21"/>
    </w:p>
    <w:p w14:paraId="76CD4AA8" w14:textId="77777777" w:rsidR="00944060" w:rsidRPr="00BA4C50" w:rsidRDefault="00944060" w:rsidP="00944060">
      <w:r w:rsidRPr="00BA4C50">
        <w:t>Benutzerschnittstelle: Dieses Modul ist für die Darstellung der Webseite und die Interaktion mit dem Benutzer verantwortlich. Es besteht aus HTML-, CSS- und JavaScript-Code und enthält alle Elemente, die der Benutzer auf der Webseite sehen und bedienen kann.</w:t>
      </w:r>
    </w:p>
    <w:p w14:paraId="3CB5FA8E" w14:textId="77777777" w:rsidR="00944060" w:rsidRPr="00BA4C50" w:rsidRDefault="00944060" w:rsidP="00944060"/>
    <w:p w14:paraId="62BB26DB" w14:textId="2C59E63D" w:rsidR="00123093" w:rsidRPr="00BA4C50" w:rsidRDefault="00944060" w:rsidP="00FD1265">
      <w:r w:rsidRPr="00BA4C50">
        <w:t>Spiele-Modul: Dieses Modul ist für das Laden und Anzeigen von Canvas-Spielen auf der Webseite verantwortlich. Es kann verschiedene Arten von Spielen anbieten, wie z.B. Arcade-Spiele, Puzzle-Spiele, Strategie-Spiele und so weiter. Jedes Spiel hat einen eigenen Canvas-Code und ist in der Lage, mit dem Benutzer zu interagieren.</w:t>
      </w:r>
    </w:p>
    <w:p w14:paraId="62BB26DC" w14:textId="77777777" w:rsidR="00FD1265" w:rsidRPr="00263D5B" w:rsidRDefault="00FD1265" w:rsidP="00FD1265"/>
    <w:p w14:paraId="0C23EFF1" w14:textId="52894E4B" w:rsidR="00263D5B" w:rsidRPr="00BA4C50" w:rsidRDefault="00263D5B" w:rsidP="00FD1265">
      <w:r w:rsidRPr="00BA4C50">
        <w:t>Suchmodul: Dieses Modul ermöglicht es dem Benutzer, Spiele nach bestimmten Kriterien wie Spielart, Schwierigkeitsgrad oder Beliebtheit zu suchen.</w:t>
      </w:r>
    </w:p>
    <w:p w14:paraId="1CD906F5" w14:textId="77777777" w:rsidR="00D839AE" w:rsidRPr="00BA4C50" w:rsidRDefault="00D839AE" w:rsidP="00FD1265"/>
    <w:p w14:paraId="62BB26DD" w14:textId="77777777" w:rsidR="00FD1265" w:rsidRDefault="00FD1265" w:rsidP="00FD1265">
      <w:pPr>
        <w:pStyle w:val="berschrift2"/>
        <w:numPr>
          <w:ilvl w:val="1"/>
          <w:numId w:val="19"/>
        </w:numPr>
        <w:tabs>
          <w:tab w:val="num" w:pos="576"/>
          <w:tab w:val="left" w:pos="850"/>
        </w:tabs>
        <w:ind w:left="576" w:hanging="576"/>
      </w:pPr>
      <w:bookmarkStart w:id="22" w:name="_Toc410722968"/>
      <w:bookmarkStart w:id="23" w:name="_Toc378079217"/>
      <w:bookmarkStart w:id="24" w:name="_Toc217802592"/>
      <w:bookmarkStart w:id="25" w:name="_Toc410742001"/>
      <w:r>
        <w:t>Gliederung der Lösung in Module</w:t>
      </w:r>
      <w:bookmarkEnd w:id="22"/>
      <w:bookmarkEnd w:id="23"/>
      <w:bookmarkEnd w:id="24"/>
      <w:bookmarkEnd w:id="25"/>
    </w:p>
    <w:p w14:paraId="62BB26DE" w14:textId="77777777" w:rsidR="00FD1265" w:rsidRDefault="00FD1265" w:rsidP="00FD1265"/>
    <w:p w14:paraId="03C7AF85" w14:textId="2EFC37C0" w:rsidR="00140E34" w:rsidRPr="00BA4C50" w:rsidRDefault="0085023B" w:rsidP="00140E34">
      <w:r w:rsidRPr="00BA4C50">
        <w:t xml:space="preserve"> </w:t>
      </w:r>
      <w:r w:rsidR="00140E34" w:rsidRPr="00BA4C50">
        <w:t>Das Benutzerschnittstellen-Modul (UI) ist für die Darstellung der Webseite verantwortlich. Es interagiert direkt mit dem Benutzer und ermöglicht die Bedienung der Seite.</w:t>
      </w:r>
    </w:p>
    <w:p w14:paraId="1EA5388A" w14:textId="77777777" w:rsidR="00140E34" w:rsidRPr="00BA4C50" w:rsidRDefault="00140E34" w:rsidP="00140E34"/>
    <w:p w14:paraId="4376DAF4" w14:textId="77777777" w:rsidR="00140E34" w:rsidRPr="00BA4C50" w:rsidRDefault="00140E34" w:rsidP="00140E34">
      <w:r w:rsidRPr="00BA4C50">
        <w:t xml:space="preserve">Das Spiele-Modul (Game Module) ist für die Verwaltung und Bereitstellung der Spiele auf der Webseite verantwortlich. Es enthält Logik für die Erstellung, Speicherung und Aktualisierung von Spielen, </w:t>
      </w:r>
      <w:r w:rsidRPr="00BA4C50">
        <w:lastRenderedPageBreak/>
        <w:t>einschließlich Canvas-Spielen, und sorgt für eine reibungslose Integration der Spiele in die Benutzerschnittstelle.</w:t>
      </w:r>
    </w:p>
    <w:p w14:paraId="41BA8DCB" w14:textId="77777777" w:rsidR="00140E34" w:rsidRPr="00BA4C50" w:rsidRDefault="00140E34" w:rsidP="00140E34"/>
    <w:p w14:paraId="4D089391" w14:textId="77777777" w:rsidR="00140E34" w:rsidRPr="00BA4C50" w:rsidRDefault="00140E34" w:rsidP="00140E34">
      <w:r w:rsidRPr="00BA4C50">
        <w:t>Das Suchmodul (Search Module) ist für die Suche von Spielen und Benutzern auf der Webseite verantwortlich. Es enthält Logik für die Durchführung von Suchanfragen und die Anzeige von Suchergebnissen auf der Webseite.</w:t>
      </w:r>
    </w:p>
    <w:p w14:paraId="5D120567" w14:textId="77777777" w:rsidR="00140E34" w:rsidRPr="00BA4C50" w:rsidRDefault="00140E34" w:rsidP="00140E34"/>
    <w:p w14:paraId="62BB26E1" w14:textId="1766378F" w:rsidR="00FD1265" w:rsidRPr="00BA4C50" w:rsidRDefault="00140E34" w:rsidP="00FD1265">
      <w:r w:rsidRPr="00BA4C50">
        <w:t>Jedes Modul ist eindeutig benannt und kann in Zukunft weiter verfeinert werden. Es kann auch sinnvoll sein, einige Module zu Subsystemen zusammenzufassen, um die Komplexität des Systems zu reduzieren und die Wartbarkeit zu verbessern.</w:t>
      </w:r>
    </w:p>
    <w:p w14:paraId="5587524E" w14:textId="77777777" w:rsidR="00140E34" w:rsidRPr="00BA4C50" w:rsidRDefault="00140E34" w:rsidP="00140E34"/>
    <w:p w14:paraId="48B92369" w14:textId="20512CB5" w:rsidR="003E6499" w:rsidRPr="003E6499" w:rsidRDefault="00FD1265" w:rsidP="003E6499">
      <w:pPr>
        <w:pStyle w:val="berschrift2"/>
        <w:numPr>
          <w:ilvl w:val="1"/>
          <w:numId w:val="19"/>
        </w:numPr>
        <w:tabs>
          <w:tab w:val="num" w:pos="576"/>
          <w:tab w:val="left" w:pos="850"/>
        </w:tabs>
        <w:ind w:left="576" w:hanging="576"/>
      </w:pPr>
      <w:bookmarkStart w:id="26" w:name="_Toc410722969"/>
      <w:bookmarkStart w:id="27" w:name="_Toc378079218"/>
      <w:bookmarkStart w:id="28" w:name="_Toc217802593"/>
      <w:bookmarkStart w:id="29" w:name="_Toc410742002"/>
      <w:r>
        <w:t>Schnittstellen</w:t>
      </w:r>
      <w:bookmarkEnd w:id="26"/>
      <w:bookmarkEnd w:id="27"/>
      <w:bookmarkEnd w:id="28"/>
      <w:bookmarkEnd w:id="29"/>
    </w:p>
    <w:p w14:paraId="62BB26E3" w14:textId="77777777" w:rsidR="00FD1265" w:rsidRDefault="00FD1265" w:rsidP="00FD1265"/>
    <w:p w14:paraId="3E69D8F5" w14:textId="01B3094D" w:rsidR="00011AD2" w:rsidRDefault="00011AD2" w:rsidP="00FD1265">
      <w:pPr>
        <w:rPr>
          <w:b/>
          <w:bCs/>
        </w:rPr>
      </w:pPr>
      <w:r w:rsidRPr="00011AD2">
        <w:rPr>
          <w:b/>
          <w:bCs/>
        </w:rPr>
        <w:t>Externe Schnittstellen</w:t>
      </w:r>
      <w:r>
        <w:rPr>
          <w:b/>
          <w:bCs/>
        </w:rPr>
        <w:t>:</w:t>
      </w:r>
    </w:p>
    <w:p w14:paraId="0FD2A583" w14:textId="52DD7A4C" w:rsidR="002A0DC8" w:rsidRPr="002A0DC8" w:rsidRDefault="002A0DC8" w:rsidP="00FD1265">
      <w:r>
        <w:t>Webseite mit Webserver</w:t>
      </w:r>
    </w:p>
    <w:p w14:paraId="2B1A81D7" w14:textId="77777777" w:rsidR="00B76EE2" w:rsidRPr="002A0DC8" w:rsidRDefault="00B76EE2" w:rsidP="00FD1265"/>
    <w:p w14:paraId="62BB26E6" w14:textId="480D2ADD" w:rsidR="00123093" w:rsidRDefault="006648C1" w:rsidP="00FD1265">
      <w:pPr>
        <w:rPr>
          <w:b/>
        </w:rPr>
      </w:pPr>
      <w:r>
        <w:rPr>
          <w:b/>
          <w:bCs/>
        </w:rPr>
        <w:t>I</w:t>
      </w:r>
      <w:r w:rsidRPr="006648C1">
        <w:rPr>
          <w:b/>
          <w:bCs/>
        </w:rPr>
        <w:t>nterne Schnittstellen</w:t>
      </w:r>
      <w:r w:rsidR="00D02A85">
        <w:rPr>
          <w:b/>
          <w:bCs/>
        </w:rPr>
        <w:t>:</w:t>
      </w:r>
    </w:p>
    <w:p w14:paraId="78A3DEEA" w14:textId="03C50301" w:rsidR="00776D42" w:rsidRPr="00BA4C50" w:rsidRDefault="00776D42" w:rsidP="00FD1265">
      <w:r w:rsidRPr="00BA4C50">
        <w:t>UI</w:t>
      </w:r>
      <w:r w:rsidR="00596B86" w:rsidRPr="00BA4C50">
        <w:t xml:space="preserve"> </w:t>
      </w:r>
      <w:r w:rsidRPr="00BA4C50">
        <w:t>: HTML, CSS, JS</w:t>
      </w:r>
    </w:p>
    <w:p w14:paraId="6CD1CA37" w14:textId="7058F442" w:rsidR="003E3399" w:rsidRDefault="001B02D1" w:rsidP="00FD1265">
      <w:r w:rsidRPr="001B02D1">
        <w:t>Anzei</w:t>
      </w:r>
      <w:r>
        <w:t>ge der Ui an den Webserver</w:t>
      </w:r>
    </w:p>
    <w:p w14:paraId="1F9F6BA2" w14:textId="77777777" w:rsidR="001B02D1" w:rsidRPr="001B02D1" w:rsidRDefault="001B02D1" w:rsidP="00FD1265"/>
    <w:p w14:paraId="77C15FA5" w14:textId="0093EB20" w:rsidR="00776D42" w:rsidRPr="00BA4C50" w:rsidRDefault="00B34414" w:rsidP="00FD1265">
      <w:r w:rsidRPr="00685762">
        <w:rPr>
          <w:b/>
          <w:bCs/>
        </w:rPr>
        <w:t>Game Module</w:t>
      </w:r>
      <w:r w:rsidR="00FB6152" w:rsidRPr="00685762">
        <w:rPr>
          <w:b/>
          <w:bCs/>
        </w:rPr>
        <w:t>:</w:t>
      </w:r>
      <w:r w:rsidRPr="00BA4C50">
        <w:t xml:space="preserve"> </w:t>
      </w:r>
      <w:r w:rsidR="00FB6152" w:rsidRPr="00BA4C50">
        <w:t>JS</w:t>
      </w:r>
      <w:r w:rsidR="00915983" w:rsidRPr="00BA4C50">
        <w:t>, Webserver</w:t>
      </w:r>
    </w:p>
    <w:p w14:paraId="532C9664" w14:textId="02F11C41" w:rsidR="001B02D1" w:rsidRDefault="001B02D1" w:rsidP="00FD1265">
      <w:r w:rsidRPr="001B02D1">
        <w:t>D</w:t>
      </w:r>
      <w:r>
        <w:t>ie Programmierten Spiele werden im Hauptmenü angezeigt</w:t>
      </w:r>
    </w:p>
    <w:p w14:paraId="76D59119" w14:textId="77777777" w:rsidR="001B02D1" w:rsidRPr="001B02D1" w:rsidRDefault="001B02D1" w:rsidP="00FD1265"/>
    <w:p w14:paraId="1434C249" w14:textId="050852B8" w:rsidR="0006316B" w:rsidRPr="00BA4C50" w:rsidRDefault="00912908" w:rsidP="00FD1265">
      <w:r w:rsidRPr="00685762">
        <w:rPr>
          <w:b/>
          <w:bCs/>
        </w:rPr>
        <w:t>Search Module:</w:t>
      </w:r>
      <w:r w:rsidR="00DB77DB" w:rsidRPr="00BA4C50">
        <w:t xml:space="preserve"> </w:t>
      </w:r>
      <w:r w:rsidR="0067442F" w:rsidRPr="00BA4C50">
        <w:t>HTML, JS</w:t>
      </w:r>
    </w:p>
    <w:p w14:paraId="13ADC782" w14:textId="4F835890" w:rsidR="001B02D1" w:rsidRPr="001B02D1" w:rsidRDefault="00596B86" w:rsidP="00FD1265">
      <w:r w:rsidRPr="00BA4C50">
        <w:t>S</w:t>
      </w:r>
      <w:r w:rsidR="00071917">
        <w:t>uchleiste</w:t>
      </w:r>
      <w:r w:rsidR="00732F13">
        <w:t>:</w:t>
      </w:r>
      <w:r w:rsidR="006A19DF">
        <w:t xml:space="preserve"> Name des Spiels wird angefordert und weitergegeben</w:t>
      </w:r>
    </w:p>
    <w:p w14:paraId="62BB26E8" w14:textId="77777777" w:rsidR="005D07BD" w:rsidRDefault="005D07BD" w:rsidP="00FD1265"/>
    <w:p w14:paraId="62BB26E9"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0" w:name="_Toc410742003"/>
      <w:r>
        <w:t>Testkonzept</w:t>
      </w:r>
      <w:bookmarkEnd w:id="30"/>
    </w:p>
    <w:p w14:paraId="460BEB20" w14:textId="7E1A71A7" w:rsidR="00096D18" w:rsidRPr="00B6659C" w:rsidRDefault="000A1B1A" w:rsidP="00FD1265">
      <w:r w:rsidRPr="00B6659C">
        <w:t>Wir werden unsere Tests jeweils mit Use Cases durchsetzen und somit jede Funktion</w:t>
      </w:r>
      <w:r w:rsidR="00B6659C" w:rsidRPr="00B6659C">
        <w:t xml:space="preserve"> einzeln testen wodurch </w:t>
      </w:r>
      <w:r w:rsidR="000D234D" w:rsidRPr="00B6659C">
        <w:t>wir,</w:t>
      </w:r>
      <w:r w:rsidR="00B6659C" w:rsidRPr="00B6659C">
        <w:t xml:space="preserve"> auch falls vorhanden, Fehler einfacher entdecken und beheben können.</w:t>
      </w:r>
    </w:p>
    <w:p w14:paraId="62BB26EC" w14:textId="77777777" w:rsidR="005D07BD" w:rsidRPr="005D07BD" w:rsidRDefault="005D07BD" w:rsidP="00FD1265">
      <w:pPr>
        <w:rPr>
          <w:color w:val="B2A1C7" w:themeColor="accent4" w:themeTint="99"/>
        </w:rPr>
      </w:pPr>
    </w:p>
    <w:tbl>
      <w:tblPr>
        <w:tblpPr w:leftFromText="141" w:rightFromText="141" w:vertAnchor="text" w:tblpY="1"/>
        <w:tblOverlap w:val="never"/>
        <w:tblW w:w="45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3"/>
        <w:gridCol w:w="1805"/>
        <w:gridCol w:w="22"/>
        <w:gridCol w:w="2164"/>
      </w:tblGrid>
      <w:tr w:rsidR="007E364D" w:rsidRPr="007E364D" w14:paraId="01CB7351" w14:textId="77777777" w:rsidTr="00F729B8">
        <w:trPr>
          <w:trHeight w:val="135"/>
        </w:trPr>
        <w:tc>
          <w:tcPr>
            <w:tcW w:w="553"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073184DE" w14:textId="77777777" w:rsidR="007E364D" w:rsidRPr="007E364D" w:rsidRDefault="007E364D" w:rsidP="003E6499">
            <w:pPr>
              <w:suppressAutoHyphens w:val="0"/>
              <w:textAlignment w:val="baseline"/>
              <w:rPr>
                <w:rFonts w:ascii="Segoe UI" w:eastAsia="Times New Roman" w:hAnsi="Segoe UI" w:cs="Segoe UI"/>
                <w:sz w:val="18"/>
                <w:szCs w:val="18"/>
                <w:lang w:eastAsia="de-CH"/>
              </w:rPr>
            </w:pPr>
            <w:r w:rsidRPr="00BA4C50">
              <w:rPr>
                <w:rFonts w:eastAsia="Times New Roman" w:cs="Arial"/>
                <w:b/>
                <w:lang w:eastAsia="de-CH"/>
              </w:rPr>
              <w:t>Nr.</w:t>
            </w:r>
            <w:r w:rsidRPr="007E364D">
              <w:rPr>
                <w:rFonts w:eastAsia="Times New Roman" w:cs="Arial"/>
                <w:lang w:eastAsia="de-CH"/>
              </w:rPr>
              <w:t> </w:t>
            </w:r>
          </w:p>
        </w:tc>
        <w:tc>
          <w:tcPr>
            <w:tcW w:w="1827"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EC3CF77" w14:textId="77777777" w:rsidR="007E364D" w:rsidRPr="007E364D" w:rsidRDefault="007E364D" w:rsidP="003E6499">
            <w:pPr>
              <w:suppressAutoHyphens w:val="0"/>
              <w:textAlignment w:val="baseline"/>
              <w:rPr>
                <w:rFonts w:ascii="Segoe UI" w:eastAsia="Times New Roman" w:hAnsi="Segoe UI" w:cs="Segoe UI"/>
                <w:sz w:val="18"/>
                <w:szCs w:val="18"/>
                <w:lang w:eastAsia="de-CH"/>
              </w:rPr>
            </w:pPr>
            <w:r w:rsidRPr="00BA4C50">
              <w:rPr>
                <w:rFonts w:eastAsia="Times New Roman" w:cs="Arial"/>
                <w:b/>
                <w:lang w:eastAsia="de-CH"/>
              </w:rPr>
              <w:t>Anwendungsfall</w:t>
            </w:r>
            <w:r w:rsidRPr="007E364D">
              <w:rPr>
                <w:rFonts w:eastAsia="Times New Roman" w:cs="Arial"/>
                <w:lang w:eastAsia="de-CH"/>
              </w:rPr>
              <w:t> </w:t>
            </w:r>
            <w:r w:rsidRPr="007E364D">
              <w:rPr>
                <w:rFonts w:eastAsia="Times New Roman" w:cs="Arial"/>
                <w:lang w:eastAsia="de-CH"/>
              </w:rPr>
              <w:br/>
            </w:r>
            <w:r w:rsidRPr="00BA4C50">
              <w:rPr>
                <w:rFonts w:eastAsia="Times New Roman" w:cs="Arial"/>
                <w:b/>
                <w:sz w:val="16"/>
                <w:szCs w:val="16"/>
                <w:lang w:eastAsia="de-CH"/>
              </w:rPr>
              <w:t>(ggf. orientiert an Use Cases)</w:t>
            </w:r>
            <w:r w:rsidRPr="007E364D">
              <w:rPr>
                <w:rFonts w:eastAsia="Times New Roman" w:cs="Arial"/>
                <w:sz w:val="16"/>
                <w:szCs w:val="16"/>
                <w:lang w:eastAsia="de-CH"/>
              </w:rPr>
              <w:t> </w:t>
            </w:r>
          </w:p>
        </w:tc>
        <w:tc>
          <w:tcPr>
            <w:tcW w:w="2164"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38FB01B1" w14:textId="77777777" w:rsidR="007E364D" w:rsidRPr="007E364D" w:rsidRDefault="007E364D" w:rsidP="003E6499">
            <w:pPr>
              <w:suppressAutoHyphens w:val="0"/>
              <w:textAlignment w:val="baseline"/>
              <w:rPr>
                <w:rFonts w:ascii="Segoe UI" w:eastAsia="Times New Roman" w:hAnsi="Segoe UI" w:cs="Segoe UI"/>
                <w:sz w:val="18"/>
                <w:szCs w:val="18"/>
                <w:lang w:eastAsia="de-CH"/>
              </w:rPr>
            </w:pPr>
            <w:r w:rsidRPr="00BA4C50">
              <w:rPr>
                <w:rFonts w:eastAsia="Times New Roman" w:cs="Arial"/>
                <w:b/>
                <w:lang w:eastAsia="de-CH"/>
              </w:rPr>
              <w:t>Ausgangssituation</w:t>
            </w:r>
            <w:r w:rsidRPr="007E364D">
              <w:rPr>
                <w:rFonts w:eastAsia="Times New Roman" w:cs="Arial"/>
                <w:lang w:eastAsia="de-CH"/>
              </w:rPr>
              <w:t> </w:t>
            </w:r>
          </w:p>
        </w:tc>
      </w:tr>
      <w:tr w:rsidR="007E364D" w:rsidRPr="007E364D" w14:paraId="246115D9" w14:textId="77777777" w:rsidTr="00F729B8">
        <w:trPr>
          <w:trHeight w:val="225"/>
        </w:trPr>
        <w:tc>
          <w:tcPr>
            <w:tcW w:w="553" w:type="dxa"/>
            <w:tcBorders>
              <w:top w:val="dotted" w:sz="6" w:space="0" w:color="auto"/>
              <w:left w:val="single" w:sz="6" w:space="0" w:color="auto"/>
              <w:bottom w:val="dotted" w:sz="6" w:space="0" w:color="auto"/>
              <w:right w:val="single" w:sz="6" w:space="0" w:color="auto"/>
            </w:tcBorders>
            <w:shd w:val="clear" w:color="auto" w:fill="auto"/>
            <w:hideMark/>
          </w:tcPr>
          <w:p w14:paraId="751399B4" w14:textId="79FE94F6" w:rsidR="007E364D" w:rsidRPr="007E364D" w:rsidRDefault="007E364D" w:rsidP="003E6499">
            <w:pPr>
              <w:suppressAutoHyphens w:val="0"/>
              <w:jc w:val="center"/>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1</w:t>
            </w:r>
          </w:p>
        </w:tc>
        <w:tc>
          <w:tcPr>
            <w:tcW w:w="1805" w:type="dxa"/>
            <w:tcBorders>
              <w:top w:val="dotted" w:sz="6" w:space="0" w:color="auto"/>
              <w:left w:val="single" w:sz="6" w:space="0" w:color="auto"/>
              <w:bottom w:val="dotted" w:sz="6" w:space="0" w:color="auto"/>
              <w:right w:val="single" w:sz="6" w:space="0" w:color="auto"/>
            </w:tcBorders>
            <w:shd w:val="clear" w:color="auto" w:fill="auto"/>
            <w:hideMark/>
          </w:tcPr>
          <w:p w14:paraId="0BFC7FD7" w14:textId="37B34394"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c>
          <w:tcPr>
            <w:tcW w:w="2186" w:type="dxa"/>
            <w:gridSpan w:val="2"/>
            <w:tcBorders>
              <w:top w:val="dotted" w:sz="6" w:space="0" w:color="auto"/>
              <w:left w:val="single" w:sz="6" w:space="0" w:color="auto"/>
              <w:bottom w:val="dotted" w:sz="6" w:space="0" w:color="auto"/>
              <w:right w:val="single" w:sz="6" w:space="0" w:color="auto"/>
            </w:tcBorders>
            <w:shd w:val="clear" w:color="auto" w:fill="auto"/>
            <w:hideMark/>
          </w:tcPr>
          <w:p w14:paraId="70C0FF71" w14:textId="4F41B147"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r>
      <w:tr w:rsidR="007E364D" w:rsidRPr="007E364D" w14:paraId="05572947" w14:textId="77777777" w:rsidTr="00F729B8">
        <w:trPr>
          <w:trHeight w:val="225"/>
        </w:trPr>
        <w:tc>
          <w:tcPr>
            <w:tcW w:w="553" w:type="dxa"/>
            <w:tcBorders>
              <w:top w:val="dotted" w:sz="6" w:space="0" w:color="auto"/>
              <w:left w:val="single" w:sz="6" w:space="0" w:color="auto"/>
              <w:bottom w:val="dotted" w:sz="6" w:space="0" w:color="auto"/>
              <w:right w:val="single" w:sz="6" w:space="0" w:color="auto"/>
            </w:tcBorders>
            <w:shd w:val="clear" w:color="auto" w:fill="auto"/>
            <w:hideMark/>
          </w:tcPr>
          <w:p w14:paraId="3B8FE599" w14:textId="36A59C40" w:rsidR="007E364D" w:rsidRPr="007E364D" w:rsidRDefault="007E364D" w:rsidP="003E6499">
            <w:pPr>
              <w:suppressAutoHyphens w:val="0"/>
              <w:jc w:val="center"/>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2</w:t>
            </w:r>
          </w:p>
        </w:tc>
        <w:tc>
          <w:tcPr>
            <w:tcW w:w="1805" w:type="dxa"/>
            <w:tcBorders>
              <w:top w:val="dotted" w:sz="6" w:space="0" w:color="auto"/>
              <w:left w:val="single" w:sz="6" w:space="0" w:color="auto"/>
              <w:bottom w:val="dotted" w:sz="6" w:space="0" w:color="auto"/>
              <w:right w:val="single" w:sz="6" w:space="0" w:color="auto"/>
            </w:tcBorders>
            <w:shd w:val="clear" w:color="auto" w:fill="auto"/>
            <w:hideMark/>
          </w:tcPr>
          <w:p w14:paraId="1A67E82A" w14:textId="186095EE"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c>
          <w:tcPr>
            <w:tcW w:w="2186" w:type="dxa"/>
            <w:gridSpan w:val="2"/>
            <w:tcBorders>
              <w:top w:val="dotted" w:sz="6" w:space="0" w:color="auto"/>
              <w:left w:val="single" w:sz="6" w:space="0" w:color="auto"/>
              <w:bottom w:val="dotted" w:sz="6" w:space="0" w:color="auto"/>
              <w:right w:val="single" w:sz="6" w:space="0" w:color="auto"/>
            </w:tcBorders>
            <w:shd w:val="clear" w:color="auto" w:fill="auto"/>
            <w:hideMark/>
          </w:tcPr>
          <w:p w14:paraId="1F4254F9" w14:textId="71D6F605"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r>
      <w:tr w:rsidR="007E364D" w:rsidRPr="007E364D" w14:paraId="678FB9E0" w14:textId="77777777" w:rsidTr="00F729B8">
        <w:trPr>
          <w:trHeight w:val="225"/>
        </w:trPr>
        <w:tc>
          <w:tcPr>
            <w:tcW w:w="553" w:type="dxa"/>
            <w:tcBorders>
              <w:top w:val="dotted" w:sz="6" w:space="0" w:color="auto"/>
              <w:left w:val="single" w:sz="6" w:space="0" w:color="auto"/>
              <w:bottom w:val="single" w:sz="6" w:space="0" w:color="auto"/>
              <w:right w:val="single" w:sz="6" w:space="0" w:color="auto"/>
            </w:tcBorders>
            <w:shd w:val="clear" w:color="auto" w:fill="auto"/>
            <w:hideMark/>
          </w:tcPr>
          <w:p w14:paraId="7BD74DF3" w14:textId="0A6818E6" w:rsidR="007E364D" w:rsidRPr="007E364D" w:rsidRDefault="007E364D" w:rsidP="003E6499">
            <w:pPr>
              <w:suppressAutoHyphens w:val="0"/>
              <w:jc w:val="center"/>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3</w:t>
            </w:r>
          </w:p>
        </w:tc>
        <w:tc>
          <w:tcPr>
            <w:tcW w:w="1805" w:type="dxa"/>
            <w:tcBorders>
              <w:top w:val="dotted" w:sz="6" w:space="0" w:color="auto"/>
              <w:left w:val="single" w:sz="6" w:space="0" w:color="auto"/>
              <w:bottom w:val="single" w:sz="6" w:space="0" w:color="auto"/>
              <w:right w:val="single" w:sz="6" w:space="0" w:color="auto"/>
            </w:tcBorders>
            <w:shd w:val="clear" w:color="auto" w:fill="auto"/>
            <w:hideMark/>
          </w:tcPr>
          <w:p w14:paraId="0DD65639" w14:textId="3849D292"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c>
          <w:tcPr>
            <w:tcW w:w="2186" w:type="dxa"/>
            <w:gridSpan w:val="2"/>
            <w:tcBorders>
              <w:top w:val="dotted" w:sz="6" w:space="0" w:color="auto"/>
              <w:left w:val="single" w:sz="6" w:space="0" w:color="auto"/>
              <w:bottom w:val="single" w:sz="6" w:space="0" w:color="auto"/>
              <w:right w:val="single" w:sz="6" w:space="0" w:color="auto"/>
            </w:tcBorders>
            <w:shd w:val="clear" w:color="auto" w:fill="auto"/>
            <w:hideMark/>
          </w:tcPr>
          <w:p w14:paraId="72B66E65" w14:textId="6938213C" w:rsidR="007E364D" w:rsidRPr="007E364D" w:rsidRDefault="007E364D" w:rsidP="003E6499">
            <w:pPr>
              <w:suppressAutoHyphens w:val="0"/>
              <w:textAlignment w:val="baseline"/>
              <w:rPr>
                <w:rFonts w:ascii="Segoe UI" w:eastAsia="Times New Roman" w:hAnsi="Segoe UI" w:cs="Segoe UI"/>
                <w:sz w:val="18"/>
                <w:szCs w:val="18"/>
                <w:lang w:eastAsia="de-CH"/>
              </w:rPr>
            </w:pPr>
            <w:r w:rsidRPr="007E364D">
              <w:rPr>
                <w:rFonts w:eastAsia="Times New Roman" w:cs="Arial"/>
                <w:sz w:val="22"/>
                <w:szCs w:val="22"/>
                <w:lang w:eastAsia="de-CH"/>
              </w:rPr>
              <w:t> </w:t>
            </w:r>
            <w:r w:rsidR="00B6659C">
              <w:rPr>
                <w:rFonts w:eastAsia="Times New Roman" w:cs="Arial"/>
                <w:sz w:val="22"/>
                <w:szCs w:val="22"/>
                <w:lang w:eastAsia="de-CH"/>
              </w:rPr>
              <w:t>Test</w:t>
            </w:r>
          </w:p>
        </w:tc>
      </w:tr>
    </w:tbl>
    <w:p w14:paraId="62BB26EF" w14:textId="16C8896B" w:rsidR="00FD1265" w:rsidRDefault="003E6499" w:rsidP="00FD1265">
      <w:r>
        <w:br w:type="textWrapping" w:clear="all"/>
      </w:r>
    </w:p>
    <w:p w14:paraId="62BB26F0" w14:textId="77777777" w:rsidR="00FD1265" w:rsidRDefault="00FD1265" w:rsidP="00FD1265">
      <w:pPr>
        <w:pStyle w:val="TextCDB"/>
        <w:rPr>
          <w:lang w:val="de-CH"/>
        </w:rPr>
      </w:pPr>
    </w:p>
    <w:p w14:paraId="62BB26F1" w14:textId="77777777" w:rsidR="00FD1265" w:rsidRDefault="005D07BD" w:rsidP="00FD1265">
      <w:pPr>
        <w:pStyle w:val="berschrift1"/>
        <w:numPr>
          <w:ilvl w:val="0"/>
          <w:numId w:val="19"/>
        </w:numPr>
        <w:tabs>
          <w:tab w:val="left" w:pos="432"/>
          <w:tab w:val="left" w:pos="850"/>
        </w:tabs>
        <w:spacing w:after="283"/>
        <w:ind w:left="432" w:hanging="432"/>
      </w:pPr>
      <w:bookmarkStart w:id="31" w:name="_Toc410722971"/>
      <w:bookmarkStart w:id="32" w:name="_Toc378079220"/>
      <w:bookmarkStart w:id="33" w:name="_Toc410742004"/>
      <w:r>
        <w:t>Weiterführ</w:t>
      </w:r>
      <w:r w:rsidR="00FD1265">
        <w:t>ung der Projektplanung</w:t>
      </w:r>
      <w:bookmarkEnd w:id="31"/>
      <w:bookmarkEnd w:id="32"/>
      <w:bookmarkEnd w:id="33"/>
    </w:p>
    <w:p w14:paraId="62BB26F2" w14:textId="77777777" w:rsidR="00FD1265" w:rsidRPr="005D07BD" w:rsidRDefault="00FD1265" w:rsidP="00FD1265">
      <w:pPr>
        <w:pStyle w:val="berschrift2"/>
        <w:numPr>
          <w:ilvl w:val="1"/>
          <w:numId w:val="19"/>
        </w:numPr>
        <w:tabs>
          <w:tab w:val="num" w:pos="576"/>
          <w:tab w:val="left" w:pos="850"/>
        </w:tabs>
        <w:ind w:left="576" w:hanging="576"/>
      </w:pPr>
      <w:bookmarkStart w:id="34" w:name="_Toc410722972"/>
      <w:bookmarkStart w:id="35" w:name="_Toc378079221"/>
      <w:bookmarkStart w:id="36" w:name="_Toc410742005"/>
      <w:r w:rsidRPr="005D07BD">
        <w:t>Abgleich von Planung und tatsächlichem Verlauf der Phase</w:t>
      </w:r>
      <w:bookmarkEnd w:id="34"/>
      <w:bookmarkEnd w:id="35"/>
      <w:r w:rsidR="005D07BD">
        <w:t xml:space="preserve"> Konzept</w:t>
      </w:r>
      <w:bookmarkEnd w:id="36"/>
    </w:p>
    <w:p w14:paraId="25742552" w14:textId="73A599AF" w:rsidR="00CF2926" w:rsidRDefault="00CF2926" w:rsidP="00FD1265">
      <w:pPr>
        <w:pStyle w:val="Textkrper"/>
      </w:pPr>
      <w:r w:rsidRPr="00CF2926">
        <w:t>In der Phase Konzept haben wir unser Konzept entwickelt und die Systemanforderungen festgelegt. Wir haben auch eine Systemarchitektur entworfen und ein Testkonzept erstellt. Wir sind mit dem Verlauf der Phase Konzept zufrieden und haben unsere Ziele erreicht.</w:t>
      </w:r>
    </w:p>
    <w:p w14:paraId="025A2693" w14:textId="77777777" w:rsidR="00CF2926" w:rsidRDefault="00CF2926" w:rsidP="00FD1265">
      <w:pPr>
        <w:pStyle w:val="Textkrper"/>
      </w:pPr>
    </w:p>
    <w:p w14:paraId="62BB26F8" w14:textId="77777777" w:rsidR="00FD1265" w:rsidRDefault="00C3468B" w:rsidP="00FD1265">
      <w:pPr>
        <w:pStyle w:val="berschrift2"/>
        <w:numPr>
          <w:ilvl w:val="1"/>
          <w:numId w:val="19"/>
        </w:numPr>
        <w:tabs>
          <w:tab w:val="num" w:pos="576"/>
          <w:tab w:val="left" w:pos="850"/>
        </w:tabs>
        <w:ind w:left="576" w:hanging="576"/>
        <w:rPr>
          <w:i/>
        </w:rPr>
      </w:pPr>
      <w:bookmarkStart w:id="37" w:name="_Toc410722973"/>
      <w:bookmarkStart w:id="38" w:name="_Toc378079222"/>
      <w:bookmarkStart w:id="39" w:name="_Toc410742006"/>
      <w:r>
        <w:t xml:space="preserve">Aktualisierung der </w:t>
      </w:r>
      <w:r w:rsidR="00FD1265" w:rsidRPr="005D07BD">
        <w:t>Risikosituation</w:t>
      </w:r>
      <w:bookmarkEnd w:id="37"/>
      <w:bookmarkEnd w:id="38"/>
      <w:bookmarkEnd w:id="39"/>
    </w:p>
    <w:p w14:paraId="62BB26F9" w14:textId="77777777" w:rsidR="00FD1265" w:rsidRDefault="00FD1265" w:rsidP="00FD1265">
      <w:pPr>
        <w:pStyle w:val="Textkrper"/>
        <w:spacing w:after="0"/>
        <w:rPr>
          <w:color w:val="4F81BD"/>
        </w:rPr>
      </w:pPr>
    </w:p>
    <w:p w14:paraId="62BB26FB" w14:textId="450BCC50" w:rsidR="00FD1265" w:rsidRPr="00007677" w:rsidRDefault="00684EA5" w:rsidP="00FD1265">
      <w:pPr>
        <w:pStyle w:val="Textkrper"/>
      </w:pPr>
      <w:r w:rsidRPr="00684EA5">
        <w:t>Wir haben unsere Risikosituation aktualisiert und festgestellt,</w:t>
      </w:r>
      <w:r>
        <w:t xml:space="preserve"> dass</w:t>
      </w:r>
      <w:r w:rsidR="00B646C4" w:rsidRPr="00007677">
        <w:t xml:space="preserve"> sich bis jetzt noch keine neuen Risiken</w:t>
      </w:r>
      <w:r w:rsidR="00007677" w:rsidRPr="00007677">
        <w:t xml:space="preserve"> ergeben.</w:t>
      </w:r>
    </w:p>
    <w:p w14:paraId="62BB26FC" w14:textId="77777777" w:rsidR="00FD1265" w:rsidRDefault="00FD1265" w:rsidP="00FD1265">
      <w:pPr>
        <w:pStyle w:val="Zweittrakt"/>
      </w:pPr>
    </w:p>
    <w:p w14:paraId="62BB26FD" w14:textId="77777777" w:rsidR="00FD1265" w:rsidRDefault="00FD1265" w:rsidP="00FD1265">
      <w:pPr>
        <w:pStyle w:val="berschrift2"/>
        <w:numPr>
          <w:ilvl w:val="1"/>
          <w:numId w:val="19"/>
        </w:numPr>
        <w:tabs>
          <w:tab w:val="num" w:pos="576"/>
          <w:tab w:val="left" w:pos="850"/>
        </w:tabs>
        <w:ind w:left="576" w:hanging="576"/>
        <w:rPr>
          <w:i/>
        </w:rPr>
      </w:pPr>
      <w:bookmarkStart w:id="40" w:name="_Toc410722974"/>
      <w:bookmarkStart w:id="41" w:name="_Toc378079223"/>
      <w:bookmarkStart w:id="42" w:name="_Toc410742007"/>
      <w:r w:rsidRPr="005D07BD">
        <w:t>Planung</w:t>
      </w:r>
      <w:r>
        <w:t xml:space="preserve"> </w:t>
      </w:r>
      <w:r w:rsidRPr="005D07BD">
        <w:t>der nächsten Phase</w:t>
      </w:r>
      <w:bookmarkEnd w:id="40"/>
      <w:bookmarkEnd w:id="41"/>
      <w:bookmarkEnd w:id="42"/>
    </w:p>
    <w:p w14:paraId="62BB26FE" w14:textId="77777777" w:rsidR="00FD1265" w:rsidRDefault="00FD1265" w:rsidP="00FD1265">
      <w:pPr>
        <w:pStyle w:val="Textkrper"/>
        <w:spacing w:after="0"/>
      </w:pPr>
    </w:p>
    <w:p w14:paraId="62BB26FF" w14:textId="28203CC4" w:rsidR="00FD1265" w:rsidRPr="0014542E" w:rsidRDefault="00E33039" w:rsidP="00C3468B">
      <w:pPr>
        <w:pStyle w:val="Textkrper"/>
        <w:spacing w:after="0"/>
      </w:pPr>
      <w:r w:rsidRPr="0014542E">
        <w:t xml:space="preserve">Wir planen für die nächste Phase als erstes eine Domain zu finden und alle Logos und allgemein das Design zu erstellen. Danach wollen </w:t>
      </w:r>
      <w:r w:rsidR="00583861" w:rsidRPr="0014542E">
        <w:t xml:space="preserve">wir </w:t>
      </w:r>
      <w:r w:rsidR="00AE2AE8" w:rsidRPr="0014542E">
        <w:t>das Grundgerüst der Website erstellen und versuchen die ersten Spiele zu implementieren</w:t>
      </w:r>
      <w:r w:rsidR="008807BF" w:rsidRPr="0014542E">
        <w:t xml:space="preserve">. Am </w:t>
      </w:r>
      <w:r w:rsidR="0014542E" w:rsidRPr="0014542E">
        <w:t>Schluss,</w:t>
      </w:r>
      <w:r w:rsidR="008807BF" w:rsidRPr="0014542E">
        <w:t xml:space="preserve"> wenn alles </w:t>
      </w:r>
      <w:r w:rsidR="00F00832" w:rsidRPr="0014542E">
        <w:t>klappt,</w:t>
      </w:r>
      <w:r w:rsidR="008807BF" w:rsidRPr="0014542E">
        <w:t xml:space="preserve"> w</w:t>
      </w:r>
      <w:r w:rsidR="0014542E" w:rsidRPr="0014542E">
        <w:t>erden wir noch alles verfeinern.</w:t>
      </w:r>
    </w:p>
    <w:sectPr w:rsidR="00FD1265" w:rsidRPr="0014542E" w:rsidSect="00810BEE">
      <w:headerReference w:type="even" r:id="rId7"/>
      <w:headerReference w:type="default" r:id="rId8"/>
      <w:footerReference w:type="even"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23FD" w14:textId="77777777" w:rsidR="00776052" w:rsidRDefault="00776052">
      <w:r>
        <w:separator/>
      </w:r>
    </w:p>
  </w:endnote>
  <w:endnote w:type="continuationSeparator" w:id="0">
    <w:p w14:paraId="16055355" w14:textId="77777777" w:rsidR="00776052" w:rsidRDefault="00776052">
      <w:r>
        <w:continuationSeparator/>
      </w:r>
    </w:p>
  </w:endnote>
  <w:endnote w:type="continuationNotice" w:id="1">
    <w:p w14:paraId="62E2A7E5" w14:textId="77777777" w:rsidR="00776052" w:rsidRDefault="00776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2C36" w14:textId="77777777" w:rsidR="0080546F" w:rsidRDefault="008054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2709"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14:paraId="62BB270D" w14:textId="77777777" w:rsidTr="005A36ED">
      <w:tc>
        <w:tcPr>
          <w:tcW w:w="3259" w:type="dxa"/>
          <w:shd w:val="clear" w:color="auto" w:fill="auto"/>
        </w:tcPr>
        <w:p w14:paraId="62BB270A" w14:textId="77777777" w:rsidR="00950A21" w:rsidRPr="005A36ED" w:rsidRDefault="00950A21">
          <w:pPr>
            <w:pStyle w:val="Fuzeile"/>
            <w:rPr>
              <w:sz w:val="20"/>
              <w:szCs w:val="20"/>
            </w:rPr>
          </w:pPr>
        </w:p>
      </w:tc>
      <w:tc>
        <w:tcPr>
          <w:tcW w:w="3259" w:type="dxa"/>
          <w:shd w:val="clear" w:color="auto" w:fill="auto"/>
        </w:tcPr>
        <w:p w14:paraId="62BB270B" w14:textId="77309093" w:rsidR="00950A21" w:rsidRPr="005A36ED" w:rsidRDefault="00950A21" w:rsidP="005A36ED">
          <w:pPr>
            <w:pStyle w:val="Fuzeile"/>
            <w:jc w:val="center"/>
            <w:rPr>
              <w:sz w:val="20"/>
              <w:szCs w:val="20"/>
            </w:rPr>
          </w:pPr>
          <w:r w:rsidRPr="005A36ED">
            <w:rPr>
              <w:sz w:val="20"/>
              <w:szCs w:val="20"/>
            </w:rPr>
            <w:t xml:space="preserve">Speicherdatum: </w:t>
          </w:r>
          <w:r w:rsidR="001639E3">
            <w:rPr>
              <w:sz w:val="20"/>
              <w:szCs w:val="20"/>
            </w:rPr>
            <w:t>06</w:t>
          </w:r>
          <w:r w:rsidRPr="005A36ED">
            <w:rPr>
              <w:sz w:val="20"/>
              <w:szCs w:val="20"/>
            </w:rPr>
            <w:t>.</w:t>
          </w:r>
          <w:r w:rsidR="001639E3">
            <w:rPr>
              <w:sz w:val="20"/>
              <w:szCs w:val="20"/>
            </w:rPr>
            <w:t>04</w:t>
          </w:r>
          <w:r w:rsidRPr="005A36ED">
            <w:rPr>
              <w:sz w:val="20"/>
              <w:szCs w:val="20"/>
            </w:rPr>
            <w:t>.</w:t>
          </w:r>
          <w:r w:rsidR="001639E3">
            <w:rPr>
              <w:sz w:val="20"/>
              <w:szCs w:val="20"/>
            </w:rPr>
            <w:t>23</w:t>
          </w:r>
        </w:p>
      </w:tc>
      <w:tc>
        <w:tcPr>
          <w:tcW w:w="3259" w:type="dxa"/>
          <w:shd w:val="clear" w:color="auto" w:fill="auto"/>
        </w:tcPr>
        <w:p w14:paraId="62BB270C"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57266">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57266">
            <w:rPr>
              <w:noProof/>
              <w:sz w:val="20"/>
              <w:szCs w:val="20"/>
            </w:rPr>
            <w:t>4</w:t>
          </w:r>
          <w:r w:rsidRPr="005A36ED">
            <w:rPr>
              <w:sz w:val="20"/>
              <w:szCs w:val="20"/>
            </w:rPr>
            <w:fldChar w:fldCharType="end"/>
          </w:r>
          <w:r w:rsidRPr="005A36ED">
            <w:rPr>
              <w:sz w:val="20"/>
              <w:szCs w:val="20"/>
            </w:rPr>
            <w:t xml:space="preserve"> </w:t>
          </w:r>
        </w:p>
      </w:tc>
    </w:tr>
  </w:tbl>
  <w:p w14:paraId="62BB270E" w14:textId="77777777" w:rsidR="00950A21" w:rsidRPr="00810BEE" w:rsidRDefault="00950A21">
    <w:pPr>
      <w:pStyle w:val="Fuzeile"/>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04"/>
      <w:gridCol w:w="3224"/>
      <w:gridCol w:w="3209"/>
    </w:tblGrid>
    <w:tr w:rsidR="00950A21" w:rsidRPr="005A36ED" w14:paraId="62BB2717" w14:textId="77777777" w:rsidTr="005A36ED">
      <w:tc>
        <w:tcPr>
          <w:tcW w:w="3259" w:type="dxa"/>
          <w:shd w:val="clear" w:color="auto" w:fill="auto"/>
        </w:tcPr>
        <w:p w14:paraId="62BB2714" w14:textId="77777777" w:rsidR="00950A21" w:rsidRPr="009073B5" w:rsidRDefault="00950A21">
          <w:pPr>
            <w:pStyle w:val="Fuzeile"/>
          </w:pPr>
        </w:p>
      </w:tc>
      <w:tc>
        <w:tcPr>
          <w:tcW w:w="3259" w:type="dxa"/>
          <w:shd w:val="clear" w:color="auto" w:fill="auto"/>
        </w:tcPr>
        <w:p w14:paraId="62BB2715" w14:textId="77777777" w:rsidR="00950A21" w:rsidRPr="009073B5" w:rsidRDefault="00950A21" w:rsidP="005A36ED">
          <w:pPr>
            <w:pStyle w:val="Fuzeile"/>
            <w:jc w:val="center"/>
          </w:pPr>
          <w:r w:rsidRPr="009073B5">
            <w:t>Speicherdatum</w:t>
          </w:r>
          <w:r>
            <w:t>: ##.##.##</w:t>
          </w:r>
        </w:p>
      </w:tc>
      <w:tc>
        <w:tcPr>
          <w:tcW w:w="3259" w:type="dxa"/>
          <w:shd w:val="clear" w:color="auto" w:fill="auto"/>
        </w:tcPr>
        <w:p w14:paraId="62BB2716"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0546F">
            <w:fldChar w:fldCharType="begin"/>
          </w:r>
          <w:r w:rsidR="0080546F">
            <w:instrText xml:space="preserve"> NUMPAGES   \* MERGEFORMAT </w:instrText>
          </w:r>
          <w:r w:rsidR="0080546F">
            <w:fldChar w:fldCharType="separate"/>
          </w:r>
          <w:r w:rsidR="00277CC8">
            <w:rPr>
              <w:noProof/>
            </w:rPr>
            <w:t>3</w:t>
          </w:r>
          <w:r w:rsidR="0080546F">
            <w:rPr>
              <w:noProof/>
            </w:rPr>
            <w:fldChar w:fldCharType="end"/>
          </w:r>
        </w:p>
      </w:tc>
    </w:tr>
  </w:tbl>
  <w:p w14:paraId="62BB2718" w14:textId="77777777"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6AF4" w14:textId="77777777" w:rsidR="00776052" w:rsidRDefault="00776052">
      <w:r>
        <w:separator/>
      </w:r>
    </w:p>
  </w:footnote>
  <w:footnote w:type="continuationSeparator" w:id="0">
    <w:p w14:paraId="3D650CDB" w14:textId="77777777" w:rsidR="00776052" w:rsidRDefault="00776052">
      <w:r>
        <w:continuationSeparator/>
      </w:r>
    </w:p>
  </w:footnote>
  <w:footnote w:type="continuationNotice" w:id="1">
    <w:p w14:paraId="01CF422F" w14:textId="77777777" w:rsidR="00776052" w:rsidRDefault="007760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152D" w14:textId="77777777" w:rsidR="0080546F" w:rsidRDefault="008054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43"/>
      <w:gridCol w:w="4794"/>
    </w:tblGrid>
    <w:tr w:rsidR="00950A21" w14:paraId="62BB2707" w14:textId="77777777" w:rsidTr="005A36ED">
      <w:tc>
        <w:tcPr>
          <w:tcW w:w="4888" w:type="dxa"/>
          <w:shd w:val="clear" w:color="auto" w:fill="auto"/>
        </w:tcPr>
        <w:p w14:paraId="62BB2704" w14:textId="77777777" w:rsidR="00950A21" w:rsidRDefault="006074AF">
          <w:pPr>
            <w:pStyle w:val="Kopfzeile"/>
          </w:pPr>
          <w:r>
            <w:rPr>
              <w:noProof/>
              <w:lang w:eastAsia="de-CH"/>
            </w:rPr>
            <w:drawing>
              <wp:inline distT="0" distB="0" distL="0" distR="0" wp14:anchorId="62BB2719" wp14:editId="62BB271A">
                <wp:extent cx="1885950" cy="26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2BB2705" w14:textId="1405DA40" w:rsidR="00950A21" w:rsidRDefault="0080546F" w:rsidP="005A36ED">
          <w:pPr>
            <w:pStyle w:val="Kopfzeile"/>
            <w:jc w:val="right"/>
          </w:pPr>
          <w:r>
            <w:t>MonkeyGames</w:t>
          </w:r>
        </w:p>
        <w:p w14:paraId="62BB2706" w14:textId="77777777" w:rsidR="00950A21" w:rsidRDefault="00BC4113" w:rsidP="005A36ED">
          <w:pPr>
            <w:pStyle w:val="Kopfzeile"/>
            <w:jc w:val="right"/>
          </w:pPr>
          <w:r>
            <w:t>Konzeptbericht</w:t>
          </w:r>
        </w:p>
      </w:tc>
    </w:tr>
  </w:tbl>
  <w:p w14:paraId="62BB2708" w14:textId="77777777" w:rsidR="00950A21" w:rsidRPr="009073B5" w:rsidRDefault="00950A2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41"/>
      <w:gridCol w:w="4796"/>
    </w:tblGrid>
    <w:tr w:rsidR="00950A21" w14:paraId="62BB2712" w14:textId="77777777" w:rsidTr="005A36ED">
      <w:tc>
        <w:tcPr>
          <w:tcW w:w="4888" w:type="dxa"/>
          <w:shd w:val="clear" w:color="auto" w:fill="auto"/>
        </w:tcPr>
        <w:p w14:paraId="62BB270F" w14:textId="77777777" w:rsidR="00950A21" w:rsidRDefault="006074AF" w:rsidP="00D6420D">
          <w:pPr>
            <w:pStyle w:val="Kopfzeile"/>
          </w:pPr>
          <w:r>
            <w:rPr>
              <w:noProof/>
              <w:lang w:eastAsia="de-CH"/>
            </w:rPr>
            <w:drawing>
              <wp:inline distT="0" distB="0" distL="0" distR="0" wp14:anchorId="62BB271B" wp14:editId="62BB271C">
                <wp:extent cx="1885950" cy="266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2BB2710" w14:textId="77777777" w:rsidR="00950A21" w:rsidRDefault="00950A21" w:rsidP="005A36ED">
          <w:pPr>
            <w:pStyle w:val="Kopfzeile"/>
            <w:jc w:val="right"/>
          </w:pPr>
          <w:r>
            <w:t>&lt;Projektname&gt;</w:t>
          </w:r>
        </w:p>
        <w:p w14:paraId="62BB2711" w14:textId="77777777" w:rsidR="00950A21" w:rsidRDefault="00950A21" w:rsidP="005A36ED">
          <w:pPr>
            <w:pStyle w:val="Kopfzeile"/>
            <w:jc w:val="right"/>
          </w:pPr>
          <w:r>
            <w:t>&lt;Dokumententitel&gt;</w:t>
          </w:r>
        </w:p>
      </w:tc>
    </w:tr>
  </w:tbl>
  <w:p w14:paraId="62BB2713" w14:textId="77777777"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56246350">
    <w:abstractNumId w:val="0"/>
  </w:num>
  <w:num w:numId="2" w16cid:durableId="1358312049">
    <w:abstractNumId w:val="1"/>
  </w:num>
  <w:num w:numId="3" w16cid:durableId="403526734">
    <w:abstractNumId w:val="2"/>
  </w:num>
  <w:num w:numId="4" w16cid:durableId="1260411286">
    <w:abstractNumId w:val="3"/>
  </w:num>
  <w:num w:numId="5" w16cid:durableId="809712452">
    <w:abstractNumId w:val="4"/>
  </w:num>
  <w:num w:numId="6" w16cid:durableId="479082290">
    <w:abstractNumId w:val="5"/>
  </w:num>
  <w:num w:numId="7" w16cid:durableId="771054077">
    <w:abstractNumId w:val="6"/>
  </w:num>
  <w:num w:numId="8" w16cid:durableId="2062828491">
    <w:abstractNumId w:val="7"/>
  </w:num>
  <w:num w:numId="9" w16cid:durableId="850416319">
    <w:abstractNumId w:val="0"/>
  </w:num>
  <w:num w:numId="10" w16cid:durableId="391198757">
    <w:abstractNumId w:val="0"/>
  </w:num>
  <w:num w:numId="11" w16cid:durableId="993528789">
    <w:abstractNumId w:val="0"/>
  </w:num>
  <w:num w:numId="12" w16cid:durableId="1067458645">
    <w:abstractNumId w:val="0"/>
  </w:num>
  <w:num w:numId="13" w16cid:durableId="1605530850">
    <w:abstractNumId w:val="0"/>
  </w:num>
  <w:num w:numId="14" w16cid:durableId="1045064008">
    <w:abstractNumId w:val="0"/>
  </w:num>
  <w:num w:numId="15" w16cid:durableId="1773281952">
    <w:abstractNumId w:val="0"/>
  </w:num>
  <w:num w:numId="16" w16cid:durableId="1848785961">
    <w:abstractNumId w:val="0"/>
  </w:num>
  <w:num w:numId="17" w16cid:durableId="23285629">
    <w:abstractNumId w:val="0"/>
  </w:num>
  <w:num w:numId="18" w16cid:durableId="1918901408">
    <w:abstractNumId w:val="10"/>
  </w:num>
  <w:num w:numId="19" w16cid:durableId="20790086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1279933">
    <w:abstractNumId w:val="8"/>
  </w:num>
  <w:num w:numId="21" w16cid:durableId="612857277">
    <w:abstractNumId w:val="0"/>
  </w:num>
  <w:num w:numId="22" w16cid:durableId="1332297653">
    <w:abstractNumId w:val="0"/>
  </w:num>
  <w:num w:numId="23" w16cid:durableId="338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7"/>
    <w:rsid w:val="00004FF5"/>
    <w:rsid w:val="00007677"/>
    <w:rsid w:val="00011AD2"/>
    <w:rsid w:val="00011F4E"/>
    <w:rsid w:val="00012CDC"/>
    <w:rsid w:val="00023367"/>
    <w:rsid w:val="00024297"/>
    <w:rsid w:val="00025AB9"/>
    <w:rsid w:val="00040229"/>
    <w:rsid w:val="00046D14"/>
    <w:rsid w:val="0005054D"/>
    <w:rsid w:val="0005500A"/>
    <w:rsid w:val="0006316B"/>
    <w:rsid w:val="00064EFA"/>
    <w:rsid w:val="00071917"/>
    <w:rsid w:val="00073073"/>
    <w:rsid w:val="00074B77"/>
    <w:rsid w:val="000762E1"/>
    <w:rsid w:val="00076C4F"/>
    <w:rsid w:val="000778A5"/>
    <w:rsid w:val="00087CCC"/>
    <w:rsid w:val="0009069F"/>
    <w:rsid w:val="00091E15"/>
    <w:rsid w:val="00096D18"/>
    <w:rsid w:val="000A0195"/>
    <w:rsid w:val="000A1B1A"/>
    <w:rsid w:val="000A69E4"/>
    <w:rsid w:val="000A7888"/>
    <w:rsid w:val="000B5EA7"/>
    <w:rsid w:val="000C5ED3"/>
    <w:rsid w:val="000C6B54"/>
    <w:rsid w:val="000D0C15"/>
    <w:rsid w:val="000D234D"/>
    <w:rsid w:val="000F3AF6"/>
    <w:rsid w:val="000F7829"/>
    <w:rsid w:val="0010497A"/>
    <w:rsid w:val="0010696E"/>
    <w:rsid w:val="00114661"/>
    <w:rsid w:val="001159F5"/>
    <w:rsid w:val="00123093"/>
    <w:rsid w:val="0012462A"/>
    <w:rsid w:val="00125772"/>
    <w:rsid w:val="00126170"/>
    <w:rsid w:val="0013098C"/>
    <w:rsid w:val="00130FE1"/>
    <w:rsid w:val="00140E34"/>
    <w:rsid w:val="00142F29"/>
    <w:rsid w:val="00145401"/>
    <w:rsid w:val="0014542E"/>
    <w:rsid w:val="0014593B"/>
    <w:rsid w:val="001501D4"/>
    <w:rsid w:val="001639E3"/>
    <w:rsid w:val="00167ECA"/>
    <w:rsid w:val="00170948"/>
    <w:rsid w:val="00171BF8"/>
    <w:rsid w:val="00173065"/>
    <w:rsid w:val="00183858"/>
    <w:rsid w:val="00191353"/>
    <w:rsid w:val="0019473E"/>
    <w:rsid w:val="001B02D1"/>
    <w:rsid w:val="001B58FA"/>
    <w:rsid w:val="001C2BF4"/>
    <w:rsid w:val="001D0BB8"/>
    <w:rsid w:val="001F2737"/>
    <w:rsid w:val="001F2EFB"/>
    <w:rsid w:val="001F347D"/>
    <w:rsid w:val="00220801"/>
    <w:rsid w:val="00223B50"/>
    <w:rsid w:val="002259D2"/>
    <w:rsid w:val="00225FB1"/>
    <w:rsid w:val="0023018A"/>
    <w:rsid w:val="00230AD2"/>
    <w:rsid w:val="002514DC"/>
    <w:rsid w:val="00251632"/>
    <w:rsid w:val="00257E57"/>
    <w:rsid w:val="0026239A"/>
    <w:rsid w:val="00263D5B"/>
    <w:rsid w:val="00263E76"/>
    <w:rsid w:val="00267EDC"/>
    <w:rsid w:val="00272262"/>
    <w:rsid w:val="00277CC8"/>
    <w:rsid w:val="002A0DC8"/>
    <w:rsid w:val="002A456B"/>
    <w:rsid w:val="002A5B56"/>
    <w:rsid w:val="002B58BD"/>
    <w:rsid w:val="002D50B6"/>
    <w:rsid w:val="002E7078"/>
    <w:rsid w:val="00303D14"/>
    <w:rsid w:val="00314105"/>
    <w:rsid w:val="00322E48"/>
    <w:rsid w:val="00334191"/>
    <w:rsid w:val="00341724"/>
    <w:rsid w:val="00342443"/>
    <w:rsid w:val="0034615D"/>
    <w:rsid w:val="003621B9"/>
    <w:rsid w:val="00362BDD"/>
    <w:rsid w:val="003805B5"/>
    <w:rsid w:val="00380C83"/>
    <w:rsid w:val="00381D86"/>
    <w:rsid w:val="00393DB9"/>
    <w:rsid w:val="003A3249"/>
    <w:rsid w:val="003A36F2"/>
    <w:rsid w:val="003A3DFC"/>
    <w:rsid w:val="003A7A3C"/>
    <w:rsid w:val="003B0BA1"/>
    <w:rsid w:val="003B1C9B"/>
    <w:rsid w:val="003B4D96"/>
    <w:rsid w:val="003B6834"/>
    <w:rsid w:val="003C2763"/>
    <w:rsid w:val="003C3C6E"/>
    <w:rsid w:val="003C5E5D"/>
    <w:rsid w:val="003E3399"/>
    <w:rsid w:val="003E6499"/>
    <w:rsid w:val="00412F40"/>
    <w:rsid w:val="00414F46"/>
    <w:rsid w:val="0042084D"/>
    <w:rsid w:val="004471B8"/>
    <w:rsid w:val="00457912"/>
    <w:rsid w:val="004618A6"/>
    <w:rsid w:val="00465A35"/>
    <w:rsid w:val="004870A8"/>
    <w:rsid w:val="004904D8"/>
    <w:rsid w:val="004A2A4D"/>
    <w:rsid w:val="004C309B"/>
    <w:rsid w:val="004D0821"/>
    <w:rsid w:val="004D1972"/>
    <w:rsid w:val="004D2FF4"/>
    <w:rsid w:val="004D7CA4"/>
    <w:rsid w:val="004F1F42"/>
    <w:rsid w:val="004F4C01"/>
    <w:rsid w:val="004F6CEE"/>
    <w:rsid w:val="005000AF"/>
    <w:rsid w:val="00500109"/>
    <w:rsid w:val="00500F09"/>
    <w:rsid w:val="00502818"/>
    <w:rsid w:val="00504F6B"/>
    <w:rsid w:val="00507F23"/>
    <w:rsid w:val="0051165E"/>
    <w:rsid w:val="00522086"/>
    <w:rsid w:val="0052740D"/>
    <w:rsid w:val="00530659"/>
    <w:rsid w:val="00547D7C"/>
    <w:rsid w:val="0055292D"/>
    <w:rsid w:val="00580B81"/>
    <w:rsid w:val="00580D6A"/>
    <w:rsid w:val="00583861"/>
    <w:rsid w:val="00585FB6"/>
    <w:rsid w:val="00596B86"/>
    <w:rsid w:val="00597550"/>
    <w:rsid w:val="005A15B2"/>
    <w:rsid w:val="005A36ED"/>
    <w:rsid w:val="005A4F67"/>
    <w:rsid w:val="005C0060"/>
    <w:rsid w:val="005C318A"/>
    <w:rsid w:val="005D07BD"/>
    <w:rsid w:val="005D1E59"/>
    <w:rsid w:val="005D1FB0"/>
    <w:rsid w:val="005E2996"/>
    <w:rsid w:val="005E5EA3"/>
    <w:rsid w:val="00600A30"/>
    <w:rsid w:val="00606D21"/>
    <w:rsid w:val="006074AF"/>
    <w:rsid w:val="00630003"/>
    <w:rsid w:val="00633F48"/>
    <w:rsid w:val="00637D63"/>
    <w:rsid w:val="00653645"/>
    <w:rsid w:val="006573B3"/>
    <w:rsid w:val="00657BE3"/>
    <w:rsid w:val="006648C1"/>
    <w:rsid w:val="00665380"/>
    <w:rsid w:val="0066720B"/>
    <w:rsid w:val="00672B24"/>
    <w:rsid w:val="0067442F"/>
    <w:rsid w:val="00674914"/>
    <w:rsid w:val="00684EA5"/>
    <w:rsid w:val="00685762"/>
    <w:rsid w:val="006A19DF"/>
    <w:rsid w:val="006A46D9"/>
    <w:rsid w:val="006A614C"/>
    <w:rsid w:val="006B152F"/>
    <w:rsid w:val="006B7628"/>
    <w:rsid w:val="006D0435"/>
    <w:rsid w:val="006D25BE"/>
    <w:rsid w:val="006E272D"/>
    <w:rsid w:val="006E5967"/>
    <w:rsid w:val="006E758B"/>
    <w:rsid w:val="006F4CA9"/>
    <w:rsid w:val="006F5D6A"/>
    <w:rsid w:val="006F650D"/>
    <w:rsid w:val="00700553"/>
    <w:rsid w:val="00700AB6"/>
    <w:rsid w:val="007072E6"/>
    <w:rsid w:val="007157FD"/>
    <w:rsid w:val="007263E7"/>
    <w:rsid w:val="00726915"/>
    <w:rsid w:val="007275F0"/>
    <w:rsid w:val="00727D29"/>
    <w:rsid w:val="00732F13"/>
    <w:rsid w:val="00770871"/>
    <w:rsid w:val="00772F9C"/>
    <w:rsid w:val="00776052"/>
    <w:rsid w:val="00776D42"/>
    <w:rsid w:val="0078363E"/>
    <w:rsid w:val="007925AB"/>
    <w:rsid w:val="00793179"/>
    <w:rsid w:val="007A20BE"/>
    <w:rsid w:val="007A471B"/>
    <w:rsid w:val="007A6D76"/>
    <w:rsid w:val="007C0D06"/>
    <w:rsid w:val="007C29AE"/>
    <w:rsid w:val="007C3EA7"/>
    <w:rsid w:val="007C689F"/>
    <w:rsid w:val="007D03F5"/>
    <w:rsid w:val="007E242E"/>
    <w:rsid w:val="007E26BE"/>
    <w:rsid w:val="007E364D"/>
    <w:rsid w:val="007F75B0"/>
    <w:rsid w:val="0080546F"/>
    <w:rsid w:val="00805BD3"/>
    <w:rsid w:val="00810BEE"/>
    <w:rsid w:val="008136A0"/>
    <w:rsid w:val="00813FB2"/>
    <w:rsid w:val="008144CC"/>
    <w:rsid w:val="00816AD1"/>
    <w:rsid w:val="00822D36"/>
    <w:rsid w:val="00835F75"/>
    <w:rsid w:val="008455B5"/>
    <w:rsid w:val="0085023B"/>
    <w:rsid w:val="00854F1A"/>
    <w:rsid w:val="00857266"/>
    <w:rsid w:val="00861BEC"/>
    <w:rsid w:val="008807BF"/>
    <w:rsid w:val="0088737C"/>
    <w:rsid w:val="008909AA"/>
    <w:rsid w:val="00894DEC"/>
    <w:rsid w:val="008959A0"/>
    <w:rsid w:val="008A2534"/>
    <w:rsid w:val="008A4565"/>
    <w:rsid w:val="008B2924"/>
    <w:rsid w:val="008B5EBC"/>
    <w:rsid w:val="008C3D7E"/>
    <w:rsid w:val="008C50DD"/>
    <w:rsid w:val="008D0093"/>
    <w:rsid w:val="008D09C1"/>
    <w:rsid w:val="008E2758"/>
    <w:rsid w:val="008E2903"/>
    <w:rsid w:val="00901831"/>
    <w:rsid w:val="009073B5"/>
    <w:rsid w:val="009106F6"/>
    <w:rsid w:val="00912908"/>
    <w:rsid w:val="00915983"/>
    <w:rsid w:val="00924614"/>
    <w:rsid w:val="00925908"/>
    <w:rsid w:val="00930541"/>
    <w:rsid w:val="00936103"/>
    <w:rsid w:val="00940E91"/>
    <w:rsid w:val="00944060"/>
    <w:rsid w:val="00945567"/>
    <w:rsid w:val="009503E8"/>
    <w:rsid w:val="00950A21"/>
    <w:rsid w:val="00972FDA"/>
    <w:rsid w:val="009731BC"/>
    <w:rsid w:val="00984DF5"/>
    <w:rsid w:val="0099276A"/>
    <w:rsid w:val="00997707"/>
    <w:rsid w:val="009A30E4"/>
    <w:rsid w:val="009B4E2D"/>
    <w:rsid w:val="009C1280"/>
    <w:rsid w:val="009C5453"/>
    <w:rsid w:val="009C70E0"/>
    <w:rsid w:val="009D6E92"/>
    <w:rsid w:val="009F32AD"/>
    <w:rsid w:val="009F6C0F"/>
    <w:rsid w:val="00A0549F"/>
    <w:rsid w:val="00A2261F"/>
    <w:rsid w:val="00A23773"/>
    <w:rsid w:val="00A31B93"/>
    <w:rsid w:val="00A33095"/>
    <w:rsid w:val="00A41FB2"/>
    <w:rsid w:val="00A455B8"/>
    <w:rsid w:val="00A51B41"/>
    <w:rsid w:val="00A51B7C"/>
    <w:rsid w:val="00A523A6"/>
    <w:rsid w:val="00A52B66"/>
    <w:rsid w:val="00A545A5"/>
    <w:rsid w:val="00A76AD1"/>
    <w:rsid w:val="00A849F0"/>
    <w:rsid w:val="00A91FBE"/>
    <w:rsid w:val="00A958D7"/>
    <w:rsid w:val="00AA4D9C"/>
    <w:rsid w:val="00AB75F2"/>
    <w:rsid w:val="00AC45EB"/>
    <w:rsid w:val="00AC4CC2"/>
    <w:rsid w:val="00AD0D2A"/>
    <w:rsid w:val="00AD1136"/>
    <w:rsid w:val="00AD3657"/>
    <w:rsid w:val="00AE2AE8"/>
    <w:rsid w:val="00AE4D12"/>
    <w:rsid w:val="00AE6108"/>
    <w:rsid w:val="00AE6EEA"/>
    <w:rsid w:val="00AF2687"/>
    <w:rsid w:val="00AF5D7A"/>
    <w:rsid w:val="00B000B7"/>
    <w:rsid w:val="00B03F7C"/>
    <w:rsid w:val="00B1589E"/>
    <w:rsid w:val="00B20222"/>
    <w:rsid w:val="00B34414"/>
    <w:rsid w:val="00B51D0D"/>
    <w:rsid w:val="00B55A1F"/>
    <w:rsid w:val="00B5705F"/>
    <w:rsid w:val="00B646C4"/>
    <w:rsid w:val="00B6659C"/>
    <w:rsid w:val="00B76EE2"/>
    <w:rsid w:val="00B77047"/>
    <w:rsid w:val="00B9622E"/>
    <w:rsid w:val="00BA37BF"/>
    <w:rsid w:val="00BA4C50"/>
    <w:rsid w:val="00BA5CB9"/>
    <w:rsid w:val="00BB40D5"/>
    <w:rsid w:val="00BB516F"/>
    <w:rsid w:val="00BB54EE"/>
    <w:rsid w:val="00BB6E11"/>
    <w:rsid w:val="00BC38F3"/>
    <w:rsid w:val="00BC4113"/>
    <w:rsid w:val="00BC4AFB"/>
    <w:rsid w:val="00BD3740"/>
    <w:rsid w:val="00BD4002"/>
    <w:rsid w:val="00BD41EF"/>
    <w:rsid w:val="00BD4DBD"/>
    <w:rsid w:val="00BD5816"/>
    <w:rsid w:val="00BE0CF4"/>
    <w:rsid w:val="00BE5926"/>
    <w:rsid w:val="00BF1D33"/>
    <w:rsid w:val="00BF5601"/>
    <w:rsid w:val="00C223DB"/>
    <w:rsid w:val="00C233C2"/>
    <w:rsid w:val="00C30470"/>
    <w:rsid w:val="00C3468B"/>
    <w:rsid w:val="00C4189D"/>
    <w:rsid w:val="00C44F27"/>
    <w:rsid w:val="00C52423"/>
    <w:rsid w:val="00C535A6"/>
    <w:rsid w:val="00C64179"/>
    <w:rsid w:val="00C6568E"/>
    <w:rsid w:val="00C71B4F"/>
    <w:rsid w:val="00C72D1F"/>
    <w:rsid w:val="00C76038"/>
    <w:rsid w:val="00C779FC"/>
    <w:rsid w:val="00C84AE8"/>
    <w:rsid w:val="00C962AC"/>
    <w:rsid w:val="00CA1B64"/>
    <w:rsid w:val="00CA23A7"/>
    <w:rsid w:val="00CA338A"/>
    <w:rsid w:val="00CD16D0"/>
    <w:rsid w:val="00CD620B"/>
    <w:rsid w:val="00CF2926"/>
    <w:rsid w:val="00CF5DF7"/>
    <w:rsid w:val="00D02A85"/>
    <w:rsid w:val="00D10EA3"/>
    <w:rsid w:val="00D10EAA"/>
    <w:rsid w:val="00D158C3"/>
    <w:rsid w:val="00D2037A"/>
    <w:rsid w:val="00D25B4A"/>
    <w:rsid w:val="00D371BE"/>
    <w:rsid w:val="00D40B9E"/>
    <w:rsid w:val="00D57417"/>
    <w:rsid w:val="00D6420D"/>
    <w:rsid w:val="00D65D67"/>
    <w:rsid w:val="00D66413"/>
    <w:rsid w:val="00D723C5"/>
    <w:rsid w:val="00D80D90"/>
    <w:rsid w:val="00D81D6E"/>
    <w:rsid w:val="00D820CB"/>
    <w:rsid w:val="00D839AE"/>
    <w:rsid w:val="00DA536A"/>
    <w:rsid w:val="00DB2CCA"/>
    <w:rsid w:val="00DB592F"/>
    <w:rsid w:val="00DB77DB"/>
    <w:rsid w:val="00DC3845"/>
    <w:rsid w:val="00DC3DB1"/>
    <w:rsid w:val="00DC51D9"/>
    <w:rsid w:val="00DD33B8"/>
    <w:rsid w:val="00DE335E"/>
    <w:rsid w:val="00DF159E"/>
    <w:rsid w:val="00DF206B"/>
    <w:rsid w:val="00DF3AE0"/>
    <w:rsid w:val="00E0415A"/>
    <w:rsid w:val="00E32393"/>
    <w:rsid w:val="00E33039"/>
    <w:rsid w:val="00E409BB"/>
    <w:rsid w:val="00E450C7"/>
    <w:rsid w:val="00E46669"/>
    <w:rsid w:val="00E63D41"/>
    <w:rsid w:val="00E67D3D"/>
    <w:rsid w:val="00E76B36"/>
    <w:rsid w:val="00E854DD"/>
    <w:rsid w:val="00EB0500"/>
    <w:rsid w:val="00EC1936"/>
    <w:rsid w:val="00EC7B57"/>
    <w:rsid w:val="00ED1F65"/>
    <w:rsid w:val="00ED48A5"/>
    <w:rsid w:val="00ED4A66"/>
    <w:rsid w:val="00EE6C9D"/>
    <w:rsid w:val="00EE6CC1"/>
    <w:rsid w:val="00EF6321"/>
    <w:rsid w:val="00F00832"/>
    <w:rsid w:val="00F00FF9"/>
    <w:rsid w:val="00F04F04"/>
    <w:rsid w:val="00F0585F"/>
    <w:rsid w:val="00F05CD3"/>
    <w:rsid w:val="00F153DC"/>
    <w:rsid w:val="00F24D0D"/>
    <w:rsid w:val="00F27F14"/>
    <w:rsid w:val="00F30D57"/>
    <w:rsid w:val="00F32ACE"/>
    <w:rsid w:val="00F729B8"/>
    <w:rsid w:val="00F87F67"/>
    <w:rsid w:val="00F9514D"/>
    <w:rsid w:val="00F956FF"/>
    <w:rsid w:val="00FA3E37"/>
    <w:rsid w:val="00FA4914"/>
    <w:rsid w:val="00FB324A"/>
    <w:rsid w:val="00FB3C79"/>
    <w:rsid w:val="00FB6152"/>
    <w:rsid w:val="00FC0D29"/>
    <w:rsid w:val="00FC3CA8"/>
    <w:rsid w:val="00FC7682"/>
    <w:rsid w:val="00FD1265"/>
    <w:rsid w:val="00FF27AC"/>
    <w:rsid w:val="00FF6F8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266F"/>
  <w15:docId w15:val="{4F56DB83-9D8E-4F90-910A-55824CB4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normaltextrun">
    <w:name w:val="normaltextrun"/>
    <w:basedOn w:val="Absatz-Standardschriftart"/>
    <w:rsid w:val="00A455B8"/>
  </w:style>
  <w:style w:type="character" w:customStyle="1" w:styleId="eop">
    <w:name w:val="eop"/>
    <w:basedOn w:val="Absatz-Standardschriftart"/>
    <w:rsid w:val="00A455B8"/>
  </w:style>
  <w:style w:type="paragraph" w:customStyle="1" w:styleId="paragraph">
    <w:name w:val="paragraph"/>
    <w:basedOn w:val="Standard"/>
    <w:rsid w:val="007E364D"/>
    <w:pPr>
      <w:suppressAutoHyphens w:val="0"/>
      <w:spacing w:before="100" w:beforeAutospacing="1" w:after="100" w:afterAutospacing="1"/>
    </w:pPr>
    <w:rPr>
      <w:rFonts w:ascii="Times New Roman" w:eastAsia="Times New Roman" w:hAnsi="Times New Roman"/>
      <w:sz w:val="24"/>
      <w:szCs w:val="24"/>
      <w:lang w:eastAsia="de-CH"/>
    </w:rPr>
  </w:style>
  <w:style w:type="character" w:customStyle="1" w:styleId="scxw262286136">
    <w:name w:val="scxw262286136"/>
    <w:basedOn w:val="Absatz-Standardschriftart"/>
    <w:rsid w:val="007E3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591743129">
      <w:bodyDiv w:val="1"/>
      <w:marLeft w:val="0"/>
      <w:marRight w:val="0"/>
      <w:marTop w:val="0"/>
      <w:marBottom w:val="0"/>
      <w:divBdr>
        <w:top w:val="none" w:sz="0" w:space="0" w:color="auto"/>
        <w:left w:val="none" w:sz="0" w:space="0" w:color="auto"/>
        <w:bottom w:val="none" w:sz="0" w:space="0" w:color="auto"/>
        <w:right w:val="none" w:sz="0" w:space="0" w:color="auto"/>
      </w:divBdr>
      <w:divsChild>
        <w:div w:id="400967">
          <w:marLeft w:val="0"/>
          <w:marRight w:val="0"/>
          <w:marTop w:val="0"/>
          <w:marBottom w:val="0"/>
          <w:divBdr>
            <w:top w:val="none" w:sz="0" w:space="0" w:color="auto"/>
            <w:left w:val="none" w:sz="0" w:space="0" w:color="auto"/>
            <w:bottom w:val="none" w:sz="0" w:space="0" w:color="auto"/>
            <w:right w:val="none" w:sz="0" w:space="0" w:color="auto"/>
          </w:divBdr>
          <w:divsChild>
            <w:div w:id="1114909969">
              <w:marLeft w:val="0"/>
              <w:marRight w:val="0"/>
              <w:marTop w:val="0"/>
              <w:marBottom w:val="0"/>
              <w:divBdr>
                <w:top w:val="none" w:sz="0" w:space="0" w:color="auto"/>
                <w:left w:val="none" w:sz="0" w:space="0" w:color="auto"/>
                <w:bottom w:val="none" w:sz="0" w:space="0" w:color="auto"/>
                <w:right w:val="none" w:sz="0" w:space="0" w:color="auto"/>
              </w:divBdr>
            </w:div>
          </w:divsChild>
        </w:div>
        <w:div w:id="25564223">
          <w:marLeft w:val="0"/>
          <w:marRight w:val="0"/>
          <w:marTop w:val="0"/>
          <w:marBottom w:val="0"/>
          <w:divBdr>
            <w:top w:val="none" w:sz="0" w:space="0" w:color="auto"/>
            <w:left w:val="none" w:sz="0" w:space="0" w:color="auto"/>
            <w:bottom w:val="none" w:sz="0" w:space="0" w:color="auto"/>
            <w:right w:val="none" w:sz="0" w:space="0" w:color="auto"/>
          </w:divBdr>
          <w:divsChild>
            <w:div w:id="299070612">
              <w:marLeft w:val="0"/>
              <w:marRight w:val="0"/>
              <w:marTop w:val="0"/>
              <w:marBottom w:val="0"/>
              <w:divBdr>
                <w:top w:val="none" w:sz="0" w:space="0" w:color="auto"/>
                <w:left w:val="none" w:sz="0" w:space="0" w:color="auto"/>
                <w:bottom w:val="none" w:sz="0" w:space="0" w:color="auto"/>
                <w:right w:val="none" w:sz="0" w:space="0" w:color="auto"/>
              </w:divBdr>
            </w:div>
          </w:divsChild>
        </w:div>
        <w:div w:id="76362414">
          <w:marLeft w:val="0"/>
          <w:marRight w:val="0"/>
          <w:marTop w:val="0"/>
          <w:marBottom w:val="0"/>
          <w:divBdr>
            <w:top w:val="none" w:sz="0" w:space="0" w:color="auto"/>
            <w:left w:val="none" w:sz="0" w:space="0" w:color="auto"/>
            <w:bottom w:val="none" w:sz="0" w:space="0" w:color="auto"/>
            <w:right w:val="none" w:sz="0" w:space="0" w:color="auto"/>
          </w:divBdr>
          <w:divsChild>
            <w:div w:id="1216895900">
              <w:marLeft w:val="0"/>
              <w:marRight w:val="0"/>
              <w:marTop w:val="0"/>
              <w:marBottom w:val="0"/>
              <w:divBdr>
                <w:top w:val="none" w:sz="0" w:space="0" w:color="auto"/>
                <w:left w:val="none" w:sz="0" w:space="0" w:color="auto"/>
                <w:bottom w:val="none" w:sz="0" w:space="0" w:color="auto"/>
                <w:right w:val="none" w:sz="0" w:space="0" w:color="auto"/>
              </w:divBdr>
            </w:div>
          </w:divsChild>
        </w:div>
        <w:div w:id="159346272">
          <w:marLeft w:val="0"/>
          <w:marRight w:val="0"/>
          <w:marTop w:val="0"/>
          <w:marBottom w:val="0"/>
          <w:divBdr>
            <w:top w:val="none" w:sz="0" w:space="0" w:color="auto"/>
            <w:left w:val="none" w:sz="0" w:space="0" w:color="auto"/>
            <w:bottom w:val="none" w:sz="0" w:space="0" w:color="auto"/>
            <w:right w:val="none" w:sz="0" w:space="0" w:color="auto"/>
          </w:divBdr>
          <w:divsChild>
            <w:div w:id="1408843464">
              <w:marLeft w:val="0"/>
              <w:marRight w:val="0"/>
              <w:marTop w:val="0"/>
              <w:marBottom w:val="0"/>
              <w:divBdr>
                <w:top w:val="none" w:sz="0" w:space="0" w:color="auto"/>
                <w:left w:val="none" w:sz="0" w:space="0" w:color="auto"/>
                <w:bottom w:val="none" w:sz="0" w:space="0" w:color="auto"/>
                <w:right w:val="none" w:sz="0" w:space="0" w:color="auto"/>
              </w:divBdr>
            </w:div>
          </w:divsChild>
        </w:div>
        <w:div w:id="244531156">
          <w:marLeft w:val="0"/>
          <w:marRight w:val="0"/>
          <w:marTop w:val="0"/>
          <w:marBottom w:val="0"/>
          <w:divBdr>
            <w:top w:val="none" w:sz="0" w:space="0" w:color="auto"/>
            <w:left w:val="none" w:sz="0" w:space="0" w:color="auto"/>
            <w:bottom w:val="none" w:sz="0" w:space="0" w:color="auto"/>
            <w:right w:val="none" w:sz="0" w:space="0" w:color="auto"/>
          </w:divBdr>
          <w:divsChild>
            <w:div w:id="574828157">
              <w:marLeft w:val="0"/>
              <w:marRight w:val="0"/>
              <w:marTop w:val="0"/>
              <w:marBottom w:val="0"/>
              <w:divBdr>
                <w:top w:val="none" w:sz="0" w:space="0" w:color="auto"/>
                <w:left w:val="none" w:sz="0" w:space="0" w:color="auto"/>
                <w:bottom w:val="none" w:sz="0" w:space="0" w:color="auto"/>
                <w:right w:val="none" w:sz="0" w:space="0" w:color="auto"/>
              </w:divBdr>
            </w:div>
          </w:divsChild>
        </w:div>
        <w:div w:id="404575408">
          <w:marLeft w:val="0"/>
          <w:marRight w:val="0"/>
          <w:marTop w:val="0"/>
          <w:marBottom w:val="0"/>
          <w:divBdr>
            <w:top w:val="none" w:sz="0" w:space="0" w:color="auto"/>
            <w:left w:val="none" w:sz="0" w:space="0" w:color="auto"/>
            <w:bottom w:val="none" w:sz="0" w:space="0" w:color="auto"/>
            <w:right w:val="none" w:sz="0" w:space="0" w:color="auto"/>
          </w:divBdr>
          <w:divsChild>
            <w:div w:id="683213251">
              <w:marLeft w:val="0"/>
              <w:marRight w:val="0"/>
              <w:marTop w:val="0"/>
              <w:marBottom w:val="0"/>
              <w:divBdr>
                <w:top w:val="none" w:sz="0" w:space="0" w:color="auto"/>
                <w:left w:val="none" w:sz="0" w:space="0" w:color="auto"/>
                <w:bottom w:val="none" w:sz="0" w:space="0" w:color="auto"/>
                <w:right w:val="none" w:sz="0" w:space="0" w:color="auto"/>
              </w:divBdr>
            </w:div>
          </w:divsChild>
        </w:div>
        <w:div w:id="749232750">
          <w:marLeft w:val="0"/>
          <w:marRight w:val="0"/>
          <w:marTop w:val="0"/>
          <w:marBottom w:val="0"/>
          <w:divBdr>
            <w:top w:val="none" w:sz="0" w:space="0" w:color="auto"/>
            <w:left w:val="none" w:sz="0" w:space="0" w:color="auto"/>
            <w:bottom w:val="none" w:sz="0" w:space="0" w:color="auto"/>
            <w:right w:val="none" w:sz="0" w:space="0" w:color="auto"/>
          </w:divBdr>
          <w:divsChild>
            <w:div w:id="695157429">
              <w:marLeft w:val="0"/>
              <w:marRight w:val="0"/>
              <w:marTop w:val="0"/>
              <w:marBottom w:val="0"/>
              <w:divBdr>
                <w:top w:val="none" w:sz="0" w:space="0" w:color="auto"/>
                <w:left w:val="none" w:sz="0" w:space="0" w:color="auto"/>
                <w:bottom w:val="none" w:sz="0" w:space="0" w:color="auto"/>
                <w:right w:val="none" w:sz="0" w:space="0" w:color="auto"/>
              </w:divBdr>
            </w:div>
          </w:divsChild>
        </w:div>
        <w:div w:id="782577121">
          <w:marLeft w:val="0"/>
          <w:marRight w:val="0"/>
          <w:marTop w:val="0"/>
          <w:marBottom w:val="0"/>
          <w:divBdr>
            <w:top w:val="none" w:sz="0" w:space="0" w:color="auto"/>
            <w:left w:val="none" w:sz="0" w:space="0" w:color="auto"/>
            <w:bottom w:val="none" w:sz="0" w:space="0" w:color="auto"/>
            <w:right w:val="none" w:sz="0" w:space="0" w:color="auto"/>
          </w:divBdr>
          <w:divsChild>
            <w:div w:id="989594488">
              <w:marLeft w:val="0"/>
              <w:marRight w:val="0"/>
              <w:marTop w:val="0"/>
              <w:marBottom w:val="0"/>
              <w:divBdr>
                <w:top w:val="none" w:sz="0" w:space="0" w:color="auto"/>
                <w:left w:val="none" w:sz="0" w:space="0" w:color="auto"/>
                <w:bottom w:val="none" w:sz="0" w:space="0" w:color="auto"/>
                <w:right w:val="none" w:sz="0" w:space="0" w:color="auto"/>
              </w:divBdr>
            </w:div>
          </w:divsChild>
        </w:div>
        <w:div w:id="835342443">
          <w:marLeft w:val="0"/>
          <w:marRight w:val="0"/>
          <w:marTop w:val="0"/>
          <w:marBottom w:val="0"/>
          <w:divBdr>
            <w:top w:val="none" w:sz="0" w:space="0" w:color="auto"/>
            <w:left w:val="none" w:sz="0" w:space="0" w:color="auto"/>
            <w:bottom w:val="none" w:sz="0" w:space="0" w:color="auto"/>
            <w:right w:val="none" w:sz="0" w:space="0" w:color="auto"/>
          </w:divBdr>
          <w:divsChild>
            <w:div w:id="1096899508">
              <w:marLeft w:val="0"/>
              <w:marRight w:val="0"/>
              <w:marTop w:val="0"/>
              <w:marBottom w:val="0"/>
              <w:divBdr>
                <w:top w:val="none" w:sz="0" w:space="0" w:color="auto"/>
                <w:left w:val="none" w:sz="0" w:space="0" w:color="auto"/>
                <w:bottom w:val="none" w:sz="0" w:space="0" w:color="auto"/>
                <w:right w:val="none" w:sz="0" w:space="0" w:color="auto"/>
              </w:divBdr>
            </w:div>
          </w:divsChild>
        </w:div>
        <w:div w:id="952319868">
          <w:marLeft w:val="0"/>
          <w:marRight w:val="0"/>
          <w:marTop w:val="0"/>
          <w:marBottom w:val="0"/>
          <w:divBdr>
            <w:top w:val="none" w:sz="0" w:space="0" w:color="auto"/>
            <w:left w:val="none" w:sz="0" w:space="0" w:color="auto"/>
            <w:bottom w:val="none" w:sz="0" w:space="0" w:color="auto"/>
            <w:right w:val="none" w:sz="0" w:space="0" w:color="auto"/>
          </w:divBdr>
          <w:divsChild>
            <w:div w:id="243878492">
              <w:marLeft w:val="0"/>
              <w:marRight w:val="0"/>
              <w:marTop w:val="0"/>
              <w:marBottom w:val="0"/>
              <w:divBdr>
                <w:top w:val="none" w:sz="0" w:space="0" w:color="auto"/>
                <w:left w:val="none" w:sz="0" w:space="0" w:color="auto"/>
                <w:bottom w:val="none" w:sz="0" w:space="0" w:color="auto"/>
                <w:right w:val="none" w:sz="0" w:space="0" w:color="auto"/>
              </w:divBdr>
            </w:div>
          </w:divsChild>
        </w:div>
        <w:div w:id="1056586452">
          <w:marLeft w:val="0"/>
          <w:marRight w:val="0"/>
          <w:marTop w:val="0"/>
          <w:marBottom w:val="0"/>
          <w:divBdr>
            <w:top w:val="none" w:sz="0" w:space="0" w:color="auto"/>
            <w:left w:val="none" w:sz="0" w:space="0" w:color="auto"/>
            <w:bottom w:val="none" w:sz="0" w:space="0" w:color="auto"/>
            <w:right w:val="none" w:sz="0" w:space="0" w:color="auto"/>
          </w:divBdr>
          <w:divsChild>
            <w:div w:id="1289123183">
              <w:marLeft w:val="0"/>
              <w:marRight w:val="0"/>
              <w:marTop w:val="0"/>
              <w:marBottom w:val="0"/>
              <w:divBdr>
                <w:top w:val="none" w:sz="0" w:space="0" w:color="auto"/>
                <w:left w:val="none" w:sz="0" w:space="0" w:color="auto"/>
                <w:bottom w:val="none" w:sz="0" w:space="0" w:color="auto"/>
                <w:right w:val="none" w:sz="0" w:space="0" w:color="auto"/>
              </w:divBdr>
            </w:div>
          </w:divsChild>
        </w:div>
        <w:div w:id="1076053068">
          <w:marLeft w:val="0"/>
          <w:marRight w:val="0"/>
          <w:marTop w:val="0"/>
          <w:marBottom w:val="0"/>
          <w:divBdr>
            <w:top w:val="none" w:sz="0" w:space="0" w:color="auto"/>
            <w:left w:val="none" w:sz="0" w:space="0" w:color="auto"/>
            <w:bottom w:val="none" w:sz="0" w:space="0" w:color="auto"/>
            <w:right w:val="none" w:sz="0" w:space="0" w:color="auto"/>
          </w:divBdr>
          <w:divsChild>
            <w:div w:id="1210730509">
              <w:marLeft w:val="0"/>
              <w:marRight w:val="0"/>
              <w:marTop w:val="0"/>
              <w:marBottom w:val="0"/>
              <w:divBdr>
                <w:top w:val="none" w:sz="0" w:space="0" w:color="auto"/>
                <w:left w:val="none" w:sz="0" w:space="0" w:color="auto"/>
                <w:bottom w:val="none" w:sz="0" w:space="0" w:color="auto"/>
                <w:right w:val="none" w:sz="0" w:space="0" w:color="auto"/>
              </w:divBdr>
            </w:div>
          </w:divsChild>
        </w:div>
        <w:div w:id="1081561806">
          <w:marLeft w:val="0"/>
          <w:marRight w:val="0"/>
          <w:marTop w:val="0"/>
          <w:marBottom w:val="0"/>
          <w:divBdr>
            <w:top w:val="none" w:sz="0" w:space="0" w:color="auto"/>
            <w:left w:val="none" w:sz="0" w:space="0" w:color="auto"/>
            <w:bottom w:val="none" w:sz="0" w:space="0" w:color="auto"/>
            <w:right w:val="none" w:sz="0" w:space="0" w:color="auto"/>
          </w:divBdr>
          <w:divsChild>
            <w:div w:id="62916987">
              <w:marLeft w:val="0"/>
              <w:marRight w:val="0"/>
              <w:marTop w:val="0"/>
              <w:marBottom w:val="0"/>
              <w:divBdr>
                <w:top w:val="none" w:sz="0" w:space="0" w:color="auto"/>
                <w:left w:val="none" w:sz="0" w:space="0" w:color="auto"/>
                <w:bottom w:val="none" w:sz="0" w:space="0" w:color="auto"/>
                <w:right w:val="none" w:sz="0" w:space="0" w:color="auto"/>
              </w:divBdr>
            </w:div>
          </w:divsChild>
        </w:div>
        <w:div w:id="1095788018">
          <w:marLeft w:val="0"/>
          <w:marRight w:val="0"/>
          <w:marTop w:val="0"/>
          <w:marBottom w:val="0"/>
          <w:divBdr>
            <w:top w:val="none" w:sz="0" w:space="0" w:color="auto"/>
            <w:left w:val="none" w:sz="0" w:space="0" w:color="auto"/>
            <w:bottom w:val="none" w:sz="0" w:space="0" w:color="auto"/>
            <w:right w:val="none" w:sz="0" w:space="0" w:color="auto"/>
          </w:divBdr>
          <w:divsChild>
            <w:div w:id="1996715241">
              <w:marLeft w:val="0"/>
              <w:marRight w:val="0"/>
              <w:marTop w:val="0"/>
              <w:marBottom w:val="0"/>
              <w:divBdr>
                <w:top w:val="none" w:sz="0" w:space="0" w:color="auto"/>
                <w:left w:val="none" w:sz="0" w:space="0" w:color="auto"/>
                <w:bottom w:val="none" w:sz="0" w:space="0" w:color="auto"/>
                <w:right w:val="none" w:sz="0" w:space="0" w:color="auto"/>
              </w:divBdr>
            </w:div>
          </w:divsChild>
        </w:div>
        <w:div w:id="1237863690">
          <w:marLeft w:val="0"/>
          <w:marRight w:val="0"/>
          <w:marTop w:val="0"/>
          <w:marBottom w:val="0"/>
          <w:divBdr>
            <w:top w:val="none" w:sz="0" w:space="0" w:color="auto"/>
            <w:left w:val="none" w:sz="0" w:space="0" w:color="auto"/>
            <w:bottom w:val="none" w:sz="0" w:space="0" w:color="auto"/>
            <w:right w:val="none" w:sz="0" w:space="0" w:color="auto"/>
          </w:divBdr>
          <w:divsChild>
            <w:div w:id="1095324503">
              <w:marLeft w:val="0"/>
              <w:marRight w:val="0"/>
              <w:marTop w:val="0"/>
              <w:marBottom w:val="0"/>
              <w:divBdr>
                <w:top w:val="none" w:sz="0" w:space="0" w:color="auto"/>
                <w:left w:val="none" w:sz="0" w:space="0" w:color="auto"/>
                <w:bottom w:val="none" w:sz="0" w:space="0" w:color="auto"/>
                <w:right w:val="none" w:sz="0" w:space="0" w:color="auto"/>
              </w:divBdr>
            </w:div>
          </w:divsChild>
        </w:div>
        <w:div w:id="1266234913">
          <w:marLeft w:val="0"/>
          <w:marRight w:val="0"/>
          <w:marTop w:val="0"/>
          <w:marBottom w:val="0"/>
          <w:divBdr>
            <w:top w:val="none" w:sz="0" w:space="0" w:color="auto"/>
            <w:left w:val="none" w:sz="0" w:space="0" w:color="auto"/>
            <w:bottom w:val="none" w:sz="0" w:space="0" w:color="auto"/>
            <w:right w:val="none" w:sz="0" w:space="0" w:color="auto"/>
          </w:divBdr>
          <w:divsChild>
            <w:div w:id="36054931">
              <w:marLeft w:val="0"/>
              <w:marRight w:val="0"/>
              <w:marTop w:val="0"/>
              <w:marBottom w:val="0"/>
              <w:divBdr>
                <w:top w:val="none" w:sz="0" w:space="0" w:color="auto"/>
                <w:left w:val="none" w:sz="0" w:space="0" w:color="auto"/>
                <w:bottom w:val="none" w:sz="0" w:space="0" w:color="auto"/>
                <w:right w:val="none" w:sz="0" w:space="0" w:color="auto"/>
              </w:divBdr>
            </w:div>
          </w:divsChild>
        </w:div>
        <w:div w:id="1385956226">
          <w:marLeft w:val="0"/>
          <w:marRight w:val="0"/>
          <w:marTop w:val="0"/>
          <w:marBottom w:val="0"/>
          <w:divBdr>
            <w:top w:val="none" w:sz="0" w:space="0" w:color="auto"/>
            <w:left w:val="none" w:sz="0" w:space="0" w:color="auto"/>
            <w:bottom w:val="none" w:sz="0" w:space="0" w:color="auto"/>
            <w:right w:val="none" w:sz="0" w:space="0" w:color="auto"/>
          </w:divBdr>
          <w:divsChild>
            <w:div w:id="915166306">
              <w:marLeft w:val="0"/>
              <w:marRight w:val="0"/>
              <w:marTop w:val="0"/>
              <w:marBottom w:val="0"/>
              <w:divBdr>
                <w:top w:val="none" w:sz="0" w:space="0" w:color="auto"/>
                <w:left w:val="none" w:sz="0" w:space="0" w:color="auto"/>
                <w:bottom w:val="none" w:sz="0" w:space="0" w:color="auto"/>
                <w:right w:val="none" w:sz="0" w:space="0" w:color="auto"/>
              </w:divBdr>
            </w:div>
          </w:divsChild>
        </w:div>
        <w:div w:id="1438210630">
          <w:marLeft w:val="0"/>
          <w:marRight w:val="0"/>
          <w:marTop w:val="0"/>
          <w:marBottom w:val="0"/>
          <w:divBdr>
            <w:top w:val="none" w:sz="0" w:space="0" w:color="auto"/>
            <w:left w:val="none" w:sz="0" w:space="0" w:color="auto"/>
            <w:bottom w:val="none" w:sz="0" w:space="0" w:color="auto"/>
            <w:right w:val="none" w:sz="0" w:space="0" w:color="auto"/>
          </w:divBdr>
          <w:divsChild>
            <w:div w:id="427654262">
              <w:marLeft w:val="0"/>
              <w:marRight w:val="0"/>
              <w:marTop w:val="0"/>
              <w:marBottom w:val="0"/>
              <w:divBdr>
                <w:top w:val="none" w:sz="0" w:space="0" w:color="auto"/>
                <w:left w:val="none" w:sz="0" w:space="0" w:color="auto"/>
                <w:bottom w:val="none" w:sz="0" w:space="0" w:color="auto"/>
                <w:right w:val="none" w:sz="0" w:space="0" w:color="auto"/>
              </w:divBdr>
            </w:div>
          </w:divsChild>
        </w:div>
        <w:div w:id="1503620817">
          <w:marLeft w:val="0"/>
          <w:marRight w:val="0"/>
          <w:marTop w:val="0"/>
          <w:marBottom w:val="0"/>
          <w:divBdr>
            <w:top w:val="none" w:sz="0" w:space="0" w:color="auto"/>
            <w:left w:val="none" w:sz="0" w:space="0" w:color="auto"/>
            <w:bottom w:val="none" w:sz="0" w:space="0" w:color="auto"/>
            <w:right w:val="none" w:sz="0" w:space="0" w:color="auto"/>
          </w:divBdr>
          <w:divsChild>
            <w:div w:id="1255819164">
              <w:marLeft w:val="0"/>
              <w:marRight w:val="0"/>
              <w:marTop w:val="0"/>
              <w:marBottom w:val="0"/>
              <w:divBdr>
                <w:top w:val="none" w:sz="0" w:space="0" w:color="auto"/>
                <w:left w:val="none" w:sz="0" w:space="0" w:color="auto"/>
                <w:bottom w:val="none" w:sz="0" w:space="0" w:color="auto"/>
                <w:right w:val="none" w:sz="0" w:space="0" w:color="auto"/>
              </w:divBdr>
            </w:div>
          </w:divsChild>
        </w:div>
        <w:div w:id="1534264095">
          <w:marLeft w:val="0"/>
          <w:marRight w:val="0"/>
          <w:marTop w:val="0"/>
          <w:marBottom w:val="0"/>
          <w:divBdr>
            <w:top w:val="none" w:sz="0" w:space="0" w:color="auto"/>
            <w:left w:val="none" w:sz="0" w:space="0" w:color="auto"/>
            <w:bottom w:val="none" w:sz="0" w:space="0" w:color="auto"/>
            <w:right w:val="none" w:sz="0" w:space="0" w:color="auto"/>
          </w:divBdr>
          <w:divsChild>
            <w:div w:id="1296910320">
              <w:marLeft w:val="0"/>
              <w:marRight w:val="0"/>
              <w:marTop w:val="0"/>
              <w:marBottom w:val="0"/>
              <w:divBdr>
                <w:top w:val="none" w:sz="0" w:space="0" w:color="auto"/>
                <w:left w:val="none" w:sz="0" w:space="0" w:color="auto"/>
                <w:bottom w:val="none" w:sz="0" w:space="0" w:color="auto"/>
                <w:right w:val="none" w:sz="0" w:space="0" w:color="auto"/>
              </w:divBdr>
            </w:div>
          </w:divsChild>
        </w:div>
        <w:div w:id="1537737973">
          <w:marLeft w:val="0"/>
          <w:marRight w:val="0"/>
          <w:marTop w:val="0"/>
          <w:marBottom w:val="0"/>
          <w:divBdr>
            <w:top w:val="none" w:sz="0" w:space="0" w:color="auto"/>
            <w:left w:val="none" w:sz="0" w:space="0" w:color="auto"/>
            <w:bottom w:val="none" w:sz="0" w:space="0" w:color="auto"/>
            <w:right w:val="none" w:sz="0" w:space="0" w:color="auto"/>
          </w:divBdr>
          <w:divsChild>
            <w:div w:id="2067684037">
              <w:marLeft w:val="0"/>
              <w:marRight w:val="0"/>
              <w:marTop w:val="0"/>
              <w:marBottom w:val="0"/>
              <w:divBdr>
                <w:top w:val="none" w:sz="0" w:space="0" w:color="auto"/>
                <w:left w:val="none" w:sz="0" w:space="0" w:color="auto"/>
                <w:bottom w:val="none" w:sz="0" w:space="0" w:color="auto"/>
                <w:right w:val="none" w:sz="0" w:space="0" w:color="auto"/>
              </w:divBdr>
            </w:div>
          </w:divsChild>
        </w:div>
        <w:div w:id="1550259412">
          <w:marLeft w:val="0"/>
          <w:marRight w:val="0"/>
          <w:marTop w:val="0"/>
          <w:marBottom w:val="0"/>
          <w:divBdr>
            <w:top w:val="none" w:sz="0" w:space="0" w:color="auto"/>
            <w:left w:val="none" w:sz="0" w:space="0" w:color="auto"/>
            <w:bottom w:val="none" w:sz="0" w:space="0" w:color="auto"/>
            <w:right w:val="none" w:sz="0" w:space="0" w:color="auto"/>
          </w:divBdr>
          <w:divsChild>
            <w:div w:id="695010517">
              <w:marLeft w:val="0"/>
              <w:marRight w:val="0"/>
              <w:marTop w:val="0"/>
              <w:marBottom w:val="0"/>
              <w:divBdr>
                <w:top w:val="none" w:sz="0" w:space="0" w:color="auto"/>
                <w:left w:val="none" w:sz="0" w:space="0" w:color="auto"/>
                <w:bottom w:val="none" w:sz="0" w:space="0" w:color="auto"/>
                <w:right w:val="none" w:sz="0" w:space="0" w:color="auto"/>
              </w:divBdr>
            </w:div>
          </w:divsChild>
        </w:div>
        <w:div w:id="1638955210">
          <w:marLeft w:val="0"/>
          <w:marRight w:val="0"/>
          <w:marTop w:val="0"/>
          <w:marBottom w:val="0"/>
          <w:divBdr>
            <w:top w:val="none" w:sz="0" w:space="0" w:color="auto"/>
            <w:left w:val="none" w:sz="0" w:space="0" w:color="auto"/>
            <w:bottom w:val="none" w:sz="0" w:space="0" w:color="auto"/>
            <w:right w:val="none" w:sz="0" w:space="0" w:color="auto"/>
          </w:divBdr>
          <w:divsChild>
            <w:div w:id="105079417">
              <w:marLeft w:val="0"/>
              <w:marRight w:val="0"/>
              <w:marTop w:val="0"/>
              <w:marBottom w:val="0"/>
              <w:divBdr>
                <w:top w:val="none" w:sz="0" w:space="0" w:color="auto"/>
                <w:left w:val="none" w:sz="0" w:space="0" w:color="auto"/>
                <w:bottom w:val="none" w:sz="0" w:space="0" w:color="auto"/>
                <w:right w:val="none" w:sz="0" w:space="0" w:color="auto"/>
              </w:divBdr>
            </w:div>
          </w:divsChild>
        </w:div>
        <w:div w:id="1675952617">
          <w:marLeft w:val="0"/>
          <w:marRight w:val="0"/>
          <w:marTop w:val="0"/>
          <w:marBottom w:val="0"/>
          <w:divBdr>
            <w:top w:val="none" w:sz="0" w:space="0" w:color="auto"/>
            <w:left w:val="none" w:sz="0" w:space="0" w:color="auto"/>
            <w:bottom w:val="none" w:sz="0" w:space="0" w:color="auto"/>
            <w:right w:val="none" w:sz="0" w:space="0" w:color="auto"/>
          </w:divBdr>
          <w:divsChild>
            <w:div w:id="1827934195">
              <w:marLeft w:val="0"/>
              <w:marRight w:val="0"/>
              <w:marTop w:val="0"/>
              <w:marBottom w:val="0"/>
              <w:divBdr>
                <w:top w:val="none" w:sz="0" w:space="0" w:color="auto"/>
                <w:left w:val="none" w:sz="0" w:space="0" w:color="auto"/>
                <w:bottom w:val="none" w:sz="0" w:space="0" w:color="auto"/>
                <w:right w:val="none" w:sz="0" w:space="0" w:color="auto"/>
              </w:divBdr>
            </w:div>
          </w:divsChild>
        </w:div>
        <w:div w:id="1818182734">
          <w:marLeft w:val="0"/>
          <w:marRight w:val="0"/>
          <w:marTop w:val="0"/>
          <w:marBottom w:val="0"/>
          <w:divBdr>
            <w:top w:val="none" w:sz="0" w:space="0" w:color="auto"/>
            <w:left w:val="none" w:sz="0" w:space="0" w:color="auto"/>
            <w:bottom w:val="none" w:sz="0" w:space="0" w:color="auto"/>
            <w:right w:val="none" w:sz="0" w:space="0" w:color="auto"/>
          </w:divBdr>
          <w:divsChild>
            <w:div w:id="306084518">
              <w:marLeft w:val="0"/>
              <w:marRight w:val="0"/>
              <w:marTop w:val="0"/>
              <w:marBottom w:val="0"/>
              <w:divBdr>
                <w:top w:val="none" w:sz="0" w:space="0" w:color="auto"/>
                <w:left w:val="none" w:sz="0" w:space="0" w:color="auto"/>
                <w:bottom w:val="none" w:sz="0" w:space="0" w:color="auto"/>
                <w:right w:val="none" w:sz="0" w:space="0" w:color="auto"/>
              </w:divBdr>
            </w:div>
          </w:divsChild>
        </w:div>
        <w:div w:id="1819682717">
          <w:marLeft w:val="0"/>
          <w:marRight w:val="0"/>
          <w:marTop w:val="0"/>
          <w:marBottom w:val="0"/>
          <w:divBdr>
            <w:top w:val="none" w:sz="0" w:space="0" w:color="auto"/>
            <w:left w:val="none" w:sz="0" w:space="0" w:color="auto"/>
            <w:bottom w:val="none" w:sz="0" w:space="0" w:color="auto"/>
            <w:right w:val="none" w:sz="0" w:space="0" w:color="auto"/>
          </w:divBdr>
          <w:divsChild>
            <w:div w:id="2002809276">
              <w:marLeft w:val="0"/>
              <w:marRight w:val="0"/>
              <w:marTop w:val="0"/>
              <w:marBottom w:val="0"/>
              <w:divBdr>
                <w:top w:val="none" w:sz="0" w:space="0" w:color="auto"/>
                <w:left w:val="none" w:sz="0" w:space="0" w:color="auto"/>
                <w:bottom w:val="none" w:sz="0" w:space="0" w:color="auto"/>
                <w:right w:val="none" w:sz="0" w:space="0" w:color="auto"/>
              </w:divBdr>
            </w:div>
          </w:divsChild>
        </w:div>
        <w:div w:id="1928683722">
          <w:marLeft w:val="0"/>
          <w:marRight w:val="0"/>
          <w:marTop w:val="0"/>
          <w:marBottom w:val="0"/>
          <w:divBdr>
            <w:top w:val="none" w:sz="0" w:space="0" w:color="auto"/>
            <w:left w:val="none" w:sz="0" w:space="0" w:color="auto"/>
            <w:bottom w:val="none" w:sz="0" w:space="0" w:color="auto"/>
            <w:right w:val="none" w:sz="0" w:space="0" w:color="auto"/>
          </w:divBdr>
          <w:divsChild>
            <w:div w:id="1279098878">
              <w:marLeft w:val="0"/>
              <w:marRight w:val="0"/>
              <w:marTop w:val="0"/>
              <w:marBottom w:val="0"/>
              <w:divBdr>
                <w:top w:val="none" w:sz="0" w:space="0" w:color="auto"/>
                <w:left w:val="none" w:sz="0" w:space="0" w:color="auto"/>
                <w:bottom w:val="none" w:sz="0" w:space="0" w:color="auto"/>
                <w:right w:val="none" w:sz="0" w:space="0" w:color="auto"/>
              </w:divBdr>
            </w:div>
          </w:divsChild>
        </w:div>
        <w:div w:id="1983805708">
          <w:marLeft w:val="0"/>
          <w:marRight w:val="0"/>
          <w:marTop w:val="0"/>
          <w:marBottom w:val="0"/>
          <w:divBdr>
            <w:top w:val="none" w:sz="0" w:space="0" w:color="auto"/>
            <w:left w:val="none" w:sz="0" w:space="0" w:color="auto"/>
            <w:bottom w:val="none" w:sz="0" w:space="0" w:color="auto"/>
            <w:right w:val="none" w:sz="0" w:space="0" w:color="auto"/>
          </w:divBdr>
          <w:divsChild>
            <w:div w:id="6430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565">
      <w:bodyDiv w:val="1"/>
      <w:marLeft w:val="0"/>
      <w:marRight w:val="0"/>
      <w:marTop w:val="0"/>
      <w:marBottom w:val="0"/>
      <w:divBdr>
        <w:top w:val="none" w:sz="0" w:space="0" w:color="auto"/>
        <w:left w:val="none" w:sz="0" w:space="0" w:color="auto"/>
        <w:bottom w:val="none" w:sz="0" w:space="0" w:color="auto"/>
        <w:right w:val="none" w:sz="0" w:space="0" w:color="auto"/>
      </w:divBdr>
    </w:div>
    <w:div w:id="854882363">
      <w:bodyDiv w:val="1"/>
      <w:marLeft w:val="0"/>
      <w:marRight w:val="0"/>
      <w:marTop w:val="0"/>
      <w:marBottom w:val="0"/>
      <w:divBdr>
        <w:top w:val="none" w:sz="0" w:space="0" w:color="auto"/>
        <w:left w:val="none" w:sz="0" w:space="0" w:color="auto"/>
        <w:bottom w:val="none" w:sz="0" w:space="0" w:color="auto"/>
        <w:right w:val="none" w:sz="0" w:space="0" w:color="auto"/>
      </w:divBdr>
    </w:div>
    <w:div w:id="998655148">
      <w:bodyDiv w:val="1"/>
      <w:marLeft w:val="0"/>
      <w:marRight w:val="0"/>
      <w:marTop w:val="0"/>
      <w:marBottom w:val="0"/>
      <w:divBdr>
        <w:top w:val="none" w:sz="0" w:space="0" w:color="auto"/>
        <w:left w:val="none" w:sz="0" w:space="0" w:color="auto"/>
        <w:bottom w:val="none" w:sz="0" w:space="0" w:color="auto"/>
        <w:right w:val="none" w:sz="0" w:space="0" w:color="auto"/>
      </w:divBdr>
    </w:div>
    <w:div w:id="1166285952">
      <w:bodyDiv w:val="1"/>
      <w:marLeft w:val="0"/>
      <w:marRight w:val="0"/>
      <w:marTop w:val="0"/>
      <w:marBottom w:val="0"/>
      <w:divBdr>
        <w:top w:val="none" w:sz="0" w:space="0" w:color="auto"/>
        <w:left w:val="none" w:sz="0" w:space="0" w:color="auto"/>
        <w:bottom w:val="none" w:sz="0" w:space="0" w:color="auto"/>
        <w:right w:val="none" w:sz="0" w:space="0" w:color="auto"/>
      </w:divBdr>
      <w:divsChild>
        <w:div w:id="36509627">
          <w:marLeft w:val="0"/>
          <w:marRight w:val="0"/>
          <w:marTop w:val="0"/>
          <w:marBottom w:val="0"/>
          <w:divBdr>
            <w:top w:val="none" w:sz="0" w:space="0" w:color="auto"/>
            <w:left w:val="none" w:sz="0" w:space="0" w:color="auto"/>
            <w:bottom w:val="none" w:sz="0" w:space="0" w:color="auto"/>
            <w:right w:val="none" w:sz="0" w:space="0" w:color="auto"/>
          </w:divBdr>
          <w:divsChild>
            <w:div w:id="2045254801">
              <w:marLeft w:val="0"/>
              <w:marRight w:val="0"/>
              <w:marTop w:val="0"/>
              <w:marBottom w:val="0"/>
              <w:divBdr>
                <w:top w:val="none" w:sz="0" w:space="0" w:color="auto"/>
                <w:left w:val="none" w:sz="0" w:space="0" w:color="auto"/>
                <w:bottom w:val="none" w:sz="0" w:space="0" w:color="auto"/>
                <w:right w:val="none" w:sz="0" w:space="0" w:color="auto"/>
              </w:divBdr>
            </w:div>
          </w:divsChild>
        </w:div>
        <w:div w:id="77480890">
          <w:marLeft w:val="0"/>
          <w:marRight w:val="0"/>
          <w:marTop w:val="0"/>
          <w:marBottom w:val="0"/>
          <w:divBdr>
            <w:top w:val="none" w:sz="0" w:space="0" w:color="auto"/>
            <w:left w:val="none" w:sz="0" w:space="0" w:color="auto"/>
            <w:bottom w:val="none" w:sz="0" w:space="0" w:color="auto"/>
            <w:right w:val="none" w:sz="0" w:space="0" w:color="auto"/>
          </w:divBdr>
          <w:divsChild>
            <w:div w:id="900677616">
              <w:marLeft w:val="0"/>
              <w:marRight w:val="0"/>
              <w:marTop w:val="0"/>
              <w:marBottom w:val="0"/>
              <w:divBdr>
                <w:top w:val="none" w:sz="0" w:space="0" w:color="auto"/>
                <w:left w:val="none" w:sz="0" w:space="0" w:color="auto"/>
                <w:bottom w:val="none" w:sz="0" w:space="0" w:color="auto"/>
                <w:right w:val="none" w:sz="0" w:space="0" w:color="auto"/>
              </w:divBdr>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sChild>
            <w:div w:id="133069006">
              <w:marLeft w:val="0"/>
              <w:marRight w:val="0"/>
              <w:marTop w:val="0"/>
              <w:marBottom w:val="0"/>
              <w:divBdr>
                <w:top w:val="none" w:sz="0" w:space="0" w:color="auto"/>
                <w:left w:val="none" w:sz="0" w:space="0" w:color="auto"/>
                <w:bottom w:val="none" w:sz="0" w:space="0" w:color="auto"/>
                <w:right w:val="none" w:sz="0" w:space="0" w:color="auto"/>
              </w:divBdr>
            </w:div>
          </w:divsChild>
        </w:div>
        <w:div w:id="634261728">
          <w:marLeft w:val="0"/>
          <w:marRight w:val="0"/>
          <w:marTop w:val="0"/>
          <w:marBottom w:val="0"/>
          <w:divBdr>
            <w:top w:val="none" w:sz="0" w:space="0" w:color="auto"/>
            <w:left w:val="none" w:sz="0" w:space="0" w:color="auto"/>
            <w:bottom w:val="none" w:sz="0" w:space="0" w:color="auto"/>
            <w:right w:val="none" w:sz="0" w:space="0" w:color="auto"/>
          </w:divBdr>
          <w:divsChild>
            <w:div w:id="789473308">
              <w:marLeft w:val="0"/>
              <w:marRight w:val="0"/>
              <w:marTop w:val="0"/>
              <w:marBottom w:val="0"/>
              <w:divBdr>
                <w:top w:val="none" w:sz="0" w:space="0" w:color="auto"/>
                <w:left w:val="none" w:sz="0" w:space="0" w:color="auto"/>
                <w:bottom w:val="none" w:sz="0" w:space="0" w:color="auto"/>
                <w:right w:val="none" w:sz="0" w:space="0" w:color="auto"/>
              </w:divBdr>
            </w:div>
          </w:divsChild>
        </w:div>
        <w:div w:id="693194440">
          <w:marLeft w:val="0"/>
          <w:marRight w:val="0"/>
          <w:marTop w:val="0"/>
          <w:marBottom w:val="0"/>
          <w:divBdr>
            <w:top w:val="none" w:sz="0" w:space="0" w:color="auto"/>
            <w:left w:val="none" w:sz="0" w:space="0" w:color="auto"/>
            <w:bottom w:val="none" w:sz="0" w:space="0" w:color="auto"/>
            <w:right w:val="none" w:sz="0" w:space="0" w:color="auto"/>
          </w:divBdr>
          <w:divsChild>
            <w:div w:id="1132475857">
              <w:marLeft w:val="0"/>
              <w:marRight w:val="0"/>
              <w:marTop w:val="0"/>
              <w:marBottom w:val="0"/>
              <w:divBdr>
                <w:top w:val="none" w:sz="0" w:space="0" w:color="auto"/>
                <w:left w:val="none" w:sz="0" w:space="0" w:color="auto"/>
                <w:bottom w:val="none" w:sz="0" w:space="0" w:color="auto"/>
                <w:right w:val="none" w:sz="0" w:space="0" w:color="auto"/>
              </w:divBdr>
            </w:div>
          </w:divsChild>
        </w:div>
        <w:div w:id="697394583">
          <w:marLeft w:val="0"/>
          <w:marRight w:val="0"/>
          <w:marTop w:val="0"/>
          <w:marBottom w:val="0"/>
          <w:divBdr>
            <w:top w:val="none" w:sz="0" w:space="0" w:color="auto"/>
            <w:left w:val="none" w:sz="0" w:space="0" w:color="auto"/>
            <w:bottom w:val="none" w:sz="0" w:space="0" w:color="auto"/>
            <w:right w:val="none" w:sz="0" w:space="0" w:color="auto"/>
          </w:divBdr>
          <w:divsChild>
            <w:div w:id="496774061">
              <w:marLeft w:val="0"/>
              <w:marRight w:val="0"/>
              <w:marTop w:val="0"/>
              <w:marBottom w:val="0"/>
              <w:divBdr>
                <w:top w:val="none" w:sz="0" w:space="0" w:color="auto"/>
                <w:left w:val="none" w:sz="0" w:space="0" w:color="auto"/>
                <w:bottom w:val="none" w:sz="0" w:space="0" w:color="auto"/>
                <w:right w:val="none" w:sz="0" w:space="0" w:color="auto"/>
              </w:divBdr>
            </w:div>
          </w:divsChild>
        </w:div>
        <w:div w:id="794253734">
          <w:marLeft w:val="0"/>
          <w:marRight w:val="0"/>
          <w:marTop w:val="0"/>
          <w:marBottom w:val="0"/>
          <w:divBdr>
            <w:top w:val="none" w:sz="0" w:space="0" w:color="auto"/>
            <w:left w:val="none" w:sz="0" w:space="0" w:color="auto"/>
            <w:bottom w:val="none" w:sz="0" w:space="0" w:color="auto"/>
            <w:right w:val="none" w:sz="0" w:space="0" w:color="auto"/>
          </w:divBdr>
          <w:divsChild>
            <w:div w:id="730151181">
              <w:marLeft w:val="0"/>
              <w:marRight w:val="0"/>
              <w:marTop w:val="0"/>
              <w:marBottom w:val="0"/>
              <w:divBdr>
                <w:top w:val="none" w:sz="0" w:space="0" w:color="auto"/>
                <w:left w:val="none" w:sz="0" w:space="0" w:color="auto"/>
                <w:bottom w:val="none" w:sz="0" w:space="0" w:color="auto"/>
                <w:right w:val="none" w:sz="0" w:space="0" w:color="auto"/>
              </w:divBdr>
            </w:div>
          </w:divsChild>
        </w:div>
        <w:div w:id="806555329">
          <w:marLeft w:val="0"/>
          <w:marRight w:val="0"/>
          <w:marTop w:val="0"/>
          <w:marBottom w:val="0"/>
          <w:divBdr>
            <w:top w:val="none" w:sz="0" w:space="0" w:color="auto"/>
            <w:left w:val="none" w:sz="0" w:space="0" w:color="auto"/>
            <w:bottom w:val="none" w:sz="0" w:space="0" w:color="auto"/>
            <w:right w:val="none" w:sz="0" w:space="0" w:color="auto"/>
          </w:divBdr>
          <w:divsChild>
            <w:div w:id="2112509455">
              <w:marLeft w:val="0"/>
              <w:marRight w:val="0"/>
              <w:marTop w:val="0"/>
              <w:marBottom w:val="0"/>
              <w:divBdr>
                <w:top w:val="none" w:sz="0" w:space="0" w:color="auto"/>
                <w:left w:val="none" w:sz="0" w:space="0" w:color="auto"/>
                <w:bottom w:val="none" w:sz="0" w:space="0" w:color="auto"/>
                <w:right w:val="none" w:sz="0" w:space="0" w:color="auto"/>
              </w:divBdr>
            </w:div>
          </w:divsChild>
        </w:div>
        <w:div w:id="812065168">
          <w:marLeft w:val="0"/>
          <w:marRight w:val="0"/>
          <w:marTop w:val="0"/>
          <w:marBottom w:val="0"/>
          <w:divBdr>
            <w:top w:val="none" w:sz="0" w:space="0" w:color="auto"/>
            <w:left w:val="none" w:sz="0" w:space="0" w:color="auto"/>
            <w:bottom w:val="none" w:sz="0" w:space="0" w:color="auto"/>
            <w:right w:val="none" w:sz="0" w:space="0" w:color="auto"/>
          </w:divBdr>
          <w:divsChild>
            <w:div w:id="1106315176">
              <w:marLeft w:val="0"/>
              <w:marRight w:val="0"/>
              <w:marTop w:val="0"/>
              <w:marBottom w:val="0"/>
              <w:divBdr>
                <w:top w:val="none" w:sz="0" w:space="0" w:color="auto"/>
                <w:left w:val="none" w:sz="0" w:space="0" w:color="auto"/>
                <w:bottom w:val="none" w:sz="0" w:space="0" w:color="auto"/>
                <w:right w:val="none" w:sz="0" w:space="0" w:color="auto"/>
              </w:divBdr>
            </w:div>
          </w:divsChild>
        </w:div>
        <w:div w:id="845440412">
          <w:marLeft w:val="0"/>
          <w:marRight w:val="0"/>
          <w:marTop w:val="0"/>
          <w:marBottom w:val="0"/>
          <w:divBdr>
            <w:top w:val="none" w:sz="0" w:space="0" w:color="auto"/>
            <w:left w:val="none" w:sz="0" w:space="0" w:color="auto"/>
            <w:bottom w:val="none" w:sz="0" w:space="0" w:color="auto"/>
            <w:right w:val="none" w:sz="0" w:space="0" w:color="auto"/>
          </w:divBdr>
          <w:divsChild>
            <w:div w:id="1610623147">
              <w:marLeft w:val="0"/>
              <w:marRight w:val="0"/>
              <w:marTop w:val="0"/>
              <w:marBottom w:val="0"/>
              <w:divBdr>
                <w:top w:val="none" w:sz="0" w:space="0" w:color="auto"/>
                <w:left w:val="none" w:sz="0" w:space="0" w:color="auto"/>
                <w:bottom w:val="none" w:sz="0" w:space="0" w:color="auto"/>
                <w:right w:val="none" w:sz="0" w:space="0" w:color="auto"/>
              </w:divBdr>
            </w:div>
          </w:divsChild>
        </w:div>
        <w:div w:id="1012146598">
          <w:marLeft w:val="0"/>
          <w:marRight w:val="0"/>
          <w:marTop w:val="0"/>
          <w:marBottom w:val="0"/>
          <w:divBdr>
            <w:top w:val="none" w:sz="0" w:space="0" w:color="auto"/>
            <w:left w:val="none" w:sz="0" w:space="0" w:color="auto"/>
            <w:bottom w:val="none" w:sz="0" w:space="0" w:color="auto"/>
            <w:right w:val="none" w:sz="0" w:space="0" w:color="auto"/>
          </w:divBdr>
          <w:divsChild>
            <w:div w:id="1831169310">
              <w:marLeft w:val="0"/>
              <w:marRight w:val="0"/>
              <w:marTop w:val="0"/>
              <w:marBottom w:val="0"/>
              <w:divBdr>
                <w:top w:val="none" w:sz="0" w:space="0" w:color="auto"/>
                <w:left w:val="none" w:sz="0" w:space="0" w:color="auto"/>
                <w:bottom w:val="none" w:sz="0" w:space="0" w:color="auto"/>
                <w:right w:val="none" w:sz="0" w:space="0" w:color="auto"/>
              </w:divBdr>
            </w:div>
          </w:divsChild>
        </w:div>
        <w:div w:id="1091704315">
          <w:marLeft w:val="0"/>
          <w:marRight w:val="0"/>
          <w:marTop w:val="0"/>
          <w:marBottom w:val="0"/>
          <w:divBdr>
            <w:top w:val="none" w:sz="0" w:space="0" w:color="auto"/>
            <w:left w:val="none" w:sz="0" w:space="0" w:color="auto"/>
            <w:bottom w:val="none" w:sz="0" w:space="0" w:color="auto"/>
            <w:right w:val="none" w:sz="0" w:space="0" w:color="auto"/>
          </w:divBdr>
          <w:divsChild>
            <w:div w:id="1026326352">
              <w:marLeft w:val="0"/>
              <w:marRight w:val="0"/>
              <w:marTop w:val="0"/>
              <w:marBottom w:val="0"/>
              <w:divBdr>
                <w:top w:val="none" w:sz="0" w:space="0" w:color="auto"/>
                <w:left w:val="none" w:sz="0" w:space="0" w:color="auto"/>
                <w:bottom w:val="none" w:sz="0" w:space="0" w:color="auto"/>
                <w:right w:val="none" w:sz="0" w:space="0" w:color="auto"/>
              </w:divBdr>
            </w:div>
          </w:divsChild>
        </w:div>
        <w:div w:id="1128545609">
          <w:marLeft w:val="0"/>
          <w:marRight w:val="0"/>
          <w:marTop w:val="0"/>
          <w:marBottom w:val="0"/>
          <w:divBdr>
            <w:top w:val="none" w:sz="0" w:space="0" w:color="auto"/>
            <w:left w:val="none" w:sz="0" w:space="0" w:color="auto"/>
            <w:bottom w:val="none" w:sz="0" w:space="0" w:color="auto"/>
            <w:right w:val="none" w:sz="0" w:space="0" w:color="auto"/>
          </w:divBdr>
          <w:divsChild>
            <w:div w:id="29694806">
              <w:marLeft w:val="0"/>
              <w:marRight w:val="0"/>
              <w:marTop w:val="0"/>
              <w:marBottom w:val="0"/>
              <w:divBdr>
                <w:top w:val="none" w:sz="0" w:space="0" w:color="auto"/>
                <w:left w:val="none" w:sz="0" w:space="0" w:color="auto"/>
                <w:bottom w:val="none" w:sz="0" w:space="0" w:color="auto"/>
                <w:right w:val="none" w:sz="0" w:space="0" w:color="auto"/>
              </w:divBdr>
            </w:div>
          </w:divsChild>
        </w:div>
        <w:div w:id="1153644830">
          <w:marLeft w:val="0"/>
          <w:marRight w:val="0"/>
          <w:marTop w:val="0"/>
          <w:marBottom w:val="0"/>
          <w:divBdr>
            <w:top w:val="none" w:sz="0" w:space="0" w:color="auto"/>
            <w:left w:val="none" w:sz="0" w:space="0" w:color="auto"/>
            <w:bottom w:val="none" w:sz="0" w:space="0" w:color="auto"/>
            <w:right w:val="none" w:sz="0" w:space="0" w:color="auto"/>
          </w:divBdr>
          <w:divsChild>
            <w:div w:id="1616987252">
              <w:marLeft w:val="0"/>
              <w:marRight w:val="0"/>
              <w:marTop w:val="0"/>
              <w:marBottom w:val="0"/>
              <w:divBdr>
                <w:top w:val="none" w:sz="0" w:space="0" w:color="auto"/>
                <w:left w:val="none" w:sz="0" w:space="0" w:color="auto"/>
                <w:bottom w:val="none" w:sz="0" w:space="0" w:color="auto"/>
                <w:right w:val="none" w:sz="0" w:space="0" w:color="auto"/>
              </w:divBdr>
            </w:div>
          </w:divsChild>
        </w:div>
        <w:div w:id="1187794488">
          <w:marLeft w:val="0"/>
          <w:marRight w:val="0"/>
          <w:marTop w:val="0"/>
          <w:marBottom w:val="0"/>
          <w:divBdr>
            <w:top w:val="none" w:sz="0" w:space="0" w:color="auto"/>
            <w:left w:val="none" w:sz="0" w:space="0" w:color="auto"/>
            <w:bottom w:val="none" w:sz="0" w:space="0" w:color="auto"/>
            <w:right w:val="none" w:sz="0" w:space="0" w:color="auto"/>
          </w:divBdr>
          <w:divsChild>
            <w:div w:id="2016416094">
              <w:marLeft w:val="0"/>
              <w:marRight w:val="0"/>
              <w:marTop w:val="0"/>
              <w:marBottom w:val="0"/>
              <w:divBdr>
                <w:top w:val="none" w:sz="0" w:space="0" w:color="auto"/>
                <w:left w:val="none" w:sz="0" w:space="0" w:color="auto"/>
                <w:bottom w:val="none" w:sz="0" w:space="0" w:color="auto"/>
                <w:right w:val="none" w:sz="0" w:space="0" w:color="auto"/>
              </w:divBdr>
            </w:div>
          </w:divsChild>
        </w:div>
        <w:div w:id="1203594139">
          <w:marLeft w:val="0"/>
          <w:marRight w:val="0"/>
          <w:marTop w:val="0"/>
          <w:marBottom w:val="0"/>
          <w:divBdr>
            <w:top w:val="none" w:sz="0" w:space="0" w:color="auto"/>
            <w:left w:val="none" w:sz="0" w:space="0" w:color="auto"/>
            <w:bottom w:val="none" w:sz="0" w:space="0" w:color="auto"/>
            <w:right w:val="none" w:sz="0" w:space="0" w:color="auto"/>
          </w:divBdr>
          <w:divsChild>
            <w:div w:id="761224530">
              <w:marLeft w:val="0"/>
              <w:marRight w:val="0"/>
              <w:marTop w:val="0"/>
              <w:marBottom w:val="0"/>
              <w:divBdr>
                <w:top w:val="none" w:sz="0" w:space="0" w:color="auto"/>
                <w:left w:val="none" w:sz="0" w:space="0" w:color="auto"/>
                <w:bottom w:val="none" w:sz="0" w:space="0" w:color="auto"/>
                <w:right w:val="none" w:sz="0" w:space="0" w:color="auto"/>
              </w:divBdr>
            </w:div>
          </w:divsChild>
        </w:div>
        <w:div w:id="1207328412">
          <w:marLeft w:val="0"/>
          <w:marRight w:val="0"/>
          <w:marTop w:val="0"/>
          <w:marBottom w:val="0"/>
          <w:divBdr>
            <w:top w:val="none" w:sz="0" w:space="0" w:color="auto"/>
            <w:left w:val="none" w:sz="0" w:space="0" w:color="auto"/>
            <w:bottom w:val="none" w:sz="0" w:space="0" w:color="auto"/>
            <w:right w:val="none" w:sz="0" w:space="0" w:color="auto"/>
          </w:divBdr>
          <w:divsChild>
            <w:div w:id="1550217326">
              <w:marLeft w:val="0"/>
              <w:marRight w:val="0"/>
              <w:marTop w:val="0"/>
              <w:marBottom w:val="0"/>
              <w:divBdr>
                <w:top w:val="none" w:sz="0" w:space="0" w:color="auto"/>
                <w:left w:val="none" w:sz="0" w:space="0" w:color="auto"/>
                <w:bottom w:val="none" w:sz="0" w:space="0" w:color="auto"/>
                <w:right w:val="none" w:sz="0" w:space="0" w:color="auto"/>
              </w:divBdr>
            </w:div>
          </w:divsChild>
        </w:div>
        <w:div w:id="1231889250">
          <w:marLeft w:val="0"/>
          <w:marRight w:val="0"/>
          <w:marTop w:val="0"/>
          <w:marBottom w:val="0"/>
          <w:divBdr>
            <w:top w:val="none" w:sz="0" w:space="0" w:color="auto"/>
            <w:left w:val="none" w:sz="0" w:space="0" w:color="auto"/>
            <w:bottom w:val="none" w:sz="0" w:space="0" w:color="auto"/>
            <w:right w:val="none" w:sz="0" w:space="0" w:color="auto"/>
          </w:divBdr>
          <w:divsChild>
            <w:div w:id="1168715161">
              <w:marLeft w:val="0"/>
              <w:marRight w:val="0"/>
              <w:marTop w:val="0"/>
              <w:marBottom w:val="0"/>
              <w:divBdr>
                <w:top w:val="none" w:sz="0" w:space="0" w:color="auto"/>
                <w:left w:val="none" w:sz="0" w:space="0" w:color="auto"/>
                <w:bottom w:val="none" w:sz="0" w:space="0" w:color="auto"/>
                <w:right w:val="none" w:sz="0" w:space="0" w:color="auto"/>
              </w:divBdr>
            </w:div>
          </w:divsChild>
        </w:div>
        <w:div w:id="1327904033">
          <w:marLeft w:val="0"/>
          <w:marRight w:val="0"/>
          <w:marTop w:val="0"/>
          <w:marBottom w:val="0"/>
          <w:divBdr>
            <w:top w:val="none" w:sz="0" w:space="0" w:color="auto"/>
            <w:left w:val="none" w:sz="0" w:space="0" w:color="auto"/>
            <w:bottom w:val="none" w:sz="0" w:space="0" w:color="auto"/>
            <w:right w:val="none" w:sz="0" w:space="0" w:color="auto"/>
          </w:divBdr>
          <w:divsChild>
            <w:div w:id="807236261">
              <w:marLeft w:val="0"/>
              <w:marRight w:val="0"/>
              <w:marTop w:val="0"/>
              <w:marBottom w:val="0"/>
              <w:divBdr>
                <w:top w:val="none" w:sz="0" w:space="0" w:color="auto"/>
                <w:left w:val="none" w:sz="0" w:space="0" w:color="auto"/>
                <w:bottom w:val="none" w:sz="0" w:space="0" w:color="auto"/>
                <w:right w:val="none" w:sz="0" w:space="0" w:color="auto"/>
              </w:divBdr>
            </w:div>
          </w:divsChild>
        </w:div>
        <w:div w:id="1478569721">
          <w:marLeft w:val="0"/>
          <w:marRight w:val="0"/>
          <w:marTop w:val="0"/>
          <w:marBottom w:val="0"/>
          <w:divBdr>
            <w:top w:val="none" w:sz="0" w:space="0" w:color="auto"/>
            <w:left w:val="none" w:sz="0" w:space="0" w:color="auto"/>
            <w:bottom w:val="none" w:sz="0" w:space="0" w:color="auto"/>
            <w:right w:val="none" w:sz="0" w:space="0" w:color="auto"/>
          </w:divBdr>
          <w:divsChild>
            <w:div w:id="42337486">
              <w:marLeft w:val="0"/>
              <w:marRight w:val="0"/>
              <w:marTop w:val="0"/>
              <w:marBottom w:val="0"/>
              <w:divBdr>
                <w:top w:val="none" w:sz="0" w:space="0" w:color="auto"/>
                <w:left w:val="none" w:sz="0" w:space="0" w:color="auto"/>
                <w:bottom w:val="none" w:sz="0" w:space="0" w:color="auto"/>
                <w:right w:val="none" w:sz="0" w:space="0" w:color="auto"/>
              </w:divBdr>
            </w:div>
          </w:divsChild>
        </w:div>
        <w:div w:id="1626545633">
          <w:marLeft w:val="0"/>
          <w:marRight w:val="0"/>
          <w:marTop w:val="0"/>
          <w:marBottom w:val="0"/>
          <w:divBdr>
            <w:top w:val="none" w:sz="0" w:space="0" w:color="auto"/>
            <w:left w:val="none" w:sz="0" w:space="0" w:color="auto"/>
            <w:bottom w:val="none" w:sz="0" w:space="0" w:color="auto"/>
            <w:right w:val="none" w:sz="0" w:space="0" w:color="auto"/>
          </w:divBdr>
          <w:divsChild>
            <w:div w:id="157575034">
              <w:marLeft w:val="0"/>
              <w:marRight w:val="0"/>
              <w:marTop w:val="0"/>
              <w:marBottom w:val="0"/>
              <w:divBdr>
                <w:top w:val="none" w:sz="0" w:space="0" w:color="auto"/>
                <w:left w:val="none" w:sz="0" w:space="0" w:color="auto"/>
                <w:bottom w:val="none" w:sz="0" w:space="0" w:color="auto"/>
                <w:right w:val="none" w:sz="0" w:space="0" w:color="auto"/>
              </w:divBdr>
            </w:div>
          </w:divsChild>
        </w:div>
        <w:div w:id="1686134960">
          <w:marLeft w:val="0"/>
          <w:marRight w:val="0"/>
          <w:marTop w:val="0"/>
          <w:marBottom w:val="0"/>
          <w:divBdr>
            <w:top w:val="none" w:sz="0" w:space="0" w:color="auto"/>
            <w:left w:val="none" w:sz="0" w:space="0" w:color="auto"/>
            <w:bottom w:val="none" w:sz="0" w:space="0" w:color="auto"/>
            <w:right w:val="none" w:sz="0" w:space="0" w:color="auto"/>
          </w:divBdr>
          <w:divsChild>
            <w:div w:id="632911196">
              <w:marLeft w:val="0"/>
              <w:marRight w:val="0"/>
              <w:marTop w:val="0"/>
              <w:marBottom w:val="0"/>
              <w:divBdr>
                <w:top w:val="none" w:sz="0" w:space="0" w:color="auto"/>
                <w:left w:val="none" w:sz="0" w:space="0" w:color="auto"/>
                <w:bottom w:val="none" w:sz="0" w:space="0" w:color="auto"/>
                <w:right w:val="none" w:sz="0" w:space="0" w:color="auto"/>
              </w:divBdr>
            </w:div>
          </w:divsChild>
        </w:div>
        <w:div w:id="1730884682">
          <w:marLeft w:val="0"/>
          <w:marRight w:val="0"/>
          <w:marTop w:val="0"/>
          <w:marBottom w:val="0"/>
          <w:divBdr>
            <w:top w:val="none" w:sz="0" w:space="0" w:color="auto"/>
            <w:left w:val="none" w:sz="0" w:space="0" w:color="auto"/>
            <w:bottom w:val="none" w:sz="0" w:space="0" w:color="auto"/>
            <w:right w:val="none" w:sz="0" w:space="0" w:color="auto"/>
          </w:divBdr>
          <w:divsChild>
            <w:div w:id="1712268723">
              <w:marLeft w:val="0"/>
              <w:marRight w:val="0"/>
              <w:marTop w:val="0"/>
              <w:marBottom w:val="0"/>
              <w:divBdr>
                <w:top w:val="none" w:sz="0" w:space="0" w:color="auto"/>
                <w:left w:val="none" w:sz="0" w:space="0" w:color="auto"/>
                <w:bottom w:val="none" w:sz="0" w:space="0" w:color="auto"/>
                <w:right w:val="none" w:sz="0" w:space="0" w:color="auto"/>
              </w:divBdr>
            </w:div>
          </w:divsChild>
        </w:div>
        <w:div w:id="1909263900">
          <w:marLeft w:val="0"/>
          <w:marRight w:val="0"/>
          <w:marTop w:val="0"/>
          <w:marBottom w:val="0"/>
          <w:divBdr>
            <w:top w:val="none" w:sz="0" w:space="0" w:color="auto"/>
            <w:left w:val="none" w:sz="0" w:space="0" w:color="auto"/>
            <w:bottom w:val="none" w:sz="0" w:space="0" w:color="auto"/>
            <w:right w:val="none" w:sz="0" w:space="0" w:color="auto"/>
          </w:divBdr>
          <w:divsChild>
            <w:div w:id="1595892375">
              <w:marLeft w:val="0"/>
              <w:marRight w:val="0"/>
              <w:marTop w:val="0"/>
              <w:marBottom w:val="0"/>
              <w:divBdr>
                <w:top w:val="none" w:sz="0" w:space="0" w:color="auto"/>
                <w:left w:val="none" w:sz="0" w:space="0" w:color="auto"/>
                <w:bottom w:val="none" w:sz="0" w:space="0" w:color="auto"/>
                <w:right w:val="none" w:sz="0" w:space="0" w:color="auto"/>
              </w:divBdr>
            </w:div>
          </w:divsChild>
        </w:div>
        <w:div w:id="1930428887">
          <w:marLeft w:val="0"/>
          <w:marRight w:val="0"/>
          <w:marTop w:val="0"/>
          <w:marBottom w:val="0"/>
          <w:divBdr>
            <w:top w:val="none" w:sz="0" w:space="0" w:color="auto"/>
            <w:left w:val="none" w:sz="0" w:space="0" w:color="auto"/>
            <w:bottom w:val="none" w:sz="0" w:space="0" w:color="auto"/>
            <w:right w:val="none" w:sz="0" w:space="0" w:color="auto"/>
          </w:divBdr>
          <w:divsChild>
            <w:div w:id="1520510224">
              <w:marLeft w:val="0"/>
              <w:marRight w:val="0"/>
              <w:marTop w:val="0"/>
              <w:marBottom w:val="0"/>
              <w:divBdr>
                <w:top w:val="none" w:sz="0" w:space="0" w:color="auto"/>
                <w:left w:val="none" w:sz="0" w:space="0" w:color="auto"/>
                <w:bottom w:val="none" w:sz="0" w:space="0" w:color="auto"/>
                <w:right w:val="none" w:sz="0" w:space="0" w:color="auto"/>
              </w:divBdr>
            </w:div>
          </w:divsChild>
        </w:div>
        <w:div w:id="1989479778">
          <w:marLeft w:val="0"/>
          <w:marRight w:val="0"/>
          <w:marTop w:val="0"/>
          <w:marBottom w:val="0"/>
          <w:divBdr>
            <w:top w:val="none" w:sz="0" w:space="0" w:color="auto"/>
            <w:left w:val="none" w:sz="0" w:space="0" w:color="auto"/>
            <w:bottom w:val="none" w:sz="0" w:space="0" w:color="auto"/>
            <w:right w:val="none" w:sz="0" w:space="0" w:color="auto"/>
          </w:divBdr>
          <w:divsChild>
            <w:div w:id="1315838998">
              <w:marLeft w:val="0"/>
              <w:marRight w:val="0"/>
              <w:marTop w:val="0"/>
              <w:marBottom w:val="0"/>
              <w:divBdr>
                <w:top w:val="none" w:sz="0" w:space="0" w:color="auto"/>
                <w:left w:val="none" w:sz="0" w:space="0" w:color="auto"/>
                <w:bottom w:val="none" w:sz="0" w:space="0" w:color="auto"/>
                <w:right w:val="none" w:sz="0" w:space="0" w:color="auto"/>
              </w:divBdr>
            </w:div>
          </w:divsChild>
        </w:div>
        <w:div w:id="2023051628">
          <w:marLeft w:val="0"/>
          <w:marRight w:val="0"/>
          <w:marTop w:val="0"/>
          <w:marBottom w:val="0"/>
          <w:divBdr>
            <w:top w:val="none" w:sz="0" w:space="0" w:color="auto"/>
            <w:left w:val="none" w:sz="0" w:space="0" w:color="auto"/>
            <w:bottom w:val="none" w:sz="0" w:space="0" w:color="auto"/>
            <w:right w:val="none" w:sz="0" w:space="0" w:color="auto"/>
          </w:divBdr>
          <w:divsChild>
            <w:div w:id="1451171475">
              <w:marLeft w:val="0"/>
              <w:marRight w:val="0"/>
              <w:marTop w:val="0"/>
              <w:marBottom w:val="0"/>
              <w:divBdr>
                <w:top w:val="none" w:sz="0" w:space="0" w:color="auto"/>
                <w:left w:val="none" w:sz="0" w:space="0" w:color="auto"/>
                <w:bottom w:val="none" w:sz="0" w:space="0" w:color="auto"/>
                <w:right w:val="none" w:sz="0" w:space="0" w:color="auto"/>
              </w:divBdr>
            </w:div>
          </w:divsChild>
        </w:div>
        <w:div w:id="2138915197">
          <w:marLeft w:val="0"/>
          <w:marRight w:val="0"/>
          <w:marTop w:val="0"/>
          <w:marBottom w:val="0"/>
          <w:divBdr>
            <w:top w:val="none" w:sz="0" w:space="0" w:color="auto"/>
            <w:left w:val="none" w:sz="0" w:space="0" w:color="auto"/>
            <w:bottom w:val="none" w:sz="0" w:space="0" w:color="auto"/>
            <w:right w:val="none" w:sz="0" w:space="0" w:color="auto"/>
          </w:divBdr>
          <w:divsChild>
            <w:div w:id="20415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37">
      <w:bodyDiv w:val="1"/>
      <w:marLeft w:val="0"/>
      <w:marRight w:val="0"/>
      <w:marTop w:val="0"/>
      <w:marBottom w:val="0"/>
      <w:divBdr>
        <w:top w:val="none" w:sz="0" w:space="0" w:color="auto"/>
        <w:left w:val="none" w:sz="0" w:space="0" w:color="auto"/>
        <w:bottom w:val="none" w:sz="0" w:space="0" w:color="auto"/>
        <w:right w:val="none" w:sz="0" w:space="0" w:color="auto"/>
      </w:divBdr>
    </w:div>
    <w:div w:id="1358581576">
      <w:bodyDiv w:val="1"/>
      <w:marLeft w:val="0"/>
      <w:marRight w:val="0"/>
      <w:marTop w:val="0"/>
      <w:marBottom w:val="0"/>
      <w:divBdr>
        <w:top w:val="none" w:sz="0" w:space="0" w:color="auto"/>
        <w:left w:val="none" w:sz="0" w:space="0" w:color="auto"/>
        <w:bottom w:val="none" w:sz="0" w:space="0" w:color="auto"/>
        <w:right w:val="none" w:sz="0" w:space="0" w:color="auto"/>
      </w:divBdr>
    </w:div>
    <w:div w:id="1358628211">
      <w:bodyDiv w:val="1"/>
      <w:marLeft w:val="0"/>
      <w:marRight w:val="0"/>
      <w:marTop w:val="0"/>
      <w:marBottom w:val="0"/>
      <w:divBdr>
        <w:top w:val="none" w:sz="0" w:space="0" w:color="auto"/>
        <w:left w:val="none" w:sz="0" w:space="0" w:color="auto"/>
        <w:bottom w:val="none" w:sz="0" w:space="0" w:color="auto"/>
        <w:right w:val="none" w:sz="0" w:space="0" w:color="auto"/>
      </w:divBdr>
    </w:div>
    <w:div w:id="1960722373">
      <w:bodyDiv w:val="1"/>
      <w:marLeft w:val="0"/>
      <w:marRight w:val="0"/>
      <w:marTop w:val="0"/>
      <w:marBottom w:val="0"/>
      <w:divBdr>
        <w:top w:val="none" w:sz="0" w:space="0" w:color="auto"/>
        <w:left w:val="none" w:sz="0" w:space="0" w:color="auto"/>
        <w:bottom w:val="none" w:sz="0" w:space="0" w:color="auto"/>
        <w:right w:val="none" w:sz="0" w:space="0" w:color="auto"/>
      </w:divBdr>
      <w:divsChild>
        <w:div w:id="7411802">
          <w:marLeft w:val="0"/>
          <w:marRight w:val="0"/>
          <w:marTop w:val="0"/>
          <w:marBottom w:val="0"/>
          <w:divBdr>
            <w:top w:val="none" w:sz="0" w:space="0" w:color="auto"/>
            <w:left w:val="none" w:sz="0" w:space="0" w:color="auto"/>
            <w:bottom w:val="none" w:sz="0" w:space="0" w:color="auto"/>
            <w:right w:val="none" w:sz="0" w:space="0" w:color="auto"/>
          </w:divBdr>
          <w:divsChild>
            <w:div w:id="1794010673">
              <w:marLeft w:val="0"/>
              <w:marRight w:val="0"/>
              <w:marTop w:val="0"/>
              <w:marBottom w:val="0"/>
              <w:divBdr>
                <w:top w:val="none" w:sz="0" w:space="0" w:color="auto"/>
                <w:left w:val="none" w:sz="0" w:space="0" w:color="auto"/>
                <w:bottom w:val="none" w:sz="0" w:space="0" w:color="auto"/>
                <w:right w:val="none" w:sz="0" w:space="0" w:color="auto"/>
              </w:divBdr>
            </w:div>
          </w:divsChild>
        </w:div>
        <w:div w:id="7950504">
          <w:marLeft w:val="0"/>
          <w:marRight w:val="0"/>
          <w:marTop w:val="0"/>
          <w:marBottom w:val="0"/>
          <w:divBdr>
            <w:top w:val="none" w:sz="0" w:space="0" w:color="auto"/>
            <w:left w:val="none" w:sz="0" w:space="0" w:color="auto"/>
            <w:bottom w:val="none" w:sz="0" w:space="0" w:color="auto"/>
            <w:right w:val="none" w:sz="0" w:space="0" w:color="auto"/>
          </w:divBdr>
          <w:divsChild>
            <w:div w:id="1423643396">
              <w:marLeft w:val="0"/>
              <w:marRight w:val="0"/>
              <w:marTop w:val="0"/>
              <w:marBottom w:val="0"/>
              <w:divBdr>
                <w:top w:val="none" w:sz="0" w:space="0" w:color="auto"/>
                <w:left w:val="none" w:sz="0" w:space="0" w:color="auto"/>
                <w:bottom w:val="none" w:sz="0" w:space="0" w:color="auto"/>
                <w:right w:val="none" w:sz="0" w:space="0" w:color="auto"/>
              </w:divBdr>
            </w:div>
          </w:divsChild>
        </w:div>
        <w:div w:id="133063808">
          <w:marLeft w:val="0"/>
          <w:marRight w:val="0"/>
          <w:marTop w:val="0"/>
          <w:marBottom w:val="0"/>
          <w:divBdr>
            <w:top w:val="none" w:sz="0" w:space="0" w:color="auto"/>
            <w:left w:val="none" w:sz="0" w:space="0" w:color="auto"/>
            <w:bottom w:val="none" w:sz="0" w:space="0" w:color="auto"/>
            <w:right w:val="none" w:sz="0" w:space="0" w:color="auto"/>
          </w:divBdr>
          <w:divsChild>
            <w:div w:id="1598246657">
              <w:marLeft w:val="0"/>
              <w:marRight w:val="0"/>
              <w:marTop w:val="0"/>
              <w:marBottom w:val="0"/>
              <w:divBdr>
                <w:top w:val="none" w:sz="0" w:space="0" w:color="auto"/>
                <w:left w:val="none" w:sz="0" w:space="0" w:color="auto"/>
                <w:bottom w:val="none" w:sz="0" w:space="0" w:color="auto"/>
                <w:right w:val="none" w:sz="0" w:space="0" w:color="auto"/>
              </w:divBdr>
            </w:div>
          </w:divsChild>
        </w:div>
        <w:div w:id="247156213">
          <w:marLeft w:val="0"/>
          <w:marRight w:val="0"/>
          <w:marTop w:val="0"/>
          <w:marBottom w:val="0"/>
          <w:divBdr>
            <w:top w:val="none" w:sz="0" w:space="0" w:color="auto"/>
            <w:left w:val="none" w:sz="0" w:space="0" w:color="auto"/>
            <w:bottom w:val="none" w:sz="0" w:space="0" w:color="auto"/>
            <w:right w:val="none" w:sz="0" w:space="0" w:color="auto"/>
          </w:divBdr>
          <w:divsChild>
            <w:div w:id="123693090">
              <w:marLeft w:val="0"/>
              <w:marRight w:val="0"/>
              <w:marTop w:val="0"/>
              <w:marBottom w:val="0"/>
              <w:divBdr>
                <w:top w:val="none" w:sz="0" w:space="0" w:color="auto"/>
                <w:left w:val="none" w:sz="0" w:space="0" w:color="auto"/>
                <w:bottom w:val="none" w:sz="0" w:space="0" w:color="auto"/>
                <w:right w:val="none" w:sz="0" w:space="0" w:color="auto"/>
              </w:divBdr>
            </w:div>
          </w:divsChild>
        </w:div>
        <w:div w:id="367224932">
          <w:marLeft w:val="0"/>
          <w:marRight w:val="0"/>
          <w:marTop w:val="0"/>
          <w:marBottom w:val="0"/>
          <w:divBdr>
            <w:top w:val="none" w:sz="0" w:space="0" w:color="auto"/>
            <w:left w:val="none" w:sz="0" w:space="0" w:color="auto"/>
            <w:bottom w:val="none" w:sz="0" w:space="0" w:color="auto"/>
            <w:right w:val="none" w:sz="0" w:space="0" w:color="auto"/>
          </w:divBdr>
          <w:divsChild>
            <w:div w:id="1022433385">
              <w:marLeft w:val="0"/>
              <w:marRight w:val="0"/>
              <w:marTop w:val="0"/>
              <w:marBottom w:val="0"/>
              <w:divBdr>
                <w:top w:val="none" w:sz="0" w:space="0" w:color="auto"/>
                <w:left w:val="none" w:sz="0" w:space="0" w:color="auto"/>
                <w:bottom w:val="none" w:sz="0" w:space="0" w:color="auto"/>
                <w:right w:val="none" w:sz="0" w:space="0" w:color="auto"/>
              </w:divBdr>
            </w:div>
          </w:divsChild>
        </w:div>
        <w:div w:id="430126983">
          <w:marLeft w:val="0"/>
          <w:marRight w:val="0"/>
          <w:marTop w:val="0"/>
          <w:marBottom w:val="0"/>
          <w:divBdr>
            <w:top w:val="none" w:sz="0" w:space="0" w:color="auto"/>
            <w:left w:val="none" w:sz="0" w:space="0" w:color="auto"/>
            <w:bottom w:val="none" w:sz="0" w:space="0" w:color="auto"/>
            <w:right w:val="none" w:sz="0" w:space="0" w:color="auto"/>
          </w:divBdr>
          <w:divsChild>
            <w:div w:id="1685204115">
              <w:marLeft w:val="0"/>
              <w:marRight w:val="0"/>
              <w:marTop w:val="0"/>
              <w:marBottom w:val="0"/>
              <w:divBdr>
                <w:top w:val="none" w:sz="0" w:space="0" w:color="auto"/>
                <w:left w:val="none" w:sz="0" w:space="0" w:color="auto"/>
                <w:bottom w:val="none" w:sz="0" w:space="0" w:color="auto"/>
                <w:right w:val="none" w:sz="0" w:space="0" w:color="auto"/>
              </w:divBdr>
            </w:div>
          </w:divsChild>
        </w:div>
        <w:div w:id="469399724">
          <w:marLeft w:val="0"/>
          <w:marRight w:val="0"/>
          <w:marTop w:val="0"/>
          <w:marBottom w:val="0"/>
          <w:divBdr>
            <w:top w:val="none" w:sz="0" w:space="0" w:color="auto"/>
            <w:left w:val="none" w:sz="0" w:space="0" w:color="auto"/>
            <w:bottom w:val="none" w:sz="0" w:space="0" w:color="auto"/>
            <w:right w:val="none" w:sz="0" w:space="0" w:color="auto"/>
          </w:divBdr>
          <w:divsChild>
            <w:div w:id="1310865316">
              <w:marLeft w:val="0"/>
              <w:marRight w:val="0"/>
              <w:marTop w:val="0"/>
              <w:marBottom w:val="0"/>
              <w:divBdr>
                <w:top w:val="none" w:sz="0" w:space="0" w:color="auto"/>
                <w:left w:val="none" w:sz="0" w:space="0" w:color="auto"/>
                <w:bottom w:val="none" w:sz="0" w:space="0" w:color="auto"/>
                <w:right w:val="none" w:sz="0" w:space="0" w:color="auto"/>
              </w:divBdr>
            </w:div>
          </w:divsChild>
        </w:div>
        <w:div w:id="574976001">
          <w:marLeft w:val="0"/>
          <w:marRight w:val="0"/>
          <w:marTop w:val="0"/>
          <w:marBottom w:val="0"/>
          <w:divBdr>
            <w:top w:val="none" w:sz="0" w:space="0" w:color="auto"/>
            <w:left w:val="none" w:sz="0" w:space="0" w:color="auto"/>
            <w:bottom w:val="none" w:sz="0" w:space="0" w:color="auto"/>
            <w:right w:val="none" w:sz="0" w:space="0" w:color="auto"/>
          </w:divBdr>
          <w:divsChild>
            <w:div w:id="1768694243">
              <w:marLeft w:val="0"/>
              <w:marRight w:val="0"/>
              <w:marTop w:val="0"/>
              <w:marBottom w:val="0"/>
              <w:divBdr>
                <w:top w:val="none" w:sz="0" w:space="0" w:color="auto"/>
                <w:left w:val="none" w:sz="0" w:space="0" w:color="auto"/>
                <w:bottom w:val="none" w:sz="0" w:space="0" w:color="auto"/>
                <w:right w:val="none" w:sz="0" w:space="0" w:color="auto"/>
              </w:divBdr>
            </w:div>
          </w:divsChild>
        </w:div>
        <w:div w:id="821434524">
          <w:marLeft w:val="0"/>
          <w:marRight w:val="0"/>
          <w:marTop w:val="0"/>
          <w:marBottom w:val="0"/>
          <w:divBdr>
            <w:top w:val="none" w:sz="0" w:space="0" w:color="auto"/>
            <w:left w:val="none" w:sz="0" w:space="0" w:color="auto"/>
            <w:bottom w:val="none" w:sz="0" w:space="0" w:color="auto"/>
            <w:right w:val="none" w:sz="0" w:space="0" w:color="auto"/>
          </w:divBdr>
          <w:divsChild>
            <w:div w:id="1045521923">
              <w:marLeft w:val="0"/>
              <w:marRight w:val="0"/>
              <w:marTop w:val="0"/>
              <w:marBottom w:val="0"/>
              <w:divBdr>
                <w:top w:val="none" w:sz="0" w:space="0" w:color="auto"/>
                <w:left w:val="none" w:sz="0" w:space="0" w:color="auto"/>
                <w:bottom w:val="none" w:sz="0" w:space="0" w:color="auto"/>
                <w:right w:val="none" w:sz="0" w:space="0" w:color="auto"/>
              </w:divBdr>
            </w:div>
          </w:divsChild>
        </w:div>
        <w:div w:id="828136106">
          <w:marLeft w:val="0"/>
          <w:marRight w:val="0"/>
          <w:marTop w:val="0"/>
          <w:marBottom w:val="0"/>
          <w:divBdr>
            <w:top w:val="none" w:sz="0" w:space="0" w:color="auto"/>
            <w:left w:val="none" w:sz="0" w:space="0" w:color="auto"/>
            <w:bottom w:val="none" w:sz="0" w:space="0" w:color="auto"/>
            <w:right w:val="none" w:sz="0" w:space="0" w:color="auto"/>
          </w:divBdr>
          <w:divsChild>
            <w:div w:id="827789444">
              <w:marLeft w:val="0"/>
              <w:marRight w:val="0"/>
              <w:marTop w:val="0"/>
              <w:marBottom w:val="0"/>
              <w:divBdr>
                <w:top w:val="none" w:sz="0" w:space="0" w:color="auto"/>
                <w:left w:val="none" w:sz="0" w:space="0" w:color="auto"/>
                <w:bottom w:val="none" w:sz="0" w:space="0" w:color="auto"/>
                <w:right w:val="none" w:sz="0" w:space="0" w:color="auto"/>
              </w:divBdr>
            </w:div>
          </w:divsChild>
        </w:div>
        <w:div w:id="833571769">
          <w:marLeft w:val="0"/>
          <w:marRight w:val="0"/>
          <w:marTop w:val="0"/>
          <w:marBottom w:val="0"/>
          <w:divBdr>
            <w:top w:val="none" w:sz="0" w:space="0" w:color="auto"/>
            <w:left w:val="none" w:sz="0" w:space="0" w:color="auto"/>
            <w:bottom w:val="none" w:sz="0" w:space="0" w:color="auto"/>
            <w:right w:val="none" w:sz="0" w:space="0" w:color="auto"/>
          </w:divBdr>
          <w:divsChild>
            <w:div w:id="1457792227">
              <w:marLeft w:val="0"/>
              <w:marRight w:val="0"/>
              <w:marTop w:val="0"/>
              <w:marBottom w:val="0"/>
              <w:divBdr>
                <w:top w:val="none" w:sz="0" w:space="0" w:color="auto"/>
                <w:left w:val="none" w:sz="0" w:space="0" w:color="auto"/>
                <w:bottom w:val="none" w:sz="0" w:space="0" w:color="auto"/>
                <w:right w:val="none" w:sz="0" w:space="0" w:color="auto"/>
              </w:divBdr>
            </w:div>
          </w:divsChild>
        </w:div>
        <w:div w:id="846136876">
          <w:marLeft w:val="0"/>
          <w:marRight w:val="0"/>
          <w:marTop w:val="0"/>
          <w:marBottom w:val="0"/>
          <w:divBdr>
            <w:top w:val="none" w:sz="0" w:space="0" w:color="auto"/>
            <w:left w:val="none" w:sz="0" w:space="0" w:color="auto"/>
            <w:bottom w:val="none" w:sz="0" w:space="0" w:color="auto"/>
            <w:right w:val="none" w:sz="0" w:space="0" w:color="auto"/>
          </w:divBdr>
          <w:divsChild>
            <w:div w:id="75251561">
              <w:marLeft w:val="0"/>
              <w:marRight w:val="0"/>
              <w:marTop w:val="0"/>
              <w:marBottom w:val="0"/>
              <w:divBdr>
                <w:top w:val="none" w:sz="0" w:space="0" w:color="auto"/>
                <w:left w:val="none" w:sz="0" w:space="0" w:color="auto"/>
                <w:bottom w:val="none" w:sz="0" w:space="0" w:color="auto"/>
                <w:right w:val="none" w:sz="0" w:space="0" w:color="auto"/>
              </w:divBdr>
            </w:div>
          </w:divsChild>
        </w:div>
        <w:div w:id="898827486">
          <w:marLeft w:val="0"/>
          <w:marRight w:val="0"/>
          <w:marTop w:val="0"/>
          <w:marBottom w:val="0"/>
          <w:divBdr>
            <w:top w:val="none" w:sz="0" w:space="0" w:color="auto"/>
            <w:left w:val="none" w:sz="0" w:space="0" w:color="auto"/>
            <w:bottom w:val="none" w:sz="0" w:space="0" w:color="auto"/>
            <w:right w:val="none" w:sz="0" w:space="0" w:color="auto"/>
          </w:divBdr>
          <w:divsChild>
            <w:div w:id="716315041">
              <w:marLeft w:val="0"/>
              <w:marRight w:val="0"/>
              <w:marTop w:val="0"/>
              <w:marBottom w:val="0"/>
              <w:divBdr>
                <w:top w:val="none" w:sz="0" w:space="0" w:color="auto"/>
                <w:left w:val="none" w:sz="0" w:space="0" w:color="auto"/>
                <w:bottom w:val="none" w:sz="0" w:space="0" w:color="auto"/>
                <w:right w:val="none" w:sz="0" w:space="0" w:color="auto"/>
              </w:divBdr>
            </w:div>
          </w:divsChild>
        </w:div>
        <w:div w:id="953437795">
          <w:marLeft w:val="0"/>
          <w:marRight w:val="0"/>
          <w:marTop w:val="0"/>
          <w:marBottom w:val="0"/>
          <w:divBdr>
            <w:top w:val="none" w:sz="0" w:space="0" w:color="auto"/>
            <w:left w:val="none" w:sz="0" w:space="0" w:color="auto"/>
            <w:bottom w:val="none" w:sz="0" w:space="0" w:color="auto"/>
            <w:right w:val="none" w:sz="0" w:space="0" w:color="auto"/>
          </w:divBdr>
          <w:divsChild>
            <w:div w:id="1245064530">
              <w:marLeft w:val="0"/>
              <w:marRight w:val="0"/>
              <w:marTop w:val="0"/>
              <w:marBottom w:val="0"/>
              <w:divBdr>
                <w:top w:val="none" w:sz="0" w:space="0" w:color="auto"/>
                <w:left w:val="none" w:sz="0" w:space="0" w:color="auto"/>
                <w:bottom w:val="none" w:sz="0" w:space="0" w:color="auto"/>
                <w:right w:val="none" w:sz="0" w:space="0" w:color="auto"/>
              </w:divBdr>
            </w:div>
          </w:divsChild>
        </w:div>
        <w:div w:id="1052581955">
          <w:marLeft w:val="0"/>
          <w:marRight w:val="0"/>
          <w:marTop w:val="0"/>
          <w:marBottom w:val="0"/>
          <w:divBdr>
            <w:top w:val="none" w:sz="0" w:space="0" w:color="auto"/>
            <w:left w:val="none" w:sz="0" w:space="0" w:color="auto"/>
            <w:bottom w:val="none" w:sz="0" w:space="0" w:color="auto"/>
            <w:right w:val="none" w:sz="0" w:space="0" w:color="auto"/>
          </w:divBdr>
          <w:divsChild>
            <w:div w:id="378240360">
              <w:marLeft w:val="0"/>
              <w:marRight w:val="0"/>
              <w:marTop w:val="0"/>
              <w:marBottom w:val="0"/>
              <w:divBdr>
                <w:top w:val="none" w:sz="0" w:space="0" w:color="auto"/>
                <w:left w:val="none" w:sz="0" w:space="0" w:color="auto"/>
                <w:bottom w:val="none" w:sz="0" w:space="0" w:color="auto"/>
                <w:right w:val="none" w:sz="0" w:space="0" w:color="auto"/>
              </w:divBdr>
            </w:div>
          </w:divsChild>
        </w:div>
        <w:div w:id="1364482873">
          <w:marLeft w:val="0"/>
          <w:marRight w:val="0"/>
          <w:marTop w:val="0"/>
          <w:marBottom w:val="0"/>
          <w:divBdr>
            <w:top w:val="none" w:sz="0" w:space="0" w:color="auto"/>
            <w:left w:val="none" w:sz="0" w:space="0" w:color="auto"/>
            <w:bottom w:val="none" w:sz="0" w:space="0" w:color="auto"/>
            <w:right w:val="none" w:sz="0" w:space="0" w:color="auto"/>
          </w:divBdr>
          <w:divsChild>
            <w:div w:id="1677804718">
              <w:marLeft w:val="0"/>
              <w:marRight w:val="0"/>
              <w:marTop w:val="0"/>
              <w:marBottom w:val="0"/>
              <w:divBdr>
                <w:top w:val="none" w:sz="0" w:space="0" w:color="auto"/>
                <w:left w:val="none" w:sz="0" w:space="0" w:color="auto"/>
                <w:bottom w:val="none" w:sz="0" w:space="0" w:color="auto"/>
                <w:right w:val="none" w:sz="0" w:space="0" w:color="auto"/>
              </w:divBdr>
            </w:div>
          </w:divsChild>
        </w:div>
        <w:div w:id="1397050556">
          <w:marLeft w:val="0"/>
          <w:marRight w:val="0"/>
          <w:marTop w:val="0"/>
          <w:marBottom w:val="0"/>
          <w:divBdr>
            <w:top w:val="none" w:sz="0" w:space="0" w:color="auto"/>
            <w:left w:val="none" w:sz="0" w:space="0" w:color="auto"/>
            <w:bottom w:val="none" w:sz="0" w:space="0" w:color="auto"/>
            <w:right w:val="none" w:sz="0" w:space="0" w:color="auto"/>
          </w:divBdr>
          <w:divsChild>
            <w:div w:id="213078858">
              <w:marLeft w:val="0"/>
              <w:marRight w:val="0"/>
              <w:marTop w:val="0"/>
              <w:marBottom w:val="0"/>
              <w:divBdr>
                <w:top w:val="none" w:sz="0" w:space="0" w:color="auto"/>
                <w:left w:val="none" w:sz="0" w:space="0" w:color="auto"/>
                <w:bottom w:val="none" w:sz="0" w:space="0" w:color="auto"/>
                <w:right w:val="none" w:sz="0" w:space="0" w:color="auto"/>
              </w:divBdr>
            </w:div>
          </w:divsChild>
        </w:div>
        <w:div w:id="1406302646">
          <w:marLeft w:val="0"/>
          <w:marRight w:val="0"/>
          <w:marTop w:val="0"/>
          <w:marBottom w:val="0"/>
          <w:divBdr>
            <w:top w:val="none" w:sz="0" w:space="0" w:color="auto"/>
            <w:left w:val="none" w:sz="0" w:space="0" w:color="auto"/>
            <w:bottom w:val="none" w:sz="0" w:space="0" w:color="auto"/>
            <w:right w:val="none" w:sz="0" w:space="0" w:color="auto"/>
          </w:divBdr>
          <w:divsChild>
            <w:div w:id="1414274703">
              <w:marLeft w:val="0"/>
              <w:marRight w:val="0"/>
              <w:marTop w:val="0"/>
              <w:marBottom w:val="0"/>
              <w:divBdr>
                <w:top w:val="none" w:sz="0" w:space="0" w:color="auto"/>
                <w:left w:val="none" w:sz="0" w:space="0" w:color="auto"/>
                <w:bottom w:val="none" w:sz="0" w:space="0" w:color="auto"/>
                <w:right w:val="none" w:sz="0" w:space="0" w:color="auto"/>
              </w:divBdr>
            </w:div>
          </w:divsChild>
        </w:div>
        <w:div w:id="1407189805">
          <w:marLeft w:val="0"/>
          <w:marRight w:val="0"/>
          <w:marTop w:val="0"/>
          <w:marBottom w:val="0"/>
          <w:divBdr>
            <w:top w:val="none" w:sz="0" w:space="0" w:color="auto"/>
            <w:left w:val="none" w:sz="0" w:space="0" w:color="auto"/>
            <w:bottom w:val="none" w:sz="0" w:space="0" w:color="auto"/>
            <w:right w:val="none" w:sz="0" w:space="0" w:color="auto"/>
          </w:divBdr>
          <w:divsChild>
            <w:div w:id="1693068019">
              <w:marLeft w:val="0"/>
              <w:marRight w:val="0"/>
              <w:marTop w:val="0"/>
              <w:marBottom w:val="0"/>
              <w:divBdr>
                <w:top w:val="none" w:sz="0" w:space="0" w:color="auto"/>
                <w:left w:val="none" w:sz="0" w:space="0" w:color="auto"/>
                <w:bottom w:val="none" w:sz="0" w:space="0" w:color="auto"/>
                <w:right w:val="none" w:sz="0" w:space="0" w:color="auto"/>
              </w:divBdr>
            </w:div>
          </w:divsChild>
        </w:div>
        <w:div w:id="1429690443">
          <w:marLeft w:val="0"/>
          <w:marRight w:val="0"/>
          <w:marTop w:val="0"/>
          <w:marBottom w:val="0"/>
          <w:divBdr>
            <w:top w:val="none" w:sz="0" w:space="0" w:color="auto"/>
            <w:left w:val="none" w:sz="0" w:space="0" w:color="auto"/>
            <w:bottom w:val="none" w:sz="0" w:space="0" w:color="auto"/>
            <w:right w:val="none" w:sz="0" w:space="0" w:color="auto"/>
          </w:divBdr>
          <w:divsChild>
            <w:div w:id="1978028293">
              <w:marLeft w:val="0"/>
              <w:marRight w:val="0"/>
              <w:marTop w:val="0"/>
              <w:marBottom w:val="0"/>
              <w:divBdr>
                <w:top w:val="none" w:sz="0" w:space="0" w:color="auto"/>
                <w:left w:val="none" w:sz="0" w:space="0" w:color="auto"/>
                <w:bottom w:val="none" w:sz="0" w:space="0" w:color="auto"/>
                <w:right w:val="none" w:sz="0" w:space="0" w:color="auto"/>
              </w:divBdr>
            </w:div>
          </w:divsChild>
        </w:div>
        <w:div w:id="1474635705">
          <w:marLeft w:val="0"/>
          <w:marRight w:val="0"/>
          <w:marTop w:val="0"/>
          <w:marBottom w:val="0"/>
          <w:divBdr>
            <w:top w:val="none" w:sz="0" w:space="0" w:color="auto"/>
            <w:left w:val="none" w:sz="0" w:space="0" w:color="auto"/>
            <w:bottom w:val="none" w:sz="0" w:space="0" w:color="auto"/>
            <w:right w:val="none" w:sz="0" w:space="0" w:color="auto"/>
          </w:divBdr>
          <w:divsChild>
            <w:div w:id="1319916358">
              <w:marLeft w:val="0"/>
              <w:marRight w:val="0"/>
              <w:marTop w:val="0"/>
              <w:marBottom w:val="0"/>
              <w:divBdr>
                <w:top w:val="none" w:sz="0" w:space="0" w:color="auto"/>
                <w:left w:val="none" w:sz="0" w:space="0" w:color="auto"/>
                <w:bottom w:val="none" w:sz="0" w:space="0" w:color="auto"/>
                <w:right w:val="none" w:sz="0" w:space="0" w:color="auto"/>
              </w:divBdr>
            </w:div>
          </w:divsChild>
        </w:div>
        <w:div w:id="1502938208">
          <w:marLeft w:val="0"/>
          <w:marRight w:val="0"/>
          <w:marTop w:val="0"/>
          <w:marBottom w:val="0"/>
          <w:divBdr>
            <w:top w:val="none" w:sz="0" w:space="0" w:color="auto"/>
            <w:left w:val="none" w:sz="0" w:space="0" w:color="auto"/>
            <w:bottom w:val="none" w:sz="0" w:space="0" w:color="auto"/>
            <w:right w:val="none" w:sz="0" w:space="0" w:color="auto"/>
          </w:divBdr>
          <w:divsChild>
            <w:div w:id="306933096">
              <w:marLeft w:val="0"/>
              <w:marRight w:val="0"/>
              <w:marTop w:val="0"/>
              <w:marBottom w:val="0"/>
              <w:divBdr>
                <w:top w:val="none" w:sz="0" w:space="0" w:color="auto"/>
                <w:left w:val="none" w:sz="0" w:space="0" w:color="auto"/>
                <w:bottom w:val="none" w:sz="0" w:space="0" w:color="auto"/>
                <w:right w:val="none" w:sz="0" w:space="0" w:color="auto"/>
              </w:divBdr>
            </w:div>
          </w:divsChild>
        </w:div>
        <w:div w:id="1573736676">
          <w:marLeft w:val="0"/>
          <w:marRight w:val="0"/>
          <w:marTop w:val="0"/>
          <w:marBottom w:val="0"/>
          <w:divBdr>
            <w:top w:val="none" w:sz="0" w:space="0" w:color="auto"/>
            <w:left w:val="none" w:sz="0" w:space="0" w:color="auto"/>
            <w:bottom w:val="none" w:sz="0" w:space="0" w:color="auto"/>
            <w:right w:val="none" w:sz="0" w:space="0" w:color="auto"/>
          </w:divBdr>
          <w:divsChild>
            <w:div w:id="1471437369">
              <w:marLeft w:val="0"/>
              <w:marRight w:val="0"/>
              <w:marTop w:val="0"/>
              <w:marBottom w:val="0"/>
              <w:divBdr>
                <w:top w:val="none" w:sz="0" w:space="0" w:color="auto"/>
                <w:left w:val="none" w:sz="0" w:space="0" w:color="auto"/>
                <w:bottom w:val="none" w:sz="0" w:space="0" w:color="auto"/>
                <w:right w:val="none" w:sz="0" w:space="0" w:color="auto"/>
              </w:divBdr>
            </w:div>
          </w:divsChild>
        </w:div>
        <w:div w:id="1761102633">
          <w:marLeft w:val="0"/>
          <w:marRight w:val="0"/>
          <w:marTop w:val="0"/>
          <w:marBottom w:val="0"/>
          <w:divBdr>
            <w:top w:val="none" w:sz="0" w:space="0" w:color="auto"/>
            <w:left w:val="none" w:sz="0" w:space="0" w:color="auto"/>
            <w:bottom w:val="none" w:sz="0" w:space="0" w:color="auto"/>
            <w:right w:val="none" w:sz="0" w:space="0" w:color="auto"/>
          </w:divBdr>
          <w:divsChild>
            <w:div w:id="1648196209">
              <w:marLeft w:val="0"/>
              <w:marRight w:val="0"/>
              <w:marTop w:val="0"/>
              <w:marBottom w:val="0"/>
              <w:divBdr>
                <w:top w:val="none" w:sz="0" w:space="0" w:color="auto"/>
                <w:left w:val="none" w:sz="0" w:space="0" w:color="auto"/>
                <w:bottom w:val="none" w:sz="0" w:space="0" w:color="auto"/>
                <w:right w:val="none" w:sz="0" w:space="0" w:color="auto"/>
              </w:divBdr>
            </w:div>
          </w:divsChild>
        </w:div>
        <w:div w:id="1858423930">
          <w:marLeft w:val="0"/>
          <w:marRight w:val="0"/>
          <w:marTop w:val="0"/>
          <w:marBottom w:val="0"/>
          <w:divBdr>
            <w:top w:val="none" w:sz="0" w:space="0" w:color="auto"/>
            <w:left w:val="none" w:sz="0" w:space="0" w:color="auto"/>
            <w:bottom w:val="none" w:sz="0" w:space="0" w:color="auto"/>
            <w:right w:val="none" w:sz="0" w:space="0" w:color="auto"/>
          </w:divBdr>
          <w:divsChild>
            <w:div w:id="226578000">
              <w:marLeft w:val="0"/>
              <w:marRight w:val="0"/>
              <w:marTop w:val="0"/>
              <w:marBottom w:val="0"/>
              <w:divBdr>
                <w:top w:val="none" w:sz="0" w:space="0" w:color="auto"/>
                <w:left w:val="none" w:sz="0" w:space="0" w:color="auto"/>
                <w:bottom w:val="none" w:sz="0" w:space="0" w:color="auto"/>
                <w:right w:val="none" w:sz="0" w:space="0" w:color="auto"/>
              </w:divBdr>
            </w:div>
          </w:divsChild>
        </w:div>
        <w:div w:id="2024237620">
          <w:marLeft w:val="0"/>
          <w:marRight w:val="0"/>
          <w:marTop w:val="0"/>
          <w:marBottom w:val="0"/>
          <w:divBdr>
            <w:top w:val="none" w:sz="0" w:space="0" w:color="auto"/>
            <w:left w:val="none" w:sz="0" w:space="0" w:color="auto"/>
            <w:bottom w:val="none" w:sz="0" w:space="0" w:color="auto"/>
            <w:right w:val="none" w:sz="0" w:space="0" w:color="auto"/>
          </w:divBdr>
          <w:divsChild>
            <w:div w:id="1173762812">
              <w:marLeft w:val="0"/>
              <w:marRight w:val="0"/>
              <w:marTop w:val="0"/>
              <w:marBottom w:val="0"/>
              <w:divBdr>
                <w:top w:val="none" w:sz="0" w:space="0" w:color="auto"/>
                <w:left w:val="none" w:sz="0" w:space="0" w:color="auto"/>
                <w:bottom w:val="none" w:sz="0" w:space="0" w:color="auto"/>
                <w:right w:val="none" w:sz="0" w:space="0" w:color="auto"/>
              </w:divBdr>
            </w:div>
          </w:divsChild>
        </w:div>
        <w:div w:id="2103143551">
          <w:marLeft w:val="0"/>
          <w:marRight w:val="0"/>
          <w:marTop w:val="0"/>
          <w:marBottom w:val="0"/>
          <w:divBdr>
            <w:top w:val="none" w:sz="0" w:space="0" w:color="auto"/>
            <w:left w:val="none" w:sz="0" w:space="0" w:color="auto"/>
            <w:bottom w:val="none" w:sz="0" w:space="0" w:color="auto"/>
            <w:right w:val="none" w:sz="0" w:space="0" w:color="auto"/>
          </w:divBdr>
          <w:divsChild>
            <w:div w:id="1641230816">
              <w:marLeft w:val="0"/>
              <w:marRight w:val="0"/>
              <w:marTop w:val="0"/>
              <w:marBottom w:val="0"/>
              <w:divBdr>
                <w:top w:val="none" w:sz="0" w:space="0" w:color="auto"/>
                <w:left w:val="none" w:sz="0" w:space="0" w:color="auto"/>
                <w:bottom w:val="none" w:sz="0" w:space="0" w:color="auto"/>
                <w:right w:val="none" w:sz="0" w:space="0" w:color="auto"/>
              </w:divBdr>
            </w:div>
          </w:divsChild>
        </w:div>
        <w:div w:id="2111314511">
          <w:marLeft w:val="0"/>
          <w:marRight w:val="0"/>
          <w:marTop w:val="0"/>
          <w:marBottom w:val="0"/>
          <w:divBdr>
            <w:top w:val="none" w:sz="0" w:space="0" w:color="auto"/>
            <w:left w:val="none" w:sz="0" w:space="0" w:color="auto"/>
            <w:bottom w:val="none" w:sz="0" w:space="0" w:color="auto"/>
            <w:right w:val="none" w:sz="0" w:space="0" w:color="auto"/>
          </w:divBdr>
          <w:divsChild>
            <w:div w:id="19282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6737</CharactersWithSpaces>
  <SharedDoc>false</SharedDoc>
  <HLinks>
    <vt:vector size="72" baseType="variant">
      <vt:variant>
        <vt:i4>1245232</vt:i4>
      </vt:variant>
      <vt:variant>
        <vt:i4>68</vt:i4>
      </vt:variant>
      <vt:variant>
        <vt:i4>0</vt:i4>
      </vt:variant>
      <vt:variant>
        <vt:i4>5</vt:i4>
      </vt:variant>
      <vt:variant>
        <vt:lpwstr/>
      </vt:variant>
      <vt:variant>
        <vt:lpwstr>_Toc410742007</vt:lpwstr>
      </vt:variant>
      <vt:variant>
        <vt:i4>1245232</vt:i4>
      </vt:variant>
      <vt:variant>
        <vt:i4>62</vt:i4>
      </vt:variant>
      <vt:variant>
        <vt:i4>0</vt:i4>
      </vt:variant>
      <vt:variant>
        <vt:i4>5</vt:i4>
      </vt:variant>
      <vt:variant>
        <vt:lpwstr/>
      </vt:variant>
      <vt:variant>
        <vt:lpwstr>_Toc410742006</vt:lpwstr>
      </vt:variant>
      <vt:variant>
        <vt:i4>1245232</vt:i4>
      </vt:variant>
      <vt:variant>
        <vt:i4>56</vt:i4>
      </vt:variant>
      <vt:variant>
        <vt:i4>0</vt:i4>
      </vt:variant>
      <vt:variant>
        <vt:i4>5</vt:i4>
      </vt:variant>
      <vt:variant>
        <vt:lpwstr/>
      </vt:variant>
      <vt:variant>
        <vt:lpwstr>_Toc410742005</vt:lpwstr>
      </vt:variant>
      <vt:variant>
        <vt:i4>1245232</vt:i4>
      </vt:variant>
      <vt:variant>
        <vt:i4>50</vt:i4>
      </vt:variant>
      <vt:variant>
        <vt:i4>0</vt:i4>
      </vt:variant>
      <vt:variant>
        <vt:i4>5</vt:i4>
      </vt:variant>
      <vt:variant>
        <vt:lpwstr/>
      </vt:variant>
      <vt:variant>
        <vt:lpwstr>_Toc410742004</vt:lpwstr>
      </vt:variant>
      <vt:variant>
        <vt:i4>1245232</vt:i4>
      </vt:variant>
      <vt:variant>
        <vt:i4>44</vt:i4>
      </vt:variant>
      <vt:variant>
        <vt:i4>0</vt:i4>
      </vt:variant>
      <vt:variant>
        <vt:i4>5</vt:i4>
      </vt:variant>
      <vt:variant>
        <vt:lpwstr/>
      </vt:variant>
      <vt:variant>
        <vt:lpwstr>_Toc410742003</vt:lpwstr>
      </vt:variant>
      <vt:variant>
        <vt:i4>1245232</vt:i4>
      </vt:variant>
      <vt:variant>
        <vt:i4>38</vt:i4>
      </vt:variant>
      <vt:variant>
        <vt:i4>0</vt:i4>
      </vt:variant>
      <vt:variant>
        <vt:i4>5</vt:i4>
      </vt:variant>
      <vt:variant>
        <vt:lpwstr/>
      </vt:variant>
      <vt:variant>
        <vt:lpwstr>_Toc410742002</vt:lpwstr>
      </vt:variant>
      <vt:variant>
        <vt:i4>1245232</vt:i4>
      </vt:variant>
      <vt:variant>
        <vt:i4>32</vt:i4>
      </vt:variant>
      <vt:variant>
        <vt:i4>0</vt:i4>
      </vt:variant>
      <vt:variant>
        <vt:i4>5</vt:i4>
      </vt:variant>
      <vt:variant>
        <vt:lpwstr/>
      </vt:variant>
      <vt:variant>
        <vt:lpwstr>_Toc410742001</vt:lpwstr>
      </vt:variant>
      <vt:variant>
        <vt:i4>1245232</vt:i4>
      </vt:variant>
      <vt:variant>
        <vt:i4>26</vt:i4>
      </vt:variant>
      <vt:variant>
        <vt:i4>0</vt:i4>
      </vt:variant>
      <vt:variant>
        <vt:i4>5</vt:i4>
      </vt:variant>
      <vt:variant>
        <vt:lpwstr/>
      </vt:variant>
      <vt:variant>
        <vt:lpwstr>_Toc410742000</vt:lpwstr>
      </vt:variant>
      <vt:variant>
        <vt:i4>1638457</vt:i4>
      </vt:variant>
      <vt:variant>
        <vt:i4>20</vt:i4>
      </vt:variant>
      <vt:variant>
        <vt:i4>0</vt:i4>
      </vt:variant>
      <vt:variant>
        <vt:i4>5</vt:i4>
      </vt:variant>
      <vt:variant>
        <vt:lpwstr/>
      </vt:variant>
      <vt:variant>
        <vt:lpwstr>_Toc410741999</vt:lpwstr>
      </vt:variant>
      <vt:variant>
        <vt:i4>1638457</vt:i4>
      </vt:variant>
      <vt:variant>
        <vt:i4>14</vt:i4>
      </vt:variant>
      <vt:variant>
        <vt:i4>0</vt:i4>
      </vt:variant>
      <vt:variant>
        <vt:i4>5</vt:i4>
      </vt:variant>
      <vt:variant>
        <vt:lpwstr/>
      </vt:variant>
      <vt:variant>
        <vt:lpwstr>_Toc410741998</vt:lpwstr>
      </vt:variant>
      <vt:variant>
        <vt:i4>1638457</vt:i4>
      </vt:variant>
      <vt:variant>
        <vt:i4>8</vt:i4>
      </vt:variant>
      <vt:variant>
        <vt:i4>0</vt:i4>
      </vt:variant>
      <vt:variant>
        <vt:i4>5</vt:i4>
      </vt:variant>
      <vt:variant>
        <vt:lpwstr/>
      </vt:variant>
      <vt:variant>
        <vt:lpwstr>_Toc410741997</vt:lpwstr>
      </vt:variant>
      <vt:variant>
        <vt:i4>1638457</vt:i4>
      </vt:variant>
      <vt:variant>
        <vt:i4>2</vt:i4>
      </vt:variant>
      <vt:variant>
        <vt:i4>0</vt:i4>
      </vt:variant>
      <vt:variant>
        <vt:i4>5</vt:i4>
      </vt:variant>
      <vt:variant>
        <vt:lpwstr/>
      </vt:variant>
      <vt:variant>
        <vt:lpwstr>_Toc410741996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Martin Frieden</dc:creator>
  <cp:keywords/>
  <cp:lastModifiedBy>Abdulahi Hamza IMS</cp:lastModifiedBy>
  <cp:revision>6</cp:revision>
  <cp:lastPrinted>2008-12-21T01:23:00Z</cp:lastPrinted>
  <dcterms:created xsi:type="dcterms:W3CDTF">2023-04-24T10:36:00Z</dcterms:created>
  <dcterms:modified xsi:type="dcterms:W3CDTF">2023-04-26T06:59:00Z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